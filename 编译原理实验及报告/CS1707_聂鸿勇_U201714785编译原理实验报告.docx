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57950" w:rsidRDefault="00C57950" w:rsidP="00C57950">
      <w:pPr>
        <w:spacing w:line="360" w:lineRule="auto"/>
        <w:rPr>
          <w:rFonts w:ascii="宋体" w:hAnsi="宋体"/>
          <w:szCs w:val="21"/>
        </w:rPr>
      </w:pPr>
      <w:bookmarkStart w:id="0" w:name="_Toc342798910"/>
    </w:p>
    <w:p w:rsidR="00C57950" w:rsidRDefault="00C57950" w:rsidP="00C57950">
      <w:pPr>
        <w:spacing w:line="360" w:lineRule="auto"/>
        <w:jc w:val="center"/>
      </w:pPr>
      <w:r w:rsidRPr="00D11A6D">
        <w:rPr>
          <w:noProof/>
          <w:szCs w:val="21"/>
        </w:rPr>
        <w:drawing>
          <wp:inline distT="0" distB="0" distL="0" distR="0">
            <wp:extent cx="2644140" cy="449580"/>
            <wp:effectExtent l="0" t="0" r="3810" b="762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644140" cy="449580"/>
                    </a:xfrm>
                    <a:prstGeom prst="rect">
                      <a:avLst/>
                    </a:prstGeom>
                    <a:noFill/>
                    <a:ln>
                      <a:noFill/>
                    </a:ln>
                  </pic:spPr>
                </pic:pic>
              </a:graphicData>
            </a:graphic>
          </wp:inline>
        </w:drawing>
      </w:r>
    </w:p>
    <w:p w:rsidR="00C57950" w:rsidRDefault="00C57950" w:rsidP="00C57950"/>
    <w:p w:rsidR="00C57950" w:rsidRDefault="00C57950" w:rsidP="00C57950"/>
    <w:p w:rsidR="00C57950" w:rsidRPr="006F7C56" w:rsidRDefault="00C57950" w:rsidP="00C57950">
      <w:pPr>
        <w:jc w:val="center"/>
        <w:rPr>
          <w:rFonts w:ascii="仿宋" w:eastAsia="仿宋" w:hAnsi="仿宋"/>
          <w:b/>
          <w:sz w:val="84"/>
          <w:szCs w:val="84"/>
        </w:rPr>
      </w:pPr>
      <w:r>
        <w:rPr>
          <w:rFonts w:ascii="仿宋" w:eastAsia="仿宋" w:hAnsi="仿宋" w:hint="eastAsia"/>
          <w:b/>
          <w:sz w:val="84"/>
          <w:szCs w:val="84"/>
        </w:rPr>
        <w:t>课 程 实 验</w:t>
      </w:r>
      <w:r w:rsidRPr="005C3268">
        <w:rPr>
          <w:rFonts w:ascii="仿宋" w:eastAsia="仿宋" w:hAnsi="仿宋" w:hint="eastAsia"/>
          <w:b/>
          <w:sz w:val="44"/>
          <w:szCs w:val="44"/>
        </w:rPr>
        <w:t xml:space="preserve"> </w:t>
      </w:r>
      <w:r w:rsidRPr="006F7C56">
        <w:rPr>
          <w:rFonts w:ascii="仿宋" w:eastAsia="仿宋" w:hAnsi="仿宋" w:hint="eastAsia"/>
          <w:b/>
          <w:sz w:val="84"/>
          <w:szCs w:val="84"/>
        </w:rPr>
        <w:t>报</w:t>
      </w:r>
      <w:r w:rsidRPr="005C3268">
        <w:rPr>
          <w:rFonts w:ascii="仿宋" w:eastAsia="仿宋" w:hAnsi="仿宋" w:hint="eastAsia"/>
          <w:b/>
          <w:sz w:val="44"/>
          <w:szCs w:val="44"/>
        </w:rPr>
        <w:t xml:space="preserve"> </w:t>
      </w:r>
      <w:r w:rsidRPr="006F7C56">
        <w:rPr>
          <w:rFonts w:ascii="仿宋" w:eastAsia="仿宋" w:hAnsi="仿宋" w:hint="eastAsia"/>
          <w:b/>
          <w:sz w:val="84"/>
          <w:szCs w:val="84"/>
        </w:rPr>
        <w:t>告</w:t>
      </w:r>
    </w:p>
    <w:p w:rsidR="00C57950" w:rsidRDefault="00C57950" w:rsidP="00C57950"/>
    <w:p w:rsidR="00C57950" w:rsidRDefault="00C57950" w:rsidP="00C57950"/>
    <w:p w:rsidR="00C57950" w:rsidRDefault="00C57950" w:rsidP="00C57950">
      <w:pPr>
        <w:rPr>
          <w:b/>
          <w:sz w:val="36"/>
          <w:szCs w:val="36"/>
        </w:rPr>
      </w:pPr>
    </w:p>
    <w:p w:rsidR="00C57950" w:rsidRDefault="00C57950" w:rsidP="00C57950">
      <w:pPr>
        <w:ind w:firstLineChars="193" w:firstLine="698"/>
        <w:rPr>
          <w:b/>
          <w:sz w:val="36"/>
          <w:szCs w:val="36"/>
          <w:u w:val="single"/>
        </w:rPr>
      </w:pPr>
      <w:r>
        <w:rPr>
          <w:rFonts w:ascii="黑体" w:eastAsia="黑体" w:hAnsi="黑体" w:hint="eastAsia"/>
          <w:b/>
          <w:sz w:val="36"/>
          <w:szCs w:val="36"/>
        </w:rPr>
        <w:t>课程名称</w:t>
      </w:r>
      <w:r w:rsidRPr="00AB4CB1">
        <w:rPr>
          <w:rFonts w:hint="eastAsia"/>
          <w:b/>
          <w:sz w:val="36"/>
          <w:szCs w:val="36"/>
        </w:rPr>
        <w:t>：</w:t>
      </w:r>
      <w:r>
        <w:rPr>
          <w:rFonts w:hint="eastAsia"/>
          <w:b/>
          <w:sz w:val="36"/>
          <w:szCs w:val="36"/>
          <w:u w:val="single"/>
        </w:rPr>
        <w:t xml:space="preserve">     </w:t>
      </w:r>
      <w:r>
        <w:rPr>
          <w:b/>
          <w:sz w:val="36"/>
          <w:szCs w:val="36"/>
          <w:u w:val="single"/>
        </w:rPr>
        <w:t xml:space="preserve"> </w:t>
      </w:r>
      <w:r>
        <w:rPr>
          <w:rFonts w:hint="eastAsia"/>
          <w:b/>
          <w:sz w:val="36"/>
          <w:szCs w:val="36"/>
          <w:u w:val="single"/>
        </w:rPr>
        <w:t>编</w:t>
      </w:r>
      <w:r>
        <w:rPr>
          <w:rFonts w:hint="eastAsia"/>
          <w:b/>
          <w:sz w:val="36"/>
          <w:szCs w:val="36"/>
          <w:u w:val="single"/>
        </w:rPr>
        <w:t xml:space="preserve"> </w:t>
      </w:r>
      <w:r>
        <w:rPr>
          <w:rFonts w:hint="eastAsia"/>
          <w:b/>
          <w:sz w:val="36"/>
          <w:szCs w:val="36"/>
          <w:u w:val="single"/>
        </w:rPr>
        <w:t>译</w:t>
      </w:r>
      <w:r>
        <w:rPr>
          <w:rFonts w:hint="eastAsia"/>
          <w:b/>
          <w:sz w:val="36"/>
          <w:szCs w:val="36"/>
          <w:u w:val="single"/>
        </w:rPr>
        <w:t xml:space="preserve"> </w:t>
      </w:r>
      <w:r>
        <w:rPr>
          <w:rFonts w:hint="eastAsia"/>
          <w:b/>
          <w:sz w:val="36"/>
          <w:szCs w:val="36"/>
          <w:u w:val="single"/>
        </w:rPr>
        <w:t>原</w:t>
      </w:r>
      <w:r>
        <w:rPr>
          <w:rFonts w:hint="eastAsia"/>
          <w:b/>
          <w:sz w:val="36"/>
          <w:szCs w:val="36"/>
          <w:u w:val="single"/>
        </w:rPr>
        <w:t xml:space="preserve"> </w:t>
      </w:r>
      <w:r>
        <w:rPr>
          <w:rFonts w:hint="eastAsia"/>
          <w:b/>
          <w:sz w:val="36"/>
          <w:szCs w:val="36"/>
          <w:u w:val="single"/>
        </w:rPr>
        <w:t>理</w:t>
      </w:r>
      <w:r>
        <w:rPr>
          <w:rFonts w:hint="eastAsia"/>
          <w:b/>
          <w:sz w:val="36"/>
          <w:szCs w:val="36"/>
          <w:u w:val="single"/>
        </w:rPr>
        <w:t xml:space="preserve"> </w:t>
      </w:r>
      <w:r>
        <w:rPr>
          <w:rFonts w:hint="eastAsia"/>
          <w:b/>
          <w:sz w:val="36"/>
          <w:szCs w:val="36"/>
          <w:u w:val="single"/>
        </w:rPr>
        <w:t>实</w:t>
      </w:r>
      <w:r>
        <w:rPr>
          <w:rFonts w:hint="eastAsia"/>
          <w:b/>
          <w:sz w:val="36"/>
          <w:szCs w:val="36"/>
          <w:u w:val="single"/>
        </w:rPr>
        <w:t xml:space="preserve"> </w:t>
      </w:r>
      <w:r w:rsidR="00AC225E">
        <w:rPr>
          <w:rFonts w:hint="eastAsia"/>
          <w:b/>
          <w:sz w:val="36"/>
          <w:szCs w:val="36"/>
          <w:u w:val="single"/>
        </w:rPr>
        <w:t>验</w:t>
      </w:r>
      <w:r>
        <w:rPr>
          <w:rFonts w:hint="eastAsia"/>
          <w:b/>
          <w:sz w:val="36"/>
          <w:szCs w:val="36"/>
          <w:u w:val="single"/>
        </w:rPr>
        <w:t xml:space="preserve">      </w:t>
      </w:r>
    </w:p>
    <w:p w:rsidR="00C57950" w:rsidRDefault="00C57950" w:rsidP="00C57950"/>
    <w:p w:rsidR="00C57950" w:rsidRDefault="00C57950" w:rsidP="00C57950"/>
    <w:p w:rsidR="00C57950" w:rsidRDefault="00C57950" w:rsidP="00C57950"/>
    <w:p w:rsidR="00C57950" w:rsidRDefault="00C57950" w:rsidP="00C57950"/>
    <w:p w:rsidR="00C57950" w:rsidRDefault="00C57950" w:rsidP="00C57950">
      <w:pPr>
        <w:tabs>
          <w:tab w:val="left" w:pos="2065"/>
        </w:tabs>
      </w:pPr>
      <w:r>
        <w:tab/>
      </w:r>
    </w:p>
    <w:p w:rsidR="00C57950" w:rsidRDefault="00C57950" w:rsidP="00C57950"/>
    <w:p w:rsidR="00C57950" w:rsidRDefault="00C57950" w:rsidP="00C57950"/>
    <w:p w:rsidR="00C57950" w:rsidRDefault="00C57950" w:rsidP="00C57950"/>
    <w:p w:rsidR="00C57950" w:rsidRPr="00611242" w:rsidRDefault="00C57950" w:rsidP="00C57950">
      <w:pPr>
        <w:rPr>
          <w:b/>
          <w:sz w:val="28"/>
          <w:szCs w:val="28"/>
        </w:rPr>
      </w:pPr>
    </w:p>
    <w:p w:rsidR="00C57950" w:rsidRPr="003A0B26" w:rsidRDefault="00C57950" w:rsidP="00334821">
      <w:pPr>
        <w:ind w:firstLineChars="642" w:firstLine="1805"/>
        <w:jc w:val="left"/>
        <w:rPr>
          <w:b/>
          <w:sz w:val="28"/>
          <w:szCs w:val="28"/>
        </w:rPr>
      </w:pPr>
      <w:r w:rsidRPr="002D7726">
        <w:rPr>
          <w:rFonts w:hint="eastAsia"/>
          <w:b/>
          <w:sz w:val="28"/>
          <w:szCs w:val="28"/>
        </w:rPr>
        <w:t>专业</w:t>
      </w:r>
      <w:r>
        <w:rPr>
          <w:rFonts w:hint="eastAsia"/>
          <w:b/>
          <w:sz w:val="28"/>
          <w:szCs w:val="28"/>
        </w:rPr>
        <w:t>班级：</w:t>
      </w:r>
      <w:r>
        <w:rPr>
          <w:b/>
          <w:sz w:val="28"/>
          <w:szCs w:val="28"/>
          <w:u w:val="single"/>
        </w:rPr>
        <w:t xml:space="preserve">      </w:t>
      </w:r>
      <w:r w:rsidR="00063F35">
        <w:rPr>
          <w:b/>
          <w:sz w:val="28"/>
          <w:szCs w:val="28"/>
          <w:u w:val="single"/>
        </w:rPr>
        <w:t>CS1707</w:t>
      </w:r>
      <w:r w:rsidR="00334821">
        <w:rPr>
          <w:b/>
          <w:sz w:val="28"/>
          <w:szCs w:val="28"/>
          <w:u w:val="single"/>
        </w:rPr>
        <w:t xml:space="preserve">        </w:t>
      </w:r>
    </w:p>
    <w:p w:rsidR="00C57950" w:rsidRPr="00CB4776" w:rsidRDefault="00C57950" w:rsidP="00334821">
      <w:pPr>
        <w:ind w:firstLineChars="642" w:firstLine="1805"/>
        <w:jc w:val="left"/>
        <w:rPr>
          <w:b/>
          <w:sz w:val="28"/>
          <w:szCs w:val="28"/>
          <w:u w:val="single"/>
        </w:rPr>
      </w:pPr>
      <w:r w:rsidRPr="002D7726">
        <w:rPr>
          <w:rFonts w:hint="eastAsia"/>
          <w:b/>
          <w:sz w:val="28"/>
          <w:szCs w:val="28"/>
        </w:rPr>
        <w:t>学</w:t>
      </w:r>
      <w:r>
        <w:rPr>
          <w:b/>
          <w:sz w:val="28"/>
          <w:szCs w:val="28"/>
        </w:rPr>
        <w:t xml:space="preserve">    </w:t>
      </w:r>
      <w:r w:rsidRPr="002D7726">
        <w:rPr>
          <w:rFonts w:hint="eastAsia"/>
          <w:b/>
          <w:sz w:val="28"/>
          <w:szCs w:val="28"/>
        </w:rPr>
        <w:t>号</w:t>
      </w:r>
      <w:r>
        <w:rPr>
          <w:rFonts w:hint="eastAsia"/>
          <w:b/>
          <w:sz w:val="28"/>
          <w:szCs w:val="28"/>
        </w:rPr>
        <w:t>：</w:t>
      </w:r>
      <w:r>
        <w:rPr>
          <w:b/>
          <w:sz w:val="28"/>
          <w:szCs w:val="28"/>
          <w:u w:val="single"/>
        </w:rPr>
        <w:t xml:space="preserve">      </w:t>
      </w:r>
      <w:r w:rsidR="00063F35">
        <w:rPr>
          <w:b/>
          <w:sz w:val="28"/>
          <w:szCs w:val="28"/>
          <w:u w:val="single"/>
        </w:rPr>
        <w:t>U201714785</w:t>
      </w:r>
      <w:r w:rsidR="00334821">
        <w:rPr>
          <w:b/>
          <w:sz w:val="28"/>
          <w:szCs w:val="28"/>
          <w:u w:val="single"/>
        </w:rPr>
        <w:t xml:space="preserve">     </w:t>
      </w:r>
    </w:p>
    <w:p w:rsidR="00C57950" w:rsidRPr="00CB4776" w:rsidRDefault="00C57950" w:rsidP="00334821">
      <w:pPr>
        <w:ind w:firstLineChars="642" w:firstLine="1805"/>
        <w:jc w:val="left"/>
        <w:rPr>
          <w:b/>
          <w:sz w:val="28"/>
          <w:szCs w:val="28"/>
          <w:u w:val="single"/>
        </w:rPr>
      </w:pPr>
      <w:r w:rsidRPr="002D7726">
        <w:rPr>
          <w:rFonts w:hint="eastAsia"/>
          <w:b/>
          <w:sz w:val="28"/>
          <w:szCs w:val="28"/>
        </w:rPr>
        <w:t>姓</w:t>
      </w:r>
      <w:r>
        <w:rPr>
          <w:b/>
          <w:sz w:val="28"/>
          <w:szCs w:val="28"/>
        </w:rPr>
        <w:t xml:space="preserve">    </w:t>
      </w:r>
      <w:r w:rsidRPr="002D7726">
        <w:rPr>
          <w:rFonts w:hint="eastAsia"/>
          <w:b/>
          <w:sz w:val="28"/>
          <w:szCs w:val="28"/>
        </w:rPr>
        <w:t>名</w:t>
      </w:r>
      <w:r>
        <w:rPr>
          <w:rFonts w:hint="eastAsia"/>
          <w:b/>
          <w:sz w:val="28"/>
          <w:szCs w:val="28"/>
        </w:rPr>
        <w:t>：</w:t>
      </w:r>
      <w:r>
        <w:rPr>
          <w:b/>
          <w:sz w:val="28"/>
          <w:szCs w:val="28"/>
          <w:u w:val="single"/>
        </w:rPr>
        <w:t xml:space="preserve">      </w:t>
      </w:r>
      <w:r w:rsidR="00063F35">
        <w:rPr>
          <w:rFonts w:hint="eastAsia"/>
          <w:b/>
          <w:sz w:val="28"/>
          <w:szCs w:val="28"/>
          <w:u w:val="single"/>
        </w:rPr>
        <w:t>聂鸿勇</w:t>
      </w:r>
      <w:r w:rsidR="00334821">
        <w:rPr>
          <w:rFonts w:hint="eastAsia"/>
          <w:b/>
          <w:sz w:val="28"/>
          <w:szCs w:val="28"/>
          <w:u w:val="single"/>
        </w:rPr>
        <w:t xml:space="preserve"> </w:t>
      </w:r>
      <w:r w:rsidR="00334821">
        <w:rPr>
          <w:b/>
          <w:sz w:val="28"/>
          <w:szCs w:val="28"/>
          <w:u w:val="single"/>
        </w:rPr>
        <w:t xml:space="preserve">        </w:t>
      </w:r>
    </w:p>
    <w:p w:rsidR="00C57950" w:rsidRDefault="00C57950" w:rsidP="00334821">
      <w:pPr>
        <w:ind w:firstLineChars="642" w:firstLine="1805"/>
        <w:jc w:val="left"/>
        <w:rPr>
          <w:b/>
          <w:sz w:val="28"/>
          <w:szCs w:val="28"/>
          <w:u w:val="single"/>
        </w:rPr>
      </w:pPr>
      <w:r>
        <w:rPr>
          <w:rFonts w:hint="eastAsia"/>
          <w:b/>
          <w:sz w:val="28"/>
          <w:szCs w:val="28"/>
        </w:rPr>
        <w:t>指导教师：</w:t>
      </w:r>
      <w:r>
        <w:rPr>
          <w:b/>
          <w:sz w:val="28"/>
          <w:szCs w:val="28"/>
          <w:u w:val="single"/>
        </w:rPr>
        <w:t xml:space="preserve">       </w:t>
      </w:r>
      <w:r w:rsidR="00063F35">
        <w:rPr>
          <w:rFonts w:hint="eastAsia"/>
          <w:b/>
          <w:sz w:val="28"/>
          <w:szCs w:val="28"/>
          <w:u w:val="single"/>
        </w:rPr>
        <w:t>吴海</w:t>
      </w:r>
      <w:r w:rsidR="00334821">
        <w:rPr>
          <w:rFonts w:hint="eastAsia"/>
          <w:b/>
          <w:sz w:val="28"/>
          <w:szCs w:val="28"/>
          <w:u w:val="single"/>
        </w:rPr>
        <w:t xml:space="preserve"> </w:t>
      </w:r>
      <w:r w:rsidR="00334821">
        <w:rPr>
          <w:b/>
          <w:sz w:val="28"/>
          <w:szCs w:val="28"/>
          <w:u w:val="single"/>
        </w:rPr>
        <w:t xml:space="preserve">         </w:t>
      </w:r>
    </w:p>
    <w:p w:rsidR="00C57950" w:rsidRPr="00573A72" w:rsidRDefault="00C57950" w:rsidP="00334821">
      <w:pPr>
        <w:ind w:firstLineChars="642" w:firstLine="1805"/>
        <w:jc w:val="left"/>
        <w:rPr>
          <w:b/>
          <w:sz w:val="28"/>
          <w:szCs w:val="28"/>
          <w:u w:val="single"/>
        </w:rPr>
      </w:pPr>
      <w:r w:rsidRPr="00573A72">
        <w:rPr>
          <w:rFonts w:hint="eastAsia"/>
          <w:b/>
          <w:sz w:val="28"/>
          <w:szCs w:val="28"/>
        </w:rPr>
        <w:t>报告日期</w:t>
      </w:r>
      <w:r>
        <w:rPr>
          <w:rFonts w:hint="eastAsia"/>
          <w:b/>
          <w:sz w:val="28"/>
          <w:szCs w:val="28"/>
        </w:rPr>
        <w:t>：</w:t>
      </w:r>
      <w:r>
        <w:rPr>
          <w:b/>
          <w:sz w:val="28"/>
          <w:szCs w:val="28"/>
          <w:u w:val="single"/>
        </w:rPr>
        <w:t xml:space="preserve">    20</w:t>
      </w:r>
      <w:r>
        <w:rPr>
          <w:rFonts w:hint="eastAsia"/>
          <w:b/>
          <w:sz w:val="28"/>
          <w:szCs w:val="28"/>
          <w:u w:val="single"/>
        </w:rPr>
        <w:t>20</w:t>
      </w:r>
      <w:r>
        <w:rPr>
          <w:rFonts w:hint="eastAsia"/>
          <w:b/>
          <w:sz w:val="28"/>
          <w:szCs w:val="28"/>
          <w:u w:val="single"/>
        </w:rPr>
        <w:t>年</w:t>
      </w:r>
      <w:r>
        <w:rPr>
          <w:b/>
          <w:sz w:val="28"/>
          <w:szCs w:val="28"/>
          <w:u w:val="single"/>
        </w:rPr>
        <w:t xml:space="preserve"> </w:t>
      </w:r>
      <w:r w:rsidR="00063F35">
        <w:rPr>
          <w:rFonts w:hint="eastAsia"/>
          <w:b/>
          <w:sz w:val="28"/>
          <w:szCs w:val="28"/>
          <w:u w:val="single"/>
        </w:rPr>
        <w:t>6</w:t>
      </w:r>
      <w:r>
        <w:rPr>
          <w:rFonts w:hint="eastAsia"/>
          <w:b/>
          <w:sz w:val="28"/>
          <w:szCs w:val="28"/>
          <w:u w:val="single"/>
        </w:rPr>
        <w:t>月</w:t>
      </w:r>
      <w:r>
        <w:rPr>
          <w:b/>
          <w:sz w:val="28"/>
          <w:szCs w:val="28"/>
          <w:u w:val="single"/>
        </w:rPr>
        <w:t xml:space="preserve"> </w:t>
      </w:r>
      <w:r w:rsidR="00063F35">
        <w:rPr>
          <w:rFonts w:hint="eastAsia"/>
          <w:b/>
          <w:sz w:val="28"/>
          <w:szCs w:val="28"/>
          <w:u w:val="single"/>
        </w:rPr>
        <w:t>30</w:t>
      </w:r>
      <w:r>
        <w:rPr>
          <w:b/>
          <w:sz w:val="28"/>
          <w:szCs w:val="28"/>
          <w:u w:val="single"/>
        </w:rPr>
        <w:t xml:space="preserve"> </w:t>
      </w:r>
      <w:r>
        <w:rPr>
          <w:rFonts w:hint="eastAsia"/>
          <w:b/>
          <w:sz w:val="28"/>
          <w:szCs w:val="28"/>
          <w:u w:val="single"/>
        </w:rPr>
        <w:t>日</w:t>
      </w:r>
    </w:p>
    <w:p w:rsidR="00C57950" w:rsidRPr="007914FE" w:rsidRDefault="00C57950" w:rsidP="00C57950"/>
    <w:p w:rsidR="00C57950" w:rsidRDefault="00C57950" w:rsidP="00C57950"/>
    <w:p w:rsidR="00C57950" w:rsidRDefault="00C57950" w:rsidP="00C57950"/>
    <w:p w:rsidR="00C57950" w:rsidRPr="00D50EB8" w:rsidRDefault="00C57950" w:rsidP="00C57950">
      <w:pPr>
        <w:jc w:val="center"/>
        <w:rPr>
          <w:b/>
          <w:sz w:val="28"/>
          <w:szCs w:val="28"/>
        </w:rPr>
      </w:pPr>
      <w:r>
        <w:rPr>
          <w:rFonts w:hint="eastAsia"/>
          <w:b/>
          <w:sz w:val="28"/>
          <w:szCs w:val="28"/>
        </w:rPr>
        <w:t>计算机科学与技术学院</w:t>
      </w:r>
    </w:p>
    <w:p w:rsidR="00C57950" w:rsidRDefault="00C57950" w:rsidP="00C57950"/>
    <w:p w:rsidR="00976781" w:rsidRDefault="00365323" w:rsidP="00976781">
      <w:pPr>
        <w:pStyle w:val="a9"/>
        <w:widowControl/>
        <w:spacing w:line="300" w:lineRule="auto"/>
        <w:ind w:firstLineChars="0" w:firstLine="0"/>
        <w:jc w:val="center"/>
        <w:rPr>
          <w:rFonts w:ascii="宋体" w:hAnsi="宋体"/>
          <w:b/>
          <w:sz w:val="44"/>
          <w:szCs w:val="30"/>
          <w:lang w:val="zh-CN"/>
        </w:rPr>
      </w:pPr>
      <w:r>
        <w:rPr>
          <w:rFonts w:hint="eastAsia"/>
          <w:b/>
          <w:sz w:val="30"/>
          <w:szCs w:val="30"/>
        </w:rPr>
        <w:br w:type="page"/>
      </w:r>
      <w:bookmarkEnd w:id="0"/>
      <w:r w:rsidR="00976781" w:rsidRPr="00C57950">
        <w:rPr>
          <w:rFonts w:ascii="宋体" w:hAnsi="宋体"/>
          <w:b/>
          <w:sz w:val="44"/>
          <w:szCs w:val="30"/>
          <w:lang w:val="zh-CN"/>
        </w:rPr>
        <w:lastRenderedPageBreak/>
        <w:t>目录</w:t>
      </w:r>
    </w:p>
    <w:sdt>
      <w:sdtPr>
        <w:rPr>
          <w:rFonts w:ascii="Times New Roman" w:hAnsi="Times New Roman"/>
          <w:color w:val="auto"/>
          <w:kern w:val="2"/>
          <w:sz w:val="24"/>
          <w:szCs w:val="20"/>
          <w:lang w:val="zh-CN"/>
        </w:rPr>
        <w:id w:val="-595335561"/>
        <w:docPartObj>
          <w:docPartGallery w:val="Table of Contents"/>
          <w:docPartUnique/>
        </w:docPartObj>
      </w:sdtPr>
      <w:sdtEndPr>
        <w:rPr>
          <w:b/>
          <w:bCs/>
        </w:rPr>
      </w:sdtEndPr>
      <w:sdtContent>
        <w:p w:rsidR="00ED4298" w:rsidRDefault="00ED4298">
          <w:pPr>
            <w:pStyle w:val="TOC"/>
          </w:pPr>
          <w:r>
            <w:rPr>
              <w:lang w:val="zh-CN"/>
            </w:rPr>
            <w:t>目录</w:t>
          </w:r>
        </w:p>
        <w:p w:rsidR="00E061D8" w:rsidRDefault="00ED4298">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4229969" w:history="1">
            <w:r w:rsidR="00E061D8" w:rsidRPr="00410F96">
              <w:rPr>
                <w:rStyle w:val="a3"/>
                <w:noProof/>
              </w:rPr>
              <w:t>1</w:t>
            </w:r>
            <w:r w:rsidR="00E061D8">
              <w:rPr>
                <w:rFonts w:asciiTheme="minorHAnsi" w:eastAsiaTheme="minorEastAsia" w:hAnsiTheme="minorHAnsi" w:cstheme="minorBidi"/>
                <w:noProof/>
                <w:sz w:val="21"/>
                <w:szCs w:val="22"/>
              </w:rPr>
              <w:tab/>
            </w:r>
            <w:r w:rsidR="00E061D8" w:rsidRPr="00410F96">
              <w:rPr>
                <w:rStyle w:val="a3"/>
                <w:noProof/>
              </w:rPr>
              <w:t>概述</w:t>
            </w:r>
            <w:r w:rsidR="00E061D8">
              <w:rPr>
                <w:noProof/>
                <w:webHidden/>
              </w:rPr>
              <w:tab/>
            </w:r>
            <w:r w:rsidR="00E061D8">
              <w:rPr>
                <w:noProof/>
                <w:webHidden/>
              </w:rPr>
              <w:fldChar w:fldCharType="begin"/>
            </w:r>
            <w:r w:rsidR="00E061D8">
              <w:rPr>
                <w:noProof/>
                <w:webHidden/>
              </w:rPr>
              <w:instrText xml:space="preserve"> PAGEREF _Toc44229969 \h </w:instrText>
            </w:r>
            <w:r w:rsidR="00E061D8">
              <w:rPr>
                <w:noProof/>
                <w:webHidden/>
              </w:rPr>
            </w:r>
            <w:r w:rsidR="00E061D8">
              <w:rPr>
                <w:noProof/>
                <w:webHidden/>
              </w:rPr>
              <w:fldChar w:fldCharType="separate"/>
            </w:r>
            <w:r w:rsidR="00A05E22">
              <w:rPr>
                <w:noProof/>
                <w:webHidden/>
              </w:rPr>
              <w:t>3</w:t>
            </w:r>
            <w:r w:rsidR="00E061D8">
              <w:rPr>
                <w:noProof/>
                <w:webHidden/>
              </w:rPr>
              <w:fldChar w:fldCharType="end"/>
            </w:r>
          </w:hyperlink>
        </w:p>
        <w:p w:rsidR="00E061D8" w:rsidRDefault="0060577B">
          <w:pPr>
            <w:pStyle w:val="11"/>
            <w:tabs>
              <w:tab w:val="left" w:pos="420"/>
              <w:tab w:val="right" w:leader="dot" w:pos="8296"/>
            </w:tabs>
            <w:rPr>
              <w:rFonts w:asciiTheme="minorHAnsi" w:eastAsiaTheme="minorEastAsia" w:hAnsiTheme="minorHAnsi" w:cstheme="minorBidi"/>
              <w:noProof/>
              <w:sz w:val="21"/>
              <w:szCs w:val="22"/>
            </w:rPr>
          </w:pPr>
          <w:hyperlink w:anchor="_Toc44229970" w:history="1">
            <w:r w:rsidR="00E061D8" w:rsidRPr="00410F96">
              <w:rPr>
                <w:rStyle w:val="a3"/>
                <w:noProof/>
              </w:rPr>
              <w:t>2</w:t>
            </w:r>
            <w:r w:rsidR="00E061D8">
              <w:rPr>
                <w:rFonts w:asciiTheme="minorHAnsi" w:eastAsiaTheme="minorEastAsia" w:hAnsiTheme="minorHAnsi" w:cstheme="minorBidi"/>
                <w:noProof/>
                <w:sz w:val="21"/>
                <w:szCs w:val="22"/>
              </w:rPr>
              <w:tab/>
            </w:r>
            <w:r w:rsidR="00E061D8" w:rsidRPr="00410F96">
              <w:rPr>
                <w:rStyle w:val="a3"/>
                <w:noProof/>
              </w:rPr>
              <w:t>系统描述</w:t>
            </w:r>
            <w:r w:rsidR="00E061D8">
              <w:rPr>
                <w:noProof/>
                <w:webHidden/>
              </w:rPr>
              <w:tab/>
            </w:r>
            <w:r w:rsidR="00E061D8">
              <w:rPr>
                <w:noProof/>
                <w:webHidden/>
              </w:rPr>
              <w:fldChar w:fldCharType="begin"/>
            </w:r>
            <w:r w:rsidR="00E061D8">
              <w:rPr>
                <w:noProof/>
                <w:webHidden/>
              </w:rPr>
              <w:instrText xml:space="preserve"> PAGEREF _Toc44229970 \h </w:instrText>
            </w:r>
            <w:r w:rsidR="00E061D8">
              <w:rPr>
                <w:noProof/>
                <w:webHidden/>
              </w:rPr>
            </w:r>
            <w:r w:rsidR="00E061D8">
              <w:rPr>
                <w:noProof/>
                <w:webHidden/>
              </w:rPr>
              <w:fldChar w:fldCharType="separate"/>
            </w:r>
            <w:r w:rsidR="00A05E22">
              <w:rPr>
                <w:noProof/>
                <w:webHidden/>
              </w:rPr>
              <w:t>4</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1" w:history="1">
            <w:r w:rsidR="00E061D8" w:rsidRPr="00410F96">
              <w:rPr>
                <w:rStyle w:val="a3"/>
                <w:noProof/>
              </w:rPr>
              <w:t>2.1</w:t>
            </w:r>
            <w:r w:rsidR="00E061D8" w:rsidRPr="00410F96">
              <w:rPr>
                <w:rStyle w:val="a3"/>
                <w:noProof/>
              </w:rPr>
              <w:t>自定义语言概述</w:t>
            </w:r>
            <w:r w:rsidR="00E061D8">
              <w:rPr>
                <w:noProof/>
                <w:webHidden/>
              </w:rPr>
              <w:tab/>
            </w:r>
            <w:r w:rsidR="00E061D8">
              <w:rPr>
                <w:noProof/>
                <w:webHidden/>
              </w:rPr>
              <w:fldChar w:fldCharType="begin"/>
            </w:r>
            <w:r w:rsidR="00E061D8">
              <w:rPr>
                <w:noProof/>
                <w:webHidden/>
              </w:rPr>
              <w:instrText xml:space="preserve"> PAGEREF _Toc44229971 \h </w:instrText>
            </w:r>
            <w:r w:rsidR="00E061D8">
              <w:rPr>
                <w:noProof/>
                <w:webHidden/>
              </w:rPr>
            </w:r>
            <w:r w:rsidR="00E061D8">
              <w:rPr>
                <w:noProof/>
                <w:webHidden/>
              </w:rPr>
              <w:fldChar w:fldCharType="separate"/>
            </w:r>
            <w:r w:rsidR="00A05E22">
              <w:rPr>
                <w:noProof/>
                <w:webHidden/>
              </w:rPr>
              <w:t>4</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2" w:history="1">
            <w:r w:rsidR="00E061D8" w:rsidRPr="00410F96">
              <w:rPr>
                <w:rStyle w:val="a3"/>
                <w:noProof/>
              </w:rPr>
              <w:t>2.2</w:t>
            </w:r>
            <w:r w:rsidR="00E061D8" w:rsidRPr="00410F96">
              <w:rPr>
                <w:rStyle w:val="a3"/>
                <w:noProof/>
              </w:rPr>
              <w:t>单词文法与语言文法</w:t>
            </w:r>
            <w:r w:rsidR="00E061D8">
              <w:rPr>
                <w:noProof/>
                <w:webHidden/>
              </w:rPr>
              <w:tab/>
            </w:r>
            <w:r w:rsidR="00E061D8">
              <w:rPr>
                <w:noProof/>
                <w:webHidden/>
              </w:rPr>
              <w:fldChar w:fldCharType="begin"/>
            </w:r>
            <w:r w:rsidR="00E061D8">
              <w:rPr>
                <w:noProof/>
                <w:webHidden/>
              </w:rPr>
              <w:instrText xml:space="preserve"> PAGEREF _Toc44229972 \h </w:instrText>
            </w:r>
            <w:r w:rsidR="00E061D8">
              <w:rPr>
                <w:noProof/>
                <w:webHidden/>
              </w:rPr>
            </w:r>
            <w:r w:rsidR="00E061D8">
              <w:rPr>
                <w:noProof/>
                <w:webHidden/>
              </w:rPr>
              <w:fldChar w:fldCharType="separate"/>
            </w:r>
            <w:r w:rsidR="00A05E22">
              <w:rPr>
                <w:noProof/>
                <w:webHidden/>
              </w:rPr>
              <w:t>5</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3" w:history="1">
            <w:r w:rsidR="00E061D8" w:rsidRPr="00410F96">
              <w:rPr>
                <w:rStyle w:val="a3"/>
                <w:noProof/>
              </w:rPr>
              <w:t xml:space="preserve">2.3 </w:t>
            </w:r>
            <w:r w:rsidR="00E061D8" w:rsidRPr="00410F96">
              <w:rPr>
                <w:rStyle w:val="a3"/>
                <w:noProof/>
              </w:rPr>
              <w:t>符号表结构定义</w:t>
            </w:r>
            <w:r w:rsidR="00E061D8">
              <w:rPr>
                <w:noProof/>
                <w:webHidden/>
              </w:rPr>
              <w:tab/>
            </w:r>
            <w:r w:rsidR="00E061D8">
              <w:rPr>
                <w:noProof/>
                <w:webHidden/>
              </w:rPr>
              <w:fldChar w:fldCharType="begin"/>
            </w:r>
            <w:r w:rsidR="00E061D8">
              <w:rPr>
                <w:noProof/>
                <w:webHidden/>
              </w:rPr>
              <w:instrText xml:space="preserve"> PAGEREF _Toc44229973 \h </w:instrText>
            </w:r>
            <w:r w:rsidR="00E061D8">
              <w:rPr>
                <w:noProof/>
                <w:webHidden/>
              </w:rPr>
            </w:r>
            <w:r w:rsidR="00E061D8">
              <w:rPr>
                <w:noProof/>
                <w:webHidden/>
              </w:rPr>
              <w:fldChar w:fldCharType="separate"/>
            </w:r>
            <w:r w:rsidR="00A05E22">
              <w:rPr>
                <w:noProof/>
                <w:webHidden/>
              </w:rPr>
              <w:t>5</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4" w:history="1">
            <w:r w:rsidR="00E061D8" w:rsidRPr="00410F96">
              <w:rPr>
                <w:rStyle w:val="a3"/>
                <w:noProof/>
              </w:rPr>
              <w:t xml:space="preserve">2.4 </w:t>
            </w:r>
            <w:r w:rsidR="00E061D8" w:rsidRPr="00410F96">
              <w:rPr>
                <w:rStyle w:val="a3"/>
                <w:noProof/>
              </w:rPr>
              <w:t>错误类型码定义</w:t>
            </w:r>
            <w:r w:rsidR="00E061D8">
              <w:rPr>
                <w:noProof/>
                <w:webHidden/>
              </w:rPr>
              <w:tab/>
            </w:r>
            <w:r w:rsidR="00E061D8">
              <w:rPr>
                <w:noProof/>
                <w:webHidden/>
              </w:rPr>
              <w:fldChar w:fldCharType="begin"/>
            </w:r>
            <w:r w:rsidR="00E061D8">
              <w:rPr>
                <w:noProof/>
                <w:webHidden/>
              </w:rPr>
              <w:instrText xml:space="preserve"> PAGEREF _Toc44229974 \h </w:instrText>
            </w:r>
            <w:r w:rsidR="00E061D8">
              <w:rPr>
                <w:noProof/>
                <w:webHidden/>
              </w:rPr>
            </w:r>
            <w:r w:rsidR="00E061D8">
              <w:rPr>
                <w:noProof/>
                <w:webHidden/>
              </w:rPr>
              <w:fldChar w:fldCharType="separate"/>
            </w:r>
            <w:r w:rsidR="00A05E22">
              <w:rPr>
                <w:noProof/>
                <w:webHidden/>
              </w:rPr>
              <w:t>6</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5" w:history="1">
            <w:r w:rsidR="00E061D8" w:rsidRPr="00410F96">
              <w:rPr>
                <w:rStyle w:val="a3"/>
                <w:noProof/>
              </w:rPr>
              <w:t>2.5</w:t>
            </w:r>
            <w:r w:rsidR="00E061D8" w:rsidRPr="00410F96">
              <w:rPr>
                <w:rStyle w:val="a3"/>
                <w:noProof/>
              </w:rPr>
              <w:t>中间代码结构定义</w:t>
            </w:r>
            <w:r w:rsidR="00E061D8">
              <w:rPr>
                <w:noProof/>
                <w:webHidden/>
              </w:rPr>
              <w:tab/>
            </w:r>
            <w:r w:rsidR="00E061D8">
              <w:rPr>
                <w:noProof/>
                <w:webHidden/>
              </w:rPr>
              <w:fldChar w:fldCharType="begin"/>
            </w:r>
            <w:r w:rsidR="00E061D8">
              <w:rPr>
                <w:noProof/>
                <w:webHidden/>
              </w:rPr>
              <w:instrText xml:space="preserve"> PAGEREF _Toc44229975 \h </w:instrText>
            </w:r>
            <w:r w:rsidR="00E061D8">
              <w:rPr>
                <w:noProof/>
                <w:webHidden/>
              </w:rPr>
            </w:r>
            <w:r w:rsidR="00E061D8">
              <w:rPr>
                <w:noProof/>
                <w:webHidden/>
              </w:rPr>
              <w:fldChar w:fldCharType="separate"/>
            </w:r>
            <w:r w:rsidR="00A05E22">
              <w:rPr>
                <w:noProof/>
                <w:webHidden/>
              </w:rPr>
              <w:t>6</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6" w:history="1">
            <w:r w:rsidR="00E061D8" w:rsidRPr="00410F96">
              <w:rPr>
                <w:rStyle w:val="a3"/>
                <w:noProof/>
              </w:rPr>
              <w:t>2.6</w:t>
            </w:r>
            <w:r w:rsidR="00E061D8" w:rsidRPr="00410F96">
              <w:rPr>
                <w:rStyle w:val="a3"/>
                <w:noProof/>
              </w:rPr>
              <w:t>目标代码指令集选择</w:t>
            </w:r>
            <w:r w:rsidR="00E061D8">
              <w:rPr>
                <w:noProof/>
                <w:webHidden/>
              </w:rPr>
              <w:tab/>
            </w:r>
            <w:r w:rsidR="00E061D8">
              <w:rPr>
                <w:noProof/>
                <w:webHidden/>
              </w:rPr>
              <w:fldChar w:fldCharType="begin"/>
            </w:r>
            <w:r w:rsidR="00E061D8">
              <w:rPr>
                <w:noProof/>
                <w:webHidden/>
              </w:rPr>
              <w:instrText xml:space="preserve"> PAGEREF _Toc44229976 \h </w:instrText>
            </w:r>
            <w:r w:rsidR="00E061D8">
              <w:rPr>
                <w:noProof/>
                <w:webHidden/>
              </w:rPr>
            </w:r>
            <w:r w:rsidR="00E061D8">
              <w:rPr>
                <w:noProof/>
                <w:webHidden/>
              </w:rPr>
              <w:fldChar w:fldCharType="separate"/>
            </w:r>
            <w:r w:rsidR="00A05E22">
              <w:rPr>
                <w:noProof/>
                <w:webHidden/>
              </w:rPr>
              <w:t>7</w:t>
            </w:r>
            <w:r w:rsidR="00E061D8">
              <w:rPr>
                <w:noProof/>
                <w:webHidden/>
              </w:rPr>
              <w:fldChar w:fldCharType="end"/>
            </w:r>
          </w:hyperlink>
        </w:p>
        <w:p w:rsidR="00E061D8" w:rsidRDefault="0060577B">
          <w:pPr>
            <w:pStyle w:val="11"/>
            <w:tabs>
              <w:tab w:val="left" w:pos="420"/>
              <w:tab w:val="right" w:leader="dot" w:pos="8296"/>
            </w:tabs>
            <w:rPr>
              <w:rFonts w:asciiTheme="minorHAnsi" w:eastAsiaTheme="minorEastAsia" w:hAnsiTheme="minorHAnsi" w:cstheme="minorBidi"/>
              <w:noProof/>
              <w:sz w:val="21"/>
              <w:szCs w:val="22"/>
            </w:rPr>
          </w:pPr>
          <w:hyperlink w:anchor="_Toc44229977" w:history="1">
            <w:r w:rsidR="00E061D8" w:rsidRPr="00410F96">
              <w:rPr>
                <w:rStyle w:val="a3"/>
                <w:noProof/>
              </w:rPr>
              <w:t>3</w:t>
            </w:r>
            <w:r w:rsidR="00E061D8">
              <w:rPr>
                <w:rFonts w:asciiTheme="minorHAnsi" w:eastAsiaTheme="minorEastAsia" w:hAnsiTheme="minorHAnsi" w:cstheme="minorBidi"/>
                <w:noProof/>
                <w:sz w:val="21"/>
                <w:szCs w:val="22"/>
              </w:rPr>
              <w:tab/>
            </w:r>
            <w:r w:rsidR="00E061D8" w:rsidRPr="00410F96">
              <w:rPr>
                <w:rStyle w:val="a3"/>
                <w:noProof/>
              </w:rPr>
              <w:t>系统设计与实现</w:t>
            </w:r>
            <w:r w:rsidR="00E061D8">
              <w:rPr>
                <w:noProof/>
                <w:webHidden/>
              </w:rPr>
              <w:tab/>
            </w:r>
            <w:r w:rsidR="00E061D8">
              <w:rPr>
                <w:noProof/>
                <w:webHidden/>
              </w:rPr>
              <w:fldChar w:fldCharType="begin"/>
            </w:r>
            <w:r w:rsidR="00E061D8">
              <w:rPr>
                <w:noProof/>
                <w:webHidden/>
              </w:rPr>
              <w:instrText xml:space="preserve"> PAGEREF _Toc44229977 \h </w:instrText>
            </w:r>
            <w:r w:rsidR="00E061D8">
              <w:rPr>
                <w:noProof/>
                <w:webHidden/>
              </w:rPr>
            </w:r>
            <w:r w:rsidR="00E061D8">
              <w:rPr>
                <w:noProof/>
                <w:webHidden/>
              </w:rPr>
              <w:fldChar w:fldCharType="separate"/>
            </w:r>
            <w:r w:rsidR="00A05E22">
              <w:rPr>
                <w:noProof/>
                <w:webHidden/>
              </w:rPr>
              <w:t>9</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8" w:history="1">
            <w:r w:rsidR="00E061D8" w:rsidRPr="00410F96">
              <w:rPr>
                <w:rStyle w:val="a3"/>
                <w:noProof/>
              </w:rPr>
              <w:t>3.1</w:t>
            </w:r>
            <w:r w:rsidR="00E061D8" w:rsidRPr="00410F96">
              <w:rPr>
                <w:rStyle w:val="a3"/>
                <w:noProof/>
              </w:rPr>
              <w:t>词法分析器</w:t>
            </w:r>
            <w:r w:rsidR="00E061D8">
              <w:rPr>
                <w:noProof/>
                <w:webHidden/>
              </w:rPr>
              <w:tab/>
            </w:r>
            <w:r w:rsidR="00E061D8">
              <w:rPr>
                <w:noProof/>
                <w:webHidden/>
              </w:rPr>
              <w:fldChar w:fldCharType="begin"/>
            </w:r>
            <w:r w:rsidR="00E061D8">
              <w:rPr>
                <w:noProof/>
                <w:webHidden/>
              </w:rPr>
              <w:instrText xml:space="preserve"> PAGEREF _Toc44229978 \h </w:instrText>
            </w:r>
            <w:r w:rsidR="00E061D8">
              <w:rPr>
                <w:noProof/>
                <w:webHidden/>
              </w:rPr>
            </w:r>
            <w:r w:rsidR="00E061D8">
              <w:rPr>
                <w:noProof/>
                <w:webHidden/>
              </w:rPr>
              <w:fldChar w:fldCharType="separate"/>
            </w:r>
            <w:r w:rsidR="00A05E22">
              <w:rPr>
                <w:noProof/>
                <w:webHidden/>
              </w:rPr>
              <w:t>9</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79" w:history="1">
            <w:r w:rsidR="00E061D8" w:rsidRPr="00410F96">
              <w:rPr>
                <w:rStyle w:val="a3"/>
                <w:noProof/>
              </w:rPr>
              <w:t>3.2</w:t>
            </w:r>
            <w:r w:rsidR="00E061D8" w:rsidRPr="00410F96">
              <w:rPr>
                <w:rStyle w:val="a3"/>
                <w:noProof/>
              </w:rPr>
              <w:t>语法分析器</w:t>
            </w:r>
            <w:r w:rsidR="00E061D8">
              <w:rPr>
                <w:noProof/>
                <w:webHidden/>
              </w:rPr>
              <w:tab/>
            </w:r>
            <w:r w:rsidR="00E061D8">
              <w:rPr>
                <w:noProof/>
                <w:webHidden/>
              </w:rPr>
              <w:fldChar w:fldCharType="begin"/>
            </w:r>
            <w:r w:rsidR="00E061D8">
              <w:rPr>
                <w:noProof/>
                <w:webHidden/>
              </w:rPr>
              <w:instrText xml:space="preserve"> PAGEREF _Toc44229979 \h </w:instrText>
            </w:r>
            <w:r w:rsidR="00E061D8">
              <w:rPr>
                <w:noProof/>
                <w:webHidden/>
              </w:rPr>
            </w:r>
            <w:r w:rsidR="00E061D8">
              <w:rPr>
                <w:noProof/>
                <w:webHidden/>
              </w:rPr>
              <w:fldChar w:fldCharType="separate"/>
            </w:r>
            <w:r w:rsidR="00A05E22">
              <w:rPr>
                <w:noProof/>
                <w:webHidden/>
              </w:rPr>
              <w:t>10</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0" w:history="1">
            <w:r w:rsidR="00E061D8" w:rsidRPr="00410F96">
              <w:rPr>
                <w:rStyle w:val="a3"/>
                <w:noProof/>
              </w:rPr>
              <w:t>3.3</w:t>
            </w:r>
            <w:r w:rsidR="00E061D8" w:rsidRPr="00410F96">
              <w:rPr>
                <w:rStyle w:val="a3"/>
                <w:noProof/>
              </w:rPr>
              <w:t>符号表管理</w:t>
            </w:r>
            <w:r w:rsidR="00E061D8">
              <w:rPr>
                <w:noProof/>
                <w:webHidden/>
              </w:rPr>
              <w:tab/>
            </w:r>
            <w:r w:rsidR="00E061D8">
              <w:rPr>
                <w:noProof/>
                <w:webHidden/>
              </w:rPr>
              <w:fldChar w:fldCharType="begin"/>
            </w:r>
            <w:r w:rsidR="00E061D8">
              <w:rPr>
                <w:noProof/>
                <w:webHidden/>
              </w:rPr>
              <w:instrText xml:space="preserve"> PAGEREF _Toc44229980 \h </w:instrText>
            </w:r>
            <w:r w:rsidR="00E061D8">
              <w:rPr>
                <w:noProof/>
                <w:webHidden/>
              </w:rPr>
            </w:r>
            <w:r w:rsidR="00E061D8">
              <w:rPr>
                <w:noProof/>
                <w:webHidden/>
              </w:rPr>
              <w:fldChar w:fldCharType="separate"/>
            </w:r>
            <w:r w:rsidR="00A05E22">
              <w:rPr>
                <w:noProof/>
                <w:webHidden/>
              </w:rPr>
              <w:t>10</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1" w:history="1">
            <w:r w:rsidR="00E061D8" w:rsidRPr="00410F96">
              <w:rPr>
                <w:rStyle w:val="a3"/>
                <w:noProof/>
              </w:rPr>
              <w:t>3.4</w:t>
            </w:r>
            <w:r w:rsidR="00E061D8" w:rsidRPr="00410F96">
              <w:rPr>
                <w:rStyle w:val="a3"/>
                <w:noProof/>
              </w:rPr>
              <w:t>语义检查</w:t>
            </w:r>
            <w:r w:rsidR="00E061D8">
              <w:rPr>
                <w:noProof/>
                <w:webHidden/>
              </w:rPr>
              <w:tab/>
            </w:r>
            <w:r w:rsidR="00E061D8">
              <w:rPr>
                <w:noProof/>
                <w:webHidden/>
              </w:rPr>
              <w:fldChar w:fldCharType="begin"/>
            </w:r>
            <w:r w:rsidR="00E061D8">
              <w:rPr>
                <w:noProof/>
                <w:webHidden/>
              </w:rPr>
              <w:instrText xml:space="preserve"> PAGEREF _Toc44229981 \h </w:instrText>
            </w:r>
            <w:r w:rsidR="00E061D8">
              <w:rPr>
                <w:noProof/>
                <w:webHidden/>
              </w:rPr>
            </w:r>
            <w:r w:rsidR="00E061D8">
              <w:rPr>
                <w:noProof/>
                <w:webHidden/>
              </w:rPr>
              <w:fldChar w:fldCharType="separate"/>
            </w:r>
            <w:r w:rsidR="00A05E22">
              <w:rPr>
                <w:noProof/>
                <w:webHidden/>
              </w:rPr>
              <w:t>11</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2" w:history="1">
            <w:r w:rsidR="00E061D8" w:rsidRPr="00410F96">
              <w:rPr>
                <w:rStyle w:val="a3"/>
                <w:noProof/>
              </w:rPr>
              <w:t>3.5</w:t>
            </w:r>
            <w:r w:rsidR="00E061D8" w:rsidRPr="00410F96">
              <w:rPr>
                <w:rStyle w:val="a3"/>
                <w:noProof/>
              </w:rPr>
              <w:t>报错功能</w:t>
            </w:r>
            <w:r w:rsidR="00E061D8">
              <w:rPr>
                <w:noProof/>
                <w:webHidden/>
              </w:rPr>
              <w:tab/>
            </w:r>
            <w:r w:rsidR="00E061D8">
              <w:rPr>
                <w:noProof/>
                <w:webHidden/>
              </w:rPr>
              <w:fldChar w:fldCharType="begin"/>
            </w:r>
            <w:r w:rsidR="00E061D8">
              <w:rPr>
                <w:noProof/>
                <w:webHidden/>
              </w:rPr>
              <w:instrText xml:space="preserve"> PAGEREF _Toc44229982 \h </w:instrText>
            </w:r>
            <w:r w:rsidR="00E061D8">
              <w:rPr>
                <w:noProof/>
                <w:webHidden/>
              </w:rPr>
            </w:r>
            <w:r w:rsidR="00E061D8">
              <w:rPr>
                <w:noProof/>
                <w:webHidden/>
              </w:rPr>
              <w:fldChar w:fldCharType="separate"/>
            </w:r>
            <w:r w:rsidR="00A05E22">
              <w:rPr>
                <w:noProof/>
                <w:webHidden/>
              </w:rPr>
              <w:t>11</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3" w:history="1">
            <w:r w:rsidR="00E061D8" w:rsidRPr="00410F96">
              <w:rPr>
                <w:rStyle w:val="a3"/>
                <w:noProof/>
              </w:rPr>
              <w:t>3.6</w:t>
            </w:r>
            <w:r w:rsidR="00E061D8" w:rsidRPr="00410F96">
              <w:rPr>
                <w:rStyle w:val="a3"/>
                <w:noProof/>
              </w:rPr>
              <w:t>中间代码生成</w:t>
            </w:r>
            <w:r w:rsidR="00E061D8">
              <w:rPr>
                <w:noProof/>
                <w:webHidden/>
              </w:rPr>
              <w:tab/>
            </w:r>
            <w:r w:rsidR="00E061D8">
              <w:rPr>
                <w:noProof/>
                <w:webHidden/>
              </w:rPr>
              <w:fldChar w:fldCharType="begin"/>
            </w:r>
            <w:r w:rsidR="00E061D8">
              <w:rPr>
                <w:noProof/>
                <w:webHidden/>
              </w:rPr>
              <w:instrText xml:space="preserve"> PAGEREF _Toc44229983 \h </w:instrText>
            </w:r>
            <w:r w:rsidR="00E061D8">
              <w:rPr>
                <w:noProof/>
                <w:webHidden/>
              </w:rPr>
            </w:r>
            <w:r w:rsidR="00E061D8">
              <w:rPr>
                <w:noProof/>
                <w:webHidden/>
              </w:rPr>
              <w:fldChar w:fldCharType="separate"/>
            </w:r>
            <w:r w:rsidR="00A05E22">
              <w:rPr>
                <w:noProof/>
                <w:webHidden/>
              </w:rPr>
              <w:t>12</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4" w:history="1">
            <w:r w:rsidR="00E061D8" w:rsidRPr="00410F96">
              <w:rPr>
                <w:rStyle w:val="a3"/>
                <w:noProof/>
              </w:rPr>
              <w:t>3.7</w:t>
            </w:r>
            <w:r w:rsidR="00E061D8" w:rsidRPr="00410F96">
              <w:rPr>
                <w:rStyle w:val="a3"/>
                <w:noProof/>
              </w:rPr>
              <w:t>代码优化</w:t>
            </w:r>
            <w:r w:rsidR="00E061D8">
              <w:rPr>
                <w:noProof/>
                <w:webHidden/>
              </w:rPr>
              <w:tab/>
            </w:r>
            <w:r w:rsidR="00E061D8">
              <w:rPr>
                <w:noProof/>
                <w:webHidden/>
              </w:rPr>
              <w:fldChar w:fldCharType="begin"/>
            </w:r>
            <w:r w:rsidR="00E061D8">
              <w:rPr>
                <w:noProof/>
                <w:webHidden/>
              </w:rPr>
              <w:instrText xml:space="preserve"> PAGEREF _Toc44229984 \h </w:instrText>
            </w:r>
            <w:r w:rsidR="00E061D8">
              <w:rPr>
                <w:noProof/>
                <w:webHidden/>
              </w:rPr>
            </w:r>
            <w:r w:rsidR="00E061D8">
              <w:rPr>
                <w:noProof/>
                <w:webHidden/>
              </w:rPr>
              <w:fldChar w:fldCharType="separate"/>
            </w:r>
            <w:r w:rsidR="00A05E22">
              <w:rPr>
                <w:noProof/>
                <w:webHidden/>
              </w:rPr>
              <w:t>12</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5" w:history="1">
            <w:r w:rsidR="00E061D8" w:rsidRPr="00410F96">
              <w:rPr>
                <w:rStyle w:val="a3"/>
                <w:noProof/>
              </w:rPr>
              <w:t>3.8</w:t>
            </w:r>
            <w:r w:rsidR="00E061D8" w:rsidRPr="00410F96">
              <w:rPr>
                <w:rStyle w:val="a3"/>
                <w:noProof/>
              </w:rPr>
              <w:t>汇编代码生成</w:t>
            </w:r>
            <w:r w:rsidR="00E061D8">
              <w:rPr>
                <w:noProof/>
                <w:webHidden/>
              </w:rPr>
              <w:tab/>
            </w:r>
            <w:r w:rsidR="00E061D8">
              <w:rPr>
                <w:noProof/>
                <w:webHidden/>
              </w:rPr>
              <w:fldChar w:fldCharType="begin"/>
            </w:r>
            <w:r w:rsidR="00E061D8">
              <w:rPr>
                <w:noProof/>
                <w:webHidden/>
              </w:rPr>
              <w:instrText xml:space="preserve"> PAGEREF _Toc44229985 \h </w:instrText>
            </w:r>
            <w:r w:rsidR="00E061D8">
              <w:rPr>
                <w:noProof/>
                <w:webHidden/>
              </w:rPr>
            </w:r>
            <w:r w:rsidR="00E061D8">
              <w:rPr>
                <w:noProof/>
                <w:webHidden/>
              </w:rPr>
              <w:fldChar w:fldCharType="separate"/>
            </w:r>
            <w:r w:rsidR="00A05E22">
              <w:rPr>
                <w:noProof/>
                <w:webHidden/>
              </w:rPr>
              <w:t>13</w:t>
            </w:r>
            <w:r w:rsidR="00E061D8">
              <w:rPr>
                <w:noProof/>
                <w:webHidden/>
              </w:rPr>
              <w:fldChar w:fldCharType="end"/>
            </w:r>
          </w:hyperlink>
        </w:p>
        <w:p w:rsidR="00E061D8" w:rsidRDefault="0060577B">
          <w:pPr>
            <w:pStyle w:val="11"/>
            <w:tabs>
              <w:tab w:val="left" w:pos="420"/>
              <w:tab w:val="right" w:leader="dot" w:pos="8296"/>
            </w:tabs>
            <w:rPr>
              <w:rFonts w:asciiTheme="minorHAnsi" w:eastAsiaTheme="minorEastAsia" w:hAnsiTheme="minorHAnsi" w:cstheme="minorBidi"/>
              <w:noProof/>
              <w:sz w:val="21"/>
              <w:szCs w:val="22"/>
            </w:rPr>
          </w:pPr>
          <w:hyperlink w:anchor="_Toc44229986" w:history="1">
            <w:r w:rsidR="00E061D8" w:rsidRPr="00410F96">
              <w:rPr>
                <w:rStyle w:val="a3"/>
                <w:noProof/>
              </w:rPr>
              <w:t>4</w:t>
            </w:r>
            <w:r w:rsidR="00E061D8">
              <w:rPr>
                <w:rFonts w:asciiTheme="minorHAnsi" w:eastAsiaTheme="minorEastAsia" w:hAnsiTheme="minorHAnsi" w:cstheme="minorBidi"/>
                <w:noProof/>
                <w:sz w:val="21"/>
                <w:szCs w:val="22"/>
              </w:rPr>
              <w:tab/>
            </w:r>
            <w:r w:rsidR="00E061D8" w:rsidRPr="00410F96">
              <w:rPr>
                <w:rStyle w:val="a3"/>
                <w:noProof/>
              </w:rPr>
              <w:t>系统测试与评价</w:t>
            </w:r>
            <w:r w:rsidR="00E061D8">
              <w:rPr>
                <w:noProof/>
                <w:webHidden/>
              </w:rPr>
              <w:tab/>
            </w:r>
            <w:r w:rsidR="00E061D8">
              <w:rPr>
                <w:noProof/>
                <w:webHidden/>
              </w:rPr>
              <w:fldChar w:fldCharType="begin"/>
            </w:r>
            <w:r w:rsidR="00E061D8">
              <w:rPr>
                <w:noProof/>
                <w:webHidden/>
              </w:rPr>
              <w:instrText xml:space="preserve"> PAGEREF _Toc44229986 \h </w:instrText>
            </w:r>
            <w:r w:rsidR="00E061D8">
              <w:rPr>
                <w:noProof/>
                <w:webHidden/>
              </w:rPr>
            </w:r>
            <w:r w:rsidR="00E061D8">
              <w:rPr>
                <w:noProof/>
                <w:webHidden/>
              </w:rPr>
              <w:fldChar w:fldCharType="separate"/>
            </w:r>
            <w:r w:rsidR="00A05E22">
              <w:rPr>
                <w:noProof/>
                <w:webHidden/>
              </w:rPr>
              <w:t>14</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7" w:history="1">
            <w:r w:rsidR="00E061D8" w:rsidRPr="00410F96">
              <w:rPr>
                <w:rStyle w:val="a3"/>
                <w:noProof/>
              </w:rPr>
              <w:t>4.1</w:t>
            </w:r>
            <w:r w:rsidR="00E061D8" w:rsidRPr="00410F96">
              <w:rPr>
                <w:rStyle w:val="a3"/>
                <w:noProof/>
              </w:rPr>
              <w:t>测试用例</w:t>
            </w:r>
            <w:r w:rsidR="00E061D8">
              <w:rPr>
                <w:noProof/>
                <w:webHidden/>
              </w:rPr>
              <w:tab/>
            </w:r>
            <w:r w:rsidR="00E061D8">
              <w:rPr>
                <w:noProof/>
                <w:webHidden/>
              </w:rPr>
              <w:fldChar w:fldCharType="begin"/>
            </w:r>
            <w:r w:rsidR="00E061D8">
              <w:rPr>
                <w:noProof/>
                <w:webHidden/>
              </w:rPr>
              <w:instrText xml:space="preserve"> PAGEREF _Toc44229987 \h </w:instrText>
            </w:r>
            <w:r w:rsidR="00E061D8">
              <w:rPr>
                <w:noProof/>
                <w:webHidden/>
              </w:rPr>
            </w:r>
            <w:r w:rsidR="00E061D8">
              <w:rPr>
                <w:noProof/>
                <w:webHidden/>
              </w:rPr>
              <w:fldChar w:fldCharType="separate"/>
            </w:r>
            <w:r w:rsidR="00A05E22">
              <w:rPr>
                <w:noProof/>
                <w:webHidden/>
              </w:rPr>
              <w:t>14</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8" w:history="1">
            <w:r w:rsidR="00E061D8" w:rsidRPr="00410F96">
              <w:rPr>
                <w:rStyle w:val="a3"/>
                <w:noProof/>
              </w:rPr>
              <w:t>4.2</w:t>
            </w:r>
            <w:r w:rsidR="00E061D8" w:rsidRPr="00410F96">
              <w:rPr>
                <w:rStyle w:val="a3"/>
                <w:noProof/>
              </w:rPr>
              <w:t>正确性测试</w:t>
            </w:r>
            <w:r w:rsidR="00E061D8">
              <w:rPr>
                <w:noProof/>
                <w:webHidden/>
              </w:rPr>
              <w:tab/>
            </w:r>
            <w:r w:rsidR="00E061D8">
              <w:rPr>
                <w:noProof/>
                <w:webHidden/>
              </w:rPr>
              <w:fldChar w:fldCharType="begin"/>
            </w:r>
            <w:r w:rsidR="00E061D8">
              <w:rPr>
                <w:noProof/>
                <w:webHidden/>
              </w:rPr>
              <w:instrText xml:space="preserve"> PAGEREF _Toc44229988 \h </w:instrText>
            </w:r>
            <w:r w:rsidR="00E061D8">
              <w:rPr>
                <w:noProof/>
                <w:webHidden/>
              </w:rPr>
            </w:r>
            <w:r w:rsidR="00E061D8">
              <w:rPr>
                <w:noProof/>
                <w:webHidden/>
              </w:rPr>
              <w:fldChar w:fldCharType="separate"/>
            </w:r>
            <w:r w:rsidR="00A05E22">
              <w:rPr>
                <w:noProof/>
                <w:webHidden/>
              </w:rPr>
              <w:t>17</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89" w:history="1">
            <w:r w:rsidR="00E061D8" w:rsidRPr="00410F96">
              <w:rPr>
                <w:rStyle w:val="a3"/>
                <w:noProof/>
              </w:rPr>
              <w:t>4.3</w:t>
            </w:r>
            <w:r w:rsidR="00E061D8" w:rsidRPr="00410F96">
              <w:rPr>
                <w:rStyle w:val="a3"/>
                <w:noProof/>
              </w:rPr>
              <w:t>报错功能测试</w:t>
            </w:r>
            <w:r w:rsidR="00E061D8">
              <w:rPr>
                <w:noProof/>
                <w:webHidden/>
              </w:rPr>
              <w:tab/>
            </w:r>
            <w:r w:rsidR="00E061D8">
              <w:rPr>
                <w:noProof/>
                <w:webHidden/>
              </w:rPr>
              <w:fldChar w:fldCharType="begin"/>
            </w:r>
            <w:r w:rsidR="00E061D8">
              <w:rPr>
                <w:noProof/>
                <w:webHidden/>
              </w:rPr>
              <w:instrText xml:space="preserve"> PAGEREF _Toc44229989 \h </w:instrText>
            </w:r>
            <w:r w:rsidR="00E061D8">
              <w:rPr>
                <w:noProof/>
                <w:webHidden/>
              </w:rPr>
            </w:r>
            <w:r w:rsidR="00E061D8">
              <w:rPr>
                <w:noProof/>
                <w:webHidden/>
              </w:rPr>
              <w:fldChar w:fldCharType="separate"/>
            </w:r>
            <w:r w:rsidR="00A05E22">
              <w:rPr>
                <w:noProof/>
                <w:webHidden/>
              </w:rPr>
              <w:t>20</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90" w:history="1">
            <w:r w:rsidR="00E061D8" w:rsidRPr="00410F96">
              <w:rPr>
                <w:rStyle w:val="a3"/>
                <w:noProof/>
              </w:rPr>
              <w:t>4.4</w:t>
            </w:r>
            <w:r w:rsidR="00E061D8" w:rsidRPr="00410F96">
              <w:rPr>
                <w:rStyle w:val="a3"/>
                <w:noProof/>
              </w:rPr>
              <w:t>系统的优点</w:t>
            </w:r>
            <w:r w:rsidR="00E061D8">
              <w:rPr>
                <w:noProof/>
                <w:webHidden/>
              </w:rPr>
              <w:tab/>
            </w:r>
            <w:r w:rsidR="00E061D8">
              <w:rPr>
                <w:noProof/>
                <w:webHidden/>
              </w:rPr>
              <w:fldChar w:fldCharType="begin"/>
            </w:r>
            <w:r w:rsidR="00E061D8">
              <w:rPr>
                <w:noProof/>
                <w:webHidden/>
              </w:rPr>
              <w:instrText xml:space="preserve"> PAGEREF _Toc44229990 \h </w:instrText>
            </w:r>
            <w:r w:rsidR="00E061D8">
              <w:rPr>
                <w:noProof/>
                <w:webHidden/>
              </w:rPr>
            </w:r>
            <w:r w:rsidR="00E061D8">
              <w:rPr>
                <w:noProof/>
                <w:webHidden/>
              </w:rPr>
              <w:fldChar w:fldCharType="separate"/>
            </w:r>
            <w:r w:rsidR="00A05E22">
              <w:rPr>
                <w:noProof/>
                <w:webHidden/>
              </w:rPr>
              <w:t>21</w:t>
            </w:r>
            <w:r w:rsidR="00E061D8">
              <w:rPr>
                <w:noProof/>
                <w:webHidden/>
              </w:rPr>
              <w:fldChar w:fldCharType="end"/>
            </w:r>
          </w:hyperlink>
        </w:p>
        <w:p w:rsidR="00E061D8" w:rsidRDefault="0060577B">
          <w:pPr>
            <w:pStyle w:val="21"/>
            <w:tabs>
              <w:tab w:val="right" w:leader="dot" w:pos="8296"/>
            </w:tabs>
            <w:ind w:left="480"/>
            <w:rPr>
              <w:rFonts w:asciiTheme="minorHAnsi" w:eastAsiaTheme="minorEastAsia" w:hAnsiTheme="minorHAnsi" w:cstheme="minorBidi"/>
              <w:noProof/>
              <w:sz w:val="21"/>
              <w:szCs w:val="22"/>
            </w:rPr>
          </w:pPr>
          <w:hyperlink w:anchor="_Toc44229991" w:history="1">
            <w:r w:rsidR="00E061D8" w:rsidRPr="00410F96">
              <w:rPr>
                <w:rStyle w:val="a3"/>
                <w:noProof/>
              </w:rPr>
              <w:t>4.5</w:t>
            </w:r>
            <w:r w:rsidR="00E061D8" w:rsidRPr="00410F96">
              <w:rPr>
                <w:rStyle w:val="a3"/>
                <w:noProof/>
              </w:rPr>
              <w:t>系统的缺点</w:t>
            </w:r>
            <w:r w:rsidR="00E061D8">
              <w:rPr>
                <w:noProof/>
                <w:webHidden/>
              </w:rPr>
              <w:tab/>
            </w:r>
            <w:r w:rsidR="00E061D8">
              <w:rPr>
                <w:noProof/>
                <w:webHidden/>
              </w:rPr>
              <w:fldChar w:fldCharType="begin"/>
            </w:r>
            <w:r w:rsidR="00E061D8">
              <w:rPr>
                <w:noProof/>
                <w:webHidden/>
              </w:rPr>
              <w:instrText xml:space="preserve"> PAGEREF _Toc44229991 \h </w:instrText>
            </w:r>
            <w:r w:rsidR="00E061D8">
              <w:rPr>
                <w:noProof/>
                <w:webHidden/>
              </w:rPr>
            </w:r>
            <w:r w:rsidR="00E061D8">
              <w:rPr>
                <w:noProof/>
                <w:webHidden/>
              </w:rPr>
              <w:fldChar w:fldCharType="separate"/>
            </w:r>
            <w:r w:rsidR="00A05E22">
              <w:rPr>
                <w:noProof/>
                <w:webHidden/>
              </w:rPr>
              <w:t>21</w:t>
            </w:r>
            <w:r w:rsidR="00E061D8">
              <w:rPr>
                <w:noProof/>
                <w:webHidden/>
              </w:rPr>
              <w:fldChar w:fldCharType="end"/>
            </w:r>
          </w:hyperlink>
        </w:p>
        <w:p w:rsidR="00E061D8" w:rsidRDefault="0060577B">
          <w:pPr>
            <w:pStyle w:val="11"/>
            <w:tabs>
              <w:tab w:val="right" w:leader="dot" w:pos="8296"/>
            </w:tabs>
            <w:rPr>
              <w:rFonts w:asciiTheme="minorHAnsi" w:eastAsiaTheme="minorEastAsia" w:hAnsiTheme="minorHAnsi" w:cstheme="minorBidi"/>
              <w:noProof/>
              <w:sz w:val="21"/>
              <w:szCs w:val="22"/>
            </w:rPr>
          </w:pPr>
          <w:hyperlink w:anchor="_Toc44229992" w:history="1">
            <w:r w:rsidR="00E061D8" w:rsidRPr="00410F96">
              <w:rPr>
                <w:rStyle w:val="a3"/>
                <w:noProof/>
              </w:rPr>
              <w:t>5</w:t>
            </w:r>
            <w:r w:rsidR="00E061D8" w:rsidRPr="00410F96">
              <w:rPr>
                <w:rStyle w:val="a3"/>
                <w:noProof/>
              </w:rPr>
              <w:t>实验小结</w:t>
            </w:r>
            <w:r w:rsidR="00E061D8">
              <w:rPr>
                <w:noProof/>
                <w:webHidden/>
              </w:rPr>
              <w:tab/>
            </w:r>
            <w:r w:rsidR="00E061D8">
              <w:rPr>
                <w:noProof/>
                <w:webHidden/>
              </w:rPr>
              <w:fldChar w:fldCharType="begin"/>
            </w:r>
            <w:r w:rsidR="00E061D8">
              <w:rPr>
                <w:noProof/>
                <w:webHidden/>
              </w:rPr>
              <w:instrText xml:space="preserve"> PAGEREF _Toc44229992 \h </w:instrText>
            </w:r>
            <w:r w:rsidR="00E061D8">
              <w:rPr>
                <w:noProof/>
                <w:webHidden/>
              </w:rPr>
            </w:r>
            <w:r w:rsidR="00E061D8">
              <w:rPr>
                <w:noProof/>
                <w:webHidden/>
              </w:rPr>
              <w:fldChar w:fldCharType="separate"/>
            </w:r>
            <w:r w:rsidR="00A05E22">
              <w:rPr>
                <w:noProof/>
                <w:webHidden/>
              </w:rPr>
              <w:t>22</w:t>
            </w:r>
            <w:r w:rsidR="00E061D8">
              <w:rPr>
                <w:noProof/>
                <w:webHidden/>
              </w:rPr>
              <w:fldChar w:fldCharType="end"/>
            </w:r>
          </w:hyperlink>
        </w:p>
        <w:p w:rsidR="00E061D8" w:rsidRDefault="0060577B">
          <w:pPr>
            <w:pStyle w:val="11"/>
            <w:tabs>
              <w:tab w:val="right" w:leader="dot" w:pos="8296"/>
            </w:tabs>
            <w:rPr>
              <w:rFonts w:asciiTheme="minorHAnsi" w:eastAsiaTheme="minorEastAsia" w:hAnsiTheme="minorHAnsi" w:cstheme="minorBidi"/>
              <w:noProof/>
              <w:sz w:val="21"/>
              <w:szCs w:val="22"/>
            </w:rPr>
          </w:pPr>
          <w:hyperlink w:anchor="_Toc44229993" w:history="1">
            <w:r w:rsidR="00E061D8" w:rsidRPr="00410F96">
              <w:rPr>
                <w:rStyle w:val="a3"/>
                <w:rFonts w:ascii="宋体" w:hAnsi="宋体"/>
                <w:b/>
                <w:noProof/>
              </w:rPr>
              <w:t>参考文献</w:t>
            </w:r>
            <w:r w:rsidR="00E061D8">
              <w:rPr>
                <w:noProof/>
                <w:webHidden/>
              </w:rPr>
              <w:tab/>
            </w:r>
            <w:r w:rsidR="00E061D8">
              <w:rPr>
                <w:noProof/>
                <w:webHidden/>
              </w:rPr>
              <w:fldChar w:fldCharType="begin"/>
            </w:r>
            <w:r w:rsidR="00E061D8">
              <w:rPr>
                <w:noProof/>
                <w:webHidden/>
              </w:rPr>
              <w:instrText xml:space="preserve"> PAGEREF _Toc44229993 \h </w:instrText>
            </w:r>
            <w:r w:rsidR="00E061D8">
              <w:rPr>
                <w:noProof/>
                <w:webHidden/>
              </w:rPr>
            </w:r>
            <w:r w:rsidR="00E061D8">
              <w:rPr>
                <w:noProof/>
                <w:webHidden/>
              </w:rPr>
              <w:fldChar w:fldCharType="separate"/>
            </w:r>
            <w:r w:rsidR="00A05E22">
              <w:rPr>
                <w:noProof/>
                <w:webHidden/>
              </w:rPr>
              <w:t>23</w:t>
            </w:r>
            <w:r w:rsidR="00E061D8">
              <w:rPr>
                <w:noProof/>
                <w:webHidden/>
              </w:rPr>
              <w:fldChar w:fldCharType="end"/>
            </w:r>
          </w:hyperlink>
        </w:p>
        <w:p w:rsidR="00E061D8" w:rsidRDefault="0060577B">
          <w:pPr>
            <w:pStyle w:val="11"/>
            <w:tabs>
              <w:tab w:val="right" w:leader="dot" w:pos="8296"/>
            </w:tabs>
            <w:rPr>
              <w:rFonts w:asciiTheme="minorHAnsi" w:eastAsiaTheme="minorEastAsia" w:hAnsiTheme="minorHAnsi" w:cstheme="minorBidi"/>
              <w:noProof/>
              <w:sz w:val="21"/>
              <w:szCs w:val="22"/>
            </w:rPr>
          </w:pPr>
          <w:hyperlink w:anchor="_Toc44229994" w:history="1">
            <w:r w:rsidR="00E061D8" w:rsidRPr="00410F96">
              <w:rPr>
                <w:rStyle w:val="a3"/>
                <w:rFonts w:ascii="宋体" w:hAnsi="宋体"/>
                <w:b/>
                <w:noProof/>
              </w:rPr>
              <w:t>附件：源代码</w:t>
            </w:r>
            <w:r w:rsidR="00E061D8">
              <w:rPr>
                <w:noProof/>
                <w:webHidden/>
              </w:rPr>
              <w:tab/>
            </w:r>
            <w:r w:rsidR="00E061D8">
              <w:rPr>
                <w:noProof/>
                <w:webHidden/>
              </w:rPr>
              <w:fldChar w:fldCharType="begin"/>
            </w:r>
            <w:r w:rsidR="00E061D8">
              <w:rPr>
                <w:noProof/>
                <w:webHidden/>
              </w:rPr>
              <w:instrText xml:space="preserve"> PAGEREF _Toc44229994 \h </w:instrText>
            </w:r>
            <w:r w:rsidR="00E061D8">
              <w:rPr>
                <w:noProof/>
                <w:webHidden/>
              </w:rPr>
            </w:r>
            <w:r w:rsidR="00E061D8">
              <w:rPr>
                <w:noProof/>
                <w:webHidden/>
              </w:rPr>
              <w:fldChar w:fldCharType="separate"/>
            </w:r>
            <w:r w:rsidR="00A05E22">
              <w:rPr>
                <w:noProof/>
                <w:webHidden/>
              </w:rPr>
              <w:t>24</w:t>
            </w:r>
            <w:r w:rsidR="00E061D8">
              <w:rPr>
                <w:noProof/>
                <w:webHidden/>
              </w:rPr>
              <w:fldChar w:fldCharType="end"/>
            </w:r>
          </w:hyperlink>
        </w:p>
        <w:p w:rsidR="00ED4298" w:rsidRDefault="00ED4298">
          <w:r>
            <w:rPr>
              <w:b/>
              <w:bCs/>
              <w:lang w:val="zh-CN"/>
            </w:rPr>
            <w:fldChar w:fldCharType="end"/>
          </w:r>
        </w:p>
      </w:sdtContent>
    </w:sdt>
    <w:p w:rsidR="00976781" w:rsidRPr="00ED4298" w:rsidRDefault="00ED4298" w:rsidP="00ED4298">
      <w:pPr>
        <w:widowControl/>
        <w:jc w:val="left"/>
        <w:rPr>
          <w:rFonts w:ascii="宋体" w:hAnsi="宋体"/>
          <w:b/>
          <w:sz w:val="32"/>
          <w:szCs w:val="30"/>
        </w:rPr>
      </w:pPr>
      <w:r>
        <w:rPr>
          <w:rFonts w:ascii="宋体" w:hAnsi="宋体"/>
          <w:b/>
          <w:sz w:val="32"/>
          <w:szCs w:val="30"/>
        </w:rPr>
        <w:br w:type="page"/>
      </w:r>
    </w:p>
    <w:p w:rsidR="00365323" w:rsidRDefault="00102D61" w:rsidP="007231BE">
      <w:pPr>
        <w:pStyle w:val="1"/>
        <w:numPr>
          <w:ilvl w:val="0"/>
          <w:numId w:val="30"/>
        </w:numPr>
        <w:jc w:val="center"/>
      </w:pPr>
      <w:bookmarkStart w:id="1" w:name="_Toc44229969"/>
      <w:r>
        <w:rPr>
          <w:rFonts w:hint="eastAsia"/>
        </w:rPr>
        <w:lastRenderedPageBreak/>
        <w:t>概述</w:t>
      </w:r>
      <w:bookmarkEnd w:id="1"/>
    </w:p>
    <w:p w:rsidR="00365323" w:rsidRPr="00C57950" w:rsidRDefault="00365323" w:rsidP="004375B6">
      <w:pPr>
        <w:spacing w:line="300" w:lineRule="auto"/>
        <w:ind w:firstLineChars="200" w:firstLine="480"/>
      </w:pPr>
      <w:r w:rsidRPr="00C57950">
        <w:rPr>
          <w:rFonts w:hint="eastAsia"/>
        </w:rPr>
        <w:t>本次</w:t>
      </w:r>
      <w:r w:rsidR="00102D61" w:rsidRPr="00C57950">
        <w:rPr>
          <w:rFonts w:hint="eastAsia"/>
        </w:rPr>
        <w:t>实验</w:t>
      </w:r>
      <w:r w:rsidRPr="00C57950">
        <w:rPr>
          <w:rFonts w:hint="eastAsia"/>
        </w:rPr>
        <w:t>是构造一个高级语言的子集的编译器，目标代码是汇编语言。按照任务书，实现的方案</w:t>
      </w:r>
      <w:r w:rsidR="000E7624" w:rsidRPr="00C57950">
        <w:rPr>
          <w:rFonts w:hint="eastAsia"/>
        </w:rPr>
        <w:t>可以</w:t>
      </w:r>
      <w:r w:rsidRPr="00C57950">
        <w:rPr>
          <w:rFonts w:hint="eastAsia"/>
        </w:rPr>
        <w:t>有很多种选择。</w:t>
      </w:r>
    </w:p>
    <w:p w:rsidR="000E7624" w:rsidRPr="00C57950" w:rsidRDefault="000E7624" w:rsidP="004375B6">
      <w:pPr>
        <w:spacing w:line="300" w:lineRule="auto"/>
        <w:ind w:firstLineChars="200" w:firstLine="480"/>
      </w:pPr>
      <w:r w:rsidRPr="00C57950">
        <w:rPr>
          <w:rFonts w:hint="eastAsia"/>
        </w:rPr>
        <w:t>可以根据自己对编程语言的喜好选择实现。建议大家选用</w:t>
      </w:r>
      <w:r w:rsidR="00102D61" w:rsidRPr="00C57950">
        <w:rPr>
          <w:rFonts w:hint="eastAsia"/>
        </w:rPr>
        <w:t>decaf</w:t>
      </w:r>
      <w:r w:rsidR="00102D61" w:rsidRPr="00C57950">
        <w:rPr>
          <w:rFonts w:hint="eastAsia"/>
        </w:rPr>
        <w:t>语言或</w:t>
      </w:r>
      <w:r w:rsidRPr="00C57950">
        <w:rPr>
          <w:rFonts w:hint="eastAsia"/>
        </w:rPr>
        <w:t>C</w:t>
      </w:r>
      <w:r w:rsidRPr="00C57950">
        <w:rPr>
          <w:rFonts w:hint="eastAsia"/>
        </w:rPr>
        <w:t>语言的简单集合</w:t>
      </w:r>
      <w:r w:rsidRPr="00C57950">
        <w:rPr>
          <w:rFonts w:hint="eastAsia"/>
        </w:rPr>
        <w:t>SC</w:t>
      </w:r>
      <w:r w:rsidRPr="00C57950">
        <w:rPr>
          <w:rFonts w:hint="eastAsia"/>
        </w:rPr>
        <w:t>语言。</w:t>
      </w:r>
    </w:p>
    <w:p w:rsidR="00E963FA" w:rsidRPr="00C57950" w:rsidRDefault="00102D61" w:rsidP="004375B6">
      <w:pPr>
        <w:spacing w:line="300" w:lineRule="auto"/>
        <w:ind w:firstLineChars="200" w:firstLine="480"/>
      </w:pPr>
      <w:r w:rsidRPr="00C57950">
        <w:rPr>
          <w:rFonts w:hint="eastAsia"/>
        </w:rPr>
        <w:t>实验</w:t>
      </w:r>
      <w:r w:rsidR="00E963FA" w:rsidRPr="00C57950">
        <w:rPr>
          <w:rFonts w:hint="eastAsia"/>
        </w:rPr>
        <w:t>的任务主要是通过对</w:t>
      </w:r>
      <w:r w:rsidR="000E7624" w:rsidRPr="00C57950">
        <w:rPr>
          <w:rFonts w:hint="eastAsia"/>
        </w:rPr>
        <w:t>简单</w:t>
      </w:r>
      <w:r w:rsidR="00E963FA" w:rsidRPr="00C57950">
        <w:rPr>
          <w:rFonts w:hint="eastAsia"/>
        </w:rPr>
        <w:t>编译器</w:t>
      </w:r>
      <w:r w:rsidR="000E7624" w:rsidRPr="00C57950">
        <w:rPr>
          <w:rFonts w:hint="eastAsia"/>
        </w:rPr>
        <w:t>的完整实现</w:t>
      </w:r>
      <w:r w:rsidR="00E963FA" w:rsidRPr="00C57950">
        <w:rPr>
          <w:rFonts w:hint="eastAsia"/>
        </w:rPr>
        <w:t>，</w:t>
      </w:r>
      <w:r w:rsidR="000E7624" w:rsidRPr="00C57950">
        <w:rPr>
          <w:rFonts w:hint="eastAsia"/>
        </w:rPr>
        <w:t>加深课程中关键算法的理解，提高学生系统软件</w:t>
      </w:r>
      <w:r w:rsidRPr="00C57950">
        <w:rPr>
          <w:rFonts w:hint="eastAsia"/>
        </w:rPr>
        <w:t>研发技术</w:t>
      </w:r>
      <w:r w:rsidR="00E963FA" w:rsidRPr="00C57950">
        <w:rPr>
          <w:rFonts w:hint="eastAsia"/>
        </w:rPr>
        <w:t>。</w:t>
      </w:r>
    </w:p>
    <w:p w:rsidR="00365323" w:rsidRPr="00C57950" w:rsidRDefault="00365323" w:rsidP="004375B6">
      <w:pPr>
        <w:spacing w:line="300" w:lineRule="auto"/>
        <w:ind w:firstLineChars="200" w:firstLine="480"/>
      </w:pPr>
    </w:p>
    <w:p w:rsidR="00326FDF" w:rsidRPr="00301EA1" w:rsidRDefault="00074358" w:rsidP="007231BE">
      <w:pPr>
        <w:pStyle w:val="1"/>
        <w:numPr>
          <w:ilvl w:val="0"/>
          <w:numId w:val="30"/>
        </w:numPr>
        <w:jc w:val="center"/>
      </w:pPr>
      <w:r>
        <w:rPr>
          <w:b w:val="0"/>
          <w:sz w:val="30"/>
          <w:szCs w:val="30"/>
        </w:rPr>
        <w:br w:type="page"/>
      </w:r>
      <w:bookmarkStart w:id="2" w:name="_Toc44229970"/>
      <w:r w:rsidR="007231BE" w:rsidRPr="006505D2">
        <w:rPr>
          <w:rFonts w:hint="eastAsia"/>
        </w:rPr>
        <w:lastRenderedPageBreak/>
        <w:t>系统描述</w:t>
      </w:r>
      <w:bookmarkEnd w:id="2"/>
    </w:p>
    <w:p w:rsidR="00A97145" w:rsidRDefault="00553AC1" w:rsidP="005C27CE">
      <w:pPr>
        <w:pStyle w:val="2"/>
      </w:pPr>
      <w:bookmarkStart w:id="3" w:name="_Toc44229971"/>
      <w:r w:rsidRPr="00C57950">
        <w:rPr>
          <w:rFonts w:hint="eastAsia"/>
        </w:rPr>
        <w:t>2.1</w:t>
      </w:r>
      <w:r w:rsidR="003F6F9A" w:rsidRPr="00C57950">
        <w:rPr>
          <w:rFonts w:hint="eastAsia"/>
        </w:rPr>
        <w:t>自定义语言概述</w:t>
      </w:r>
      <w:bookmarkEnd w:id="3"/>
    </w:p>
    <w:p w:rsidR="00582546" w:rsidRPr="00582546" w:rsidRDefault="0065783D" w:rsidP="00582546">
      <w:r>
        <w:rPr>
          <w:rFonts w:hAnsiTheme="minorEastAsia" w:hint="eastAsia"/>
          <w:szCs w:val="24"/>
        </w:rPr>
        <w:t>一</w:t>
      </w:r>
      <w:r w:rsidRPr="00861BC0">
        <w:rPr>
          <w:rFonts w:hAnsiTheme="minorEastAsia"/>
          <w:szCs w:val="24"/>
        </w:rPr>
        <w:t>个简化的</w:t>
      </w:r>
      <w:r w:rsidRPr="00861BC0">
        <w:rPr>
          <w:szCs w:val="24"/>
        </w:rPr>
        <w:t>C</w:t>
      </w:r>
      <w:r w:rsidRPr="00861BC0">
        <w:rPr>
          <w:rFonts w:hAnsiTheme="minorEastAsia"/>
          <w:szCs w:val="24"/>
        </w:rPr>
        <w:t>语言的文法，不妨将其称为</w:t>
      </w:r>
      <w:r>
        <w:rPr>
          <w:rFonts w:hAnsiTheme="minorEastAsia" w:hint="eastAsia"/>
          <w:szCs w:val="24"/>
        </w:rPr>
        <w:t>mini</w:t>
      </w:r>
      <w:r w:rsidRPr="00861BC0">
        <w:rPr>
          <w:szCs w:val="24"/>
        </w:rPr>
        <w:t>-c</w:t>
      </w:r>
      <w:r>
        <w:rPr>
          <w:rFonts w:hint="eastAsia"/>
          <w:szCs w:val="24"/>
        </w:rPr>
        <w:t>，</w:t>
      </w:r>
      <w:r w:rsidR="005B4B0B">
        <w:rPr>
          <w:rFonts w:hint="eastAsia"/>
          <w:szCs w:val="24"/>
        </w:rPr>
        <w:t>实现了基本类型</w:t>
      </w:r>
      <w:proofErr w:type="spellStart"/>
      <w:r w:rsidR="005B4B0B">
        <w:rPr>
          <w:rFonts w:hint="eastAsia"/>
          <w:szCs w:val="24"/>
        </w:rPr>
        <w:t>int</w:t>
      </w:r>
      <w:proofErr w:type="spellEnd"/>
      <w:r w:rsidR="005B4B0B">
        <w:rPr>
          <w:rFonts w:hint="eastAsia"/>
          <w:szCs w:val="24"/>
        </w:rPr>
        <w:t>、</w:t>
      </w:r>
      <w:r w:rsidR="005B4B0B">
        <w:rPr>
          <w:rFonts w:hint="eastAsia"/>
          <w:szCs w:val="24"/>
        </w:rPr>
        <w:t>float</w:t>
      </w:r>
      <w:r w:rsidR="005B4B0B">
        <w:rPr>
          <w:rFonts w:hint="eastAsia"/>
          <w:szCs w:val="24"/>
        </w:rPr>
        <w:t>、</w:t>
      </w:r>
      <w:r w:rsidR="005B4B0B">
        <w:rPr>
          <w:rFonts w:hint="eastAsia"/>
          <w:szCs w:val="24"/>
        </w:rPr>
        <w:t>char</w:t>
      </w:r>
      <w:r w:rsidR="005B4B0B">
        <w:rPr>
          <w:rFonts w:hint="eastAsia"/>
          <w:szCs w:val="24"/>
        </w:rPr>
        <w:t>以及数组</w:t>
      </w:r>
      <w:r w:rsidR="00681B18">
        <w:rPr>
          <w:rFonts w:hint="eastAsia"/>
          <w:szCs w:val="24"/>
        </w:rPr>
        <w:t>，能够</w:t>
      </w:r>
      <w:r w:rsidR="00681B18">
        <w:rPr>
          <w:rFonts w:hAnsiTheme="minorEastAsia"/>
          <w:kern w:val="0"/>
          <w:szCs w:val="24"/>
        </w:rPr>
        <w:t>识别</w:t>
      </w:r>
      <w:r w:rsidR="00681B18" w:rsidRPr="00861BC0">
        <w:rPr>
          <w:rFonts w:hAnsiTheme="minorEastAsia"/>
          <w:kern w:val="0"/>
          <w:szCs w:val="24"/>
        </w:rPr>
        <w:t>五类</w:t>
      </w:r>
      <w:r w:rsidR="00681B18">
        <w:rPr>
          <w:rFonts w:hAnsiTheme="minorEastAsia" w:hint="eastAsia"/>
          <w:kern w:val="0"/>
          <w:szCs w:val="24"/>
        </w:rPr>
        <w:t>单词</w:t>
      </w:r>
      <w:r w:rsidR="00681B18" w:rsidRPr="00861BC0">
        <w:rPr>
          <w:rFonts w:hAnsiTheme="minorEastAsia"/>
          <w:kern w:val="0"/>
          <w:szCs w:val="24"/>
        </w:rPr>
        <w:t>：关键字（保留字）、运算符、界符、常量和标识符</w:t>
      </w:r>
      <w:r w:rsidR="008F30F9">
        <w:rPr>
          <w:rFonts w:hAnsiTheme="minorEastAsia" w:hint="eastAsia"/>
          <w:kern w:val="0"/>
          <w:szCs w:val="24"/>
        </w:rPr>
        <w:t>，实现部分静态语义分析</w:t>
      </w:r>
      <w:r w:rsidR="00681B18" w:rsidRPr="00861BC0">
        <w:rPr>
          <w:rFonts w:hAnsiTheme="minorEastAsia"/>
          <w:kern w:val="0"/>
          <w:szCs w:val="24"/>
        </w:rPr>
        <w:t>。</w:t>
      </w:r>
    </w:p>
    <w:p w:rsidR="00553AC1" w:rsidRDefault="00553AC1" w:rsidP="005C27CE">
      <w:pPr>
        <w:pStyle w:val="2"/>
      </w:pPr>
      <w:bookmarkStart w:id="4" w:name="_Toc44229972"/>
      <w:r w:rsidRPr="00C57950">
        <w:rPr>
          <w:rFonts w:hint="eastAsia"/>
        </w:rPr>
        <w:t>2.2</w:t>
      </w:r>
      <w:r w:rsidR="003F6F9A" w:rsidRPr="00C57950">
        <w:rPr>
          <w:rFonts w:hint="eastAsia"/>
        </w:rPr>
        <w:t>单词文法与</w:t>
      </w:r>
      <w:r w:rsidRPr="00C57950">
        <w:rPr>
          <w:rFonts w:hint="eastAsia"/>
        </w:rPr>
        <w:t>语</w:t>
      </w:r>
      <w:r w:rsidR="00A97145" w:rsidRPr="00C57950">
        <w:rPr>
          <w:rFonts w:hint="eastAsia"/>
        </w:rPr>
        <w:t>言</w:t>
      </w:r>
      <w:r w:rsidRPr="00C57950">
        <w:rPr>
          <w:rFonts w:hint="eastAsia"/>
        </w:rPr>
        <w:t>文法</w:t>
      </w:r>
      <w:bookmarkEnd w:id="4"/>
    </w:p>
    <w:p w:rsidR="008B41DD" w:rsidRDefault="008B41DD" w:rsidP="008B41DD">
      <w:pPr>
        <w:spacing w:line="300" w:lineRule="auto"/>
      </w:pPr>
      <w:r w:rsidRPr="00CF0F1E">
        <w:rPr>
          <w:rFonts w:hint="eastAsia"/>
          <w:b/>
        </w:rPr>
        <w:t>单词文法</w:t>
      </w:r>
      <w:r>
        <w:rPr>
          <w:rFonts w:hint="eastAsia"/>
        </w:rPr>
        <w:t>：</w:t>
      </w:r>
    </w:p>
    <w:tbl>
      <w:tblPr>
        <w:tblStyle w:val="af1"/>
        <w:tblW w:w="8296" w:type="dxa"/>
        <w:tblLook w:val="04A0" w:firstRow="1" w:lastRow="0" w:firstColumn="1" w:lastColumn="0" w:noHBand="0" w:noVBand="1"/>
      </w:tblPr>
      <w:tblGrid>
        <w:gridCol w:w="3053"/>
        <w:gridCol w:w="2400"/>
        <w:gridCol w:w="2843"/>
      </w:tblGrid>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单词符号说明</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单词种类码</w:t>
            </w:r>
          </w:p>
        </w:tc>
        <w:tc>
          <w:tcPr>
            <w:tcW w:w="2914" w:type="dxa"/>
            <w:shd w:val="clear" w:color="auto" w:fill="auto"/>
          </w:tcPr>
          <w:p w:rsidR="008B41DD" w:rsidRPr="00DF5FC5" w:rsidRDefault="008B41DD" w:rsidP="008107F2">
            <w:pPr>
              <w:spacing w:line="276" w:lineRule="auto"/>
              <w:jc w:val="center"/>
              <w:rPr>
                <w:szCs w:val="24"/>
              </w:rPr>
            </w:pPr>
            <w:r w:rsidRPr="00DF5FC5">
              <w:rPr>
                <w:szCs w:val="24"/>
              </w:rPr>
              <w:t>正则表达式</w:t>
            </w: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id</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ID</w:t>
            </w:r>
          </w:p>
        </w:tc>
        <w:tc>
          <w:tcPr>
            <w:tcW w:w="2914" w:type="dxa"/>
            <w:shd w:val="clear" w:color="auto" w:fill="auto"/>
          </w:tcPr>
          <w:p w:rsidR="008B41DD" w:rsidRPr="00DF5FC5" w:rsidRDefault="008B41DD" w:rsidP="008107F2">
            <w:pPr>
              <w:spacing w:line="276" w:lineRule="auto"/>
              <w:jc w:val="center"/>
              <w:rPr>
                <w:szCs w:val="24"/>
              </w:rPr>
            </w:pPr>
            <w:r w:rsidRPr="00DF5FC5">
              <w:rPr>
                <w:szCs w:val="24"/>
              </w:rPr>
              <w:t>[A-</w:t>
            </w:r>
            <w:proofErr w:type="spellStart"/>
            <w:r w:rsidRPr="00DF5FC5">
              <w:rPr>
                <w:szCs w:val="24"/>
              </w:rPr>
              <w:t>Za</w:t>
            </w:r>
            <w:proofErr w:type="spellEnd"/>
            <w:r w:rsidRPr="00DF5FC5">
              <w:rPr>
                <w:szCs w:val="24"/>
              </w:rPr>
              <w:t>-z][A-Za-z0-9]*</w:t>
            </w: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{char}</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CHAR</w:t>
            </w:r>
          </w:p>
        </w:tc>
        <w:tc>
          <w:tcPr>
            <w:tcW w:w="2914" w:type="dxa"/>
            <w:shd w:val="clear" w:color="auto" w:fill="auto"/>
          </w:tcPr>
          <w:p w:rsidR="008B41DD" w:rsidRPr="00DF5FC5" w:rsidRDefault="008B41DD" w:rsidP="008107F2">
            <w:pPr>
              <w:spacing w:line="276" w:lineRule="auto"/>
              <w:jc w:val="center"/>
              <w:rPr>
                <w:szCs w:val="24"/>
              </w:rPr>
            </w:pPr>
            <w:r w:rsidRPr="00DF5FC5">
              <w:rPr>
                <w:szCs w:val="24"/>
              </w:rPr>
              <w:t>['][^\n][']</w:t>
            </w: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roofErr w:type="spellStart"/>
            <w:r w:rsidRPr="00DF5FC5">
              <w:rPr>
                <w:szCs w:val="24"/>
              </w:rPr>
              <w:t>int</w:t>
            </w:r>
            <w:proofErr w:type="spellEnd"/>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INT</w:t>
            </w:r>
          </w:p>
        </w:tc>
        <w:tc>
          <w:tcPr>
            <w:tcW w:w="2914" w:type="dxa"/>
            <w:shd w:val="clear" w:color="auto" w:fill="auto"/>
          </w:tcPr>
          <w:p w:rsidR="008B41DD" w:rsidRPr="00DF5FC5" w:rsidRDefault="008B41DD" w:rsidP="008107F2">
            <w:pPr>
              <w:spacing w:line="276" w:lineRule="auto"/>
              <w:jc w:val="center"/>
              <w:rPr>
                <w:szCs w:val="24"/>
              </w:rPr>
            </w:pPr>
            <w:r w:rsidRPr="00DF5FC5">
              <w:rPr>
                <w:szCs w:val="24"/>
              </w:rPr>
              <w:t>[0-9]+</w:t>
            </w: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{float}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FLOAT</w:t>
            </w:r>
          </w:p>
        </w:tc>
        <w:tc>
          <w:tcPr>
            <w:tcW w:w="2914" w:type="dxa"/>
            <w:shd w:val="clear" w:color="auto" w:fill="auto"/>
          </w:tcPr>
          <w:p w:rsidR="008B41DD" w:rsidRPr="00DF5FC5" w:rsidRDefault="008B41DD" w:rsidP="008107F2">
            <w:pPr>
              <w:spacing w:line="276" w:lineRule="auto"/>
              <w:jc w:val="center"/>
              <w:rPr>
                <w:szCs w:val="24"/>
              </w:rPr>
            </w:pPr>
            <w:r w:rsidRPr="00DF5FC5">
              <w:rPr>
                <w:szCs w:val="24"/>
              </w:rPr>
              <w:t>([0-9]*\.[0-9]+)|([0-9]+\.)</w:t>
            </w: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“char”</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TYPE</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roofErr w:type="spellStart"/>
            <w:r w:rsidRPr="00DF5FC5">
              <w:rPr>
                <w:szCs w:val="24"/>
              </w:rPr>
              <w:t>int</w:t>
            </w:r>
            <w:proofErr w:type="spellEnd"/>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TYPE</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“float”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TYPE</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return</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RETURN</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if</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IF</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else</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ELSE</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while</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WHILE</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rFonts w:hint="eastAsia"/>
                <w:szCs w:val="24"/>
              </w:rPr>
              <w:t>f</w:t>
            </w:r>
            <w:r w:rsidRPr="00DF5FC5">
              <w:rPr>
                <w:szCs w:val="24"/>
              </w:rPr>
              <w:t>or</w:t>
            </w:r>
          </w:p>
        </w:tc>
        <w:tc>
          <w:tcPr>
            <w:tcW w:w="2410" w:type="dxa"/>
            <w:shd w:val="clear" w:color="auto" w:fill="auto"/>
          </w:tcPr>
          <w:p w:rsidR="008B41DD" w:rsidRPr="00DF5FC5" w:rsidRDefault="008B41DD" w:rsidP="008107F2">
            <w:pPr>
              <w:spacing w:line="276" w:lineRule="auto"/>
              <w:jc w:val="center"/>
              <w:rPr>
                <w:szCs w:val="24"/>
              </w:rPr>
            </w:pPr>
            <w:r w:rsidRPr="00DF5FC5">
              <w:rPr>
                <w:rFonts w:hint="eastAsia"/>
                <w:szCs w:val="24"/>
              </w:rPr>
              <w:t>F</w:t>
            </w:r>
            <w:r w:rsidRPr="00DF5FC5">
              <w:rPr>
                <w:szCs w:val="24"/>
              </w:rPr>
              <w:t>OR</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SEMI</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COMMA</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"&gt;"|"&lt;"|"&gt;="|"&lt;="|"=="|"!="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RELOP</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ASSIGNOP</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PLUS</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MINUS</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STAR</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DIV</w:t>
            </w:r>
          </w:p>
        </w:tc>
        <w:tc>
          <w:tcPr>
            <w:tcW w:w="2914" w:type="dxa"/>
            <w:shd w:val="clear" w:color="auto" w:fill="auto"/>
          </w:tcPr>
          <w:p w:rsidR="008B41DD" w:rsidRPr="00DF5FC5" w:rsidRDefault="008B41DD" w:rsidP="008107F2">
            <w:pPr>
              <w:tabs>
                <w:tab w:val="left" w:pos="720"/>
              </w:tabs>
              <w:spacing w:line="276" w:lineRule="auto"/>
              <w:rPr>
                <w:szCs w:val="24"/>
              </w:rPr>
            </w:pPr>
            <w:r>
              <w:rPr>
                <w:szCs w:val="24"/>
              </w:rPr>
              <w:tab/>
            </w: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Pr>
                <w:rFonts w:hint="eastAsia"/>
                <w:szCs w:val="24"/>
              </w:rPr>
              <w:t>“</w:t>
            </w:r>
            <w:r>
              <w:rPr>
                <w:rFonts w:hint="eastAsia"/>
                <w:szCs w:val="24"/>
              </w:rPr>
              <w:t>%</w:t>
            </w:r>
            <w:r>
              <w:rPr>
                <w:rFonts w:hint="eastAsia"/>
                <w:szCs w:val="24"/>
              </w:rPr>
              <w:t>”</w:t>
            </w:r>
          </w:p>
        </w:tc>
        <w:tc>
          <w:tcPr>
            <w:tcW w:w="2410" w:type="dxa"/>
            <w:shd w:val="clear" w:color="auto" w:fill="auto"/>
          </w:tcPr>
          <w:p w:rsidR="008B41DD" w:rsidRPr="00DF5FC5" w:rsidRDefault="008B41DD" w:rsidP="008107F2">
            <w:pPr>
              <w:spacing w:line="276" w:lineRule="auto"/>
              <w:jc w:val="center"/>
              <w:rPr>
                <w:szCs w:val="24"/>
              </w:rPr>
            </w:pPr>
            <w:r>
              <w:rPr>
                <w:rFonts w:hint="eastAsia"/>
                <w:szCs w:val="24"/>
              </w:rPr>
              <w:t>M</w:t>
            </w:r>
            <w:r>
              <w:rPr>
                <w:szCs w:val="24"/>
              </w:rPr>
              <w:t>OD</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Default="008B41DD" w:rsidP="008107F2">
            <w:pPr>
              <w:spacing w:line="276" w:lineRule="auto"/>
              <w:jc w:val="center"/>
              <w:rPr>
                <w:szCs w:val="24"/>
              </w:rPr>
            </w:pPr>
            <w:r>
              <w:rPr>
                <w:rFonts w:hint="eastAsia"/>
                <w:szCs w:val="24"/>
              </w:rPr>
              <w:t>++</w:t>
            </w:r>
          </w:p>
        </w:tc>
        <w:tc>
          <w:tcPr>
            <w:tcW w:w="2410" w:type="dxa"/>
            <w:shd w:val="clear" w:color="auto" w:fill="auto"/>
          </w:tcPr>
          <w:p w:rsidR="008B41DD" w:rsidRDefault="008B41DD" w:rsidP="008107F2">
            <w:pPr>
              <w:spacing w:line="276" w:lineRule="auto"/>
              <w:jc w:val="center"/>
              <w:rPr>
                <w:szCs w:val="24"/>
              </w:rPr>
            </w:pPr>
            <w:r w:rsidRPr="005F3867">
              <w:rPr>
                <w:szCs w:val="24"/>
              </w:rPr>
              <w:t>AUTOPLUS</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Default="008B41DD" w:rsidP="008107F2">
            <w:pPr>
              <w:spacing w:line="276" w:lineRule="auto"/>
              <w:jc w:val="center"/>
              <w:rPr>
                <w:szCs w:val="24"/>
              </w:rPr>
            </w:pPr>
            <w:r>
              <w:rPr>
                <w:rFonts w:hint="eastAsia"/>
                <w:szCs w:val="24"/>
              </w:rPr>
              <w:t>--</w:t>
            </w:r>
          </w:p>
        </w:tc>
        <w:tc>
          <w:tcPr>
            <w:tcW w:w="2410" w:type="dxa"/>
            <w:shd w:val="clear" w:color="auto" w:fill="auto"/>
          </w:tcPr>
          <w:p w:rsidR="008B41DD" w:rsidRDefault="008B41DD" w:rsidP="008107F2">
            <w:pPr>
              <w:spacing w:line="276" w:lineRule="auto"/>
              <w:jc w:val="center"/>
              <w:rPr>
                <w:szCs w:val="24"/>
              </w:rPr>
            </w:pPr>
            <w:r w:rsidRPr="005F3867">
              <w:rPr>
                <w:szCs w:val="24"/>
              </w:rPr>
              <w:t>AUTOMINUS</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Default="008B41DD" w:rsidP="008107F2">
            <w:pPr>
              <w:spacing w:line="276" w:lineRule="auto"/>
              <w:jc w:val="center"/>
              <w:rPr>
                <w:szCs w:val="24"/>
              </w:rPr>
            </w:pPr>
            <w:r>
              <w:rPr>
                <w:rFonts w:hint="eastAsia"/>
                <w:szCs w:val="24"/>
              </w:rPr>
              <w:t>+=</w:t>
            </w:r>
          </w:p>
        </w:tc>
        <w:tc>
          <w:tcPr>
            <w:tcW w:w="2410" w:type="dxa"/>
            <w:shd w:val="clear" w:color="auto" w:fill="auto"/>
          </w:tcPr>
          <w:p w:rsidR="008B41DD" w:rsidRDefault="008B41DD" w:rsidP="008107F2">
            <w:pPr>
              <w:spacing w:line="276" w:lineRule="auto"/>
              <w:jc w:val="center"/>
              <w:rPr>
                <w:szCs w:val="24"/>
              </w:rPr>
            </w:pPr>
            <w:r w:rsidRPr="005F3867">
              <w:rPr>
                <w:szCs w:val="24"/>
              </w:rPr>
              <w:t>PLUSASSIGNOP</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Default="008B41DD" w:rsidP="008107F2">
            <w:pPr>
              <w:spacing w:line="276" w:lineRule="auto"/>
              <w:jc w:val="center"/>
              <w:rPr>
                <w:szCs w:val="24"/>
              </w:rPr>
            </w:pPr>
            <w:r>
              <w:rPr>
                <w:rFonts w:hint="eastAsia"/>
                <w:szCs w:val="24"/>
              </w:rPr>
              <w:lastRenderedPageBreak/>
              <w:t>-=</w:t>
            </w:r>
          </w:p>
        </w:tc>
        <w:tc>
          <w:tcPr>
            <w:tcW w:w="2410" w:type="dxa"/>
            <w:shd w:val="clear" w:color="auto" w:fill="auto"/>
          </w:tcPr>
          <w:p w:rsidR="008B41DD" w:rsidRDefault="008B41DD" w:rsidP="008107F2">
            <w:pPr>
              <w:spacing w:line="276" w:lineRule="auto"/>
              <w:jc w:val="center"/>
              <w:rPr>
                <w:szCs w:val="24"/>
              </w:rPr>
            </w:pPr>
            <w:r w:rsidRPr="005F3867">
              <w:rPr>
                <w:szCs w:val="24"/>
              </w:rPr>
              <w:t>MINUSASSIGNOP</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Default="008B41DD" w:rsidP="008107F2">
            <w:pPr>
              <w:spacing w:line="276" w:lineRule="auto"/>
              <w:jc w:val="center"/>
              <w:rPr>
                <w:szCs w:val="24"/>
              </w:rPr>
            </w:pPr>
            <w:r>
              <w:rPr>
                <w:rFonts w:hint="eastAsia"/>
                <w:szCs w:val="24"/>
              </w:rPr>
              <w:t>*=</w:t>
            </w:r>
          </w:p>
        </w:tc>
        <w:tc>
          <w:tcPr>
            <w:tcW w:w="2410" w:type="dxa"/>
            <w:shd w:val="clear" w:color="auto" w:fill="auto"/>
          </w:tcPr>
          <w:p w:rsidR="008B41DD" w:rsidRDefault="008B41DD" w:rsidP="008107F2">
            <w:pPr>
              <w:spacing w:line="276" w:lineRule="auto"/>
              <w:jc w:val="center"/>
              <w:rPr>
                <w:szCs w:val="24"/>
              </w:rPr>
            </w:pPr>
            <w:r w:rsidRPr="005F3867">
              <w:rPr>
                <w:szCs w:val="24"/>
              </w:rPr>
              <w:t>STARASSIGNOP</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Default="008B41DD" w:rsidP="008107F2">
            <w:pPr>
              <w:spacing w:line="276" w:lineRule="auto"/>
              <w:jc w:val="center"/>
              <w:rPr>
                <w:szCs w:val="24"/>
              </w:rPr>
            </w:pPr>
            <w:r>
              <w:rPr>
                <w:rFonts w:hint="eastAsia"/>
                <w:szCs w:val="24"/>
              </w:rPr>
              <w:t>/=</w:t>
            </w:r>
          </w:p>
        </w:tc>
        <w:tc>
          <w:tcPr>
            <w:tcW w:w="2410" w:type="dxa"/>
            <w:shd w:val="clear" w:color="auto" w:fill="auto"/>
          </w:tcPr>
          <w:p w:rsidR="008B41DD" w:rsidRDefault="008B41DD" w:rsidP="008107F2">
            <w:pPr>
              <w:spacing w:line="276" w:lineRule="auto"/>
              <w:jc w:val="center"/>
              <w:rPr>
                <w:szCs w:val="24"/>
              </w:rPr>
            </w:pPr>
            <w:r w:rsidRPr="005F3867">
              <w:rPr>
                <w:szCs w:val="24"/>
              </w:rPr>
              <w:t>DIVASSIGNOP</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Default="008B41DD" w:rsidP="008107F2">
            <w:pPr>
              <w:spacing w:line="276" w:lineRule="auto"/>
              <w:jc w:val="center"/>
              <w:rPr>
                <w:szCs w:val="24"/>
              </w:rPr>
            </w:pPr>
            <w:r>
              <w:rPr>
                <w:rFonts w:hint="eastAsia"/>
                <w:szCs w:val="24"/>
              </w:rPr>
              <w:t>&amp;=</w:t>
            </w:r>
          </w:p>
        </w:tc>
        <w:tc>
          <w:tcPr>
            <w:tcW w:w="2410" w:type="dxa"/>
            <w:shd w:val="clear" w:color="auto" w:fill="auto"/>
          </w:tcPr>
          <w:p w:rsidR="008B41DD" w:rsidRDefault="008B41DD" w:rsidP="008107F2">
            <w:pPr>
              <w:spacing w:line="276" w:lineRule="auto"/>
              <w:jc w:val="center"/>
              <w:rPr>
                <w:szCs w:val="24"/>
              </w:rPr>
            </w:pPr>
            <w:r>
              <w:rPr>
                <w:szCs w:val="24"/>
              </w:rPr>
              <w:t>MOD</w:t>
            </w:r>
            <w:r w:rsidRPr="005F3867">
              <w:rPr>
                <w:szCs w:val="24"/>
              </w:rPr>
              <w:t>ASSIGNOP</w:t>
            </w:r>
          </w:p>
        </w:tc>
        <w:tc>
          <w:tcPr>
            <w:tcW w:w="2914" w:type="dxa"/>
            <w:shd w:val="clear" w:color="auto" w:fill="auto"/>
          </w:tcPr>
          <w:p w:rsidR="008B41DD" w:rsidRDefault="008B41DD" w:rsidP="008107F2">
            <w:pPr>
              <w:tabs>
                <w:tab w:val="left" w:pos="720"/>
              </w:tabs>
              <w:spacing w:line="276" w:lineRule="auto"/>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“&amp;&amp;”</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AND</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OR</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NOT</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LP</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RP</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rFonts w:hint="eastAsia"/>
                <w:szCs w:val="24"/>
              </w:rPr>
              <w:t>"</w:t>
            </w: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rFonts w:hint="eastAsia"/>
                <w:szCs w:val="24"/>
              </w:rPr>
              <w:t>L</w:t>
            </w:r>
            <w:r w:rsidRPr="00DF5FC5">
              <w:rPr>
                <w:szCs w:val="24"/>
              </w:rPr>
              <w:t>B</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rFonts w:hint="eastAsia"/>
                <w:szCs w:val="24"/>
              </w:rPr>
              <w:t>"</w:t>
            </w: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rFonts w:hint="eastAsia"/>
                <w:szCs w:val="24"/>
              </w:rPr>
              <w:t>R</w:t>
            </w:r>
            <w:r w:rsidRPr="00DF5FC5">
              <w:rPr>
                <w:szCs w:val="24"/>
              </w:rPr>
              <w:t>B</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LC</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w:t>
            </w:r>
          </w:p>
        </w:tc>
        <w:tc>
          <w:tcPr>
            <w:tcW w:w="2410" w:type="dxa"/>
            <w:shd w:val="clear" w:color="auto" w:fill="auto"/>
          </w:tcPr>
          <w:p w:rsidR="008B41DD" w:rsidRPr="00DF5FC5" w:rsidRDefault="008B41DD" w:rsidP="008107F2">
            <w:pPr>
              <w:spacing w:line="276" w:lineRule="auto"/>
              <w:jc w:val="center"/>
              <w:rPr>
                <w:szCs w:val="24"/>
              </w:rPr>
            </w:pPr>
            <w:r w:rsidRPr="00DF5FC5">
              <w:rPr>
                <w:szCs w:val="24"/>
              </w:rPr>
              <w:t>RC</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DF5FC5" w:rsidRDefault="008B41DD" w:rsidP="008107F2">
            <w:pPr>
              <w:spacing w:line="276" w:lineRule="auto"/>
              <w:jc w:val="center"/>
              <w:rPr>
                <w:szCs w:val="24"/>
              </w:rPr>
            </w:pPr>
            <w:r w:rsidRPr="00DF5FC5">
              <w:rPr>
                <w:szCs w:val="24"/>
              </w:rPr>
              <w:t>"//"[^\n]*</w:t>
            </w:r>
          </w:p>
        </w:tc>
        <w:tc>
          <w:tcPr>
            <w:tcW w:w="2410" w:type="dxa"/>
            <w:shd w:val="clear" w:color="auto" w:fill="auto"/>
          </w:tcPr>
          <w:p w:rsidR="008B41DD" w:rsidRPr="00DF5FC5" w:rsidRDefault="008B41DD" w:rsidP="008107F2">
            <w:pPr>
              <w:spacing w:line="276" w:lineRule="auto"/>
              <w:jc w:val="center"/>
              <w:rPr>
                <w:szCs w:val="24"/>
              </w:rPr>
            </w:pPr>
            <w:r>
              <w:rPr>
                <w:rFonts w:hint="eastAsia"/>
                <w:szCs w:val="24"/>
              </w:rPr>
              <w:t>//</w:t>
            </w:r>
            <w:r w:rsidRPr="00DF5FC5">
              <w:rPr>
                <w:rFonts w:hint="eastAsia"/>
                <w:szCs w:val="24"/>
              </w:rPr>
              <w:t>注释，无种类码</w:t>
            </w:r>
          </w:p>
        </w:tc>
        <w:tc>
          <w:tcPr>
            <w:tcW w:w="2914" w:type="dxa"/>
            <w:shd w:val="clear" w:color="auto" w:fill="auto"/>
          </w:tcPr>
          <w:p w:rsidR="008B41DD" w:rsidRPr="00DF5FC5" w:rsidRDefault="008B41DD" w:rsidP="008107F2">
            <w:pPr>
              <w:spacing w:line="276" w:lineRule="auto"/>
              <w:jc w:val="center"/>
              <w:rPr>
                <w:szCs w:val="24"/>
              </w:rPr>
            </w:pPr>
          </w:p>
        </w:tc>
      </w:tr>
      <w:tr w:rsidR="008B41DD" w:rsidTr="008107F2">
        <w:trPr>
          <w:trHeight w:val="113"/>
        </w:trPr>
        <w:tc>
          <w:tcPr>
            <w:tcW w:w="2972" w:type="dxa"/>
            <w:shd w:val="clear" w:color="auto" w:fill="auto"/>
          </w:tcPr>
          <w:p w:rsidR="008B41DD" w:rsidRPr="005F3867" w:rsidRDefault="008B41DD" w:rsidP="008107F2">
            <w:pPr>
              <w:spacing w:line="276" w:lineRule="auto"/>
              <w:jc w:val="center"/>
              <w:rPr>
                <w:szCs w:val="24"/>
              </w:rPr>
            </w:pPr>
            <w:r w:rsidRPr="005F3867">
              <w:rPr>
                <w:szCs w:val="24"/>
              </w:rPr>
              <w:t>"/*"</w:t>
            </w:r>
            <w:r w:rsidRPr="005F3867">
              <w:rPr>
                <w:szCs w:val="24"/>
              </w:rPr>
              <w:tab/>
            </w:r>
            <w:r w:rsidRPr="005F3867">
              <w:rPr>
                <w:szCs w:val="24"/>
              </w:rPr>
              <w:tab/>
              <w:t>{BEGIN(COMMENT);}</w:t>
            </w:r>
          </w:p>
          <w:p w:rsidR="008B41DD" w:rsidRPr="005F3867" w:rsidRDefault="008B41DD" w:rsidP="008107F2">
            <w:pPr>
              <w:spacing w:line="276" w:lineRule="auto"/>
              <w:jc w:val="center"/>
              <w:rPr>
                <w:szCs w:val="24"/>
              </w:rPr>
            </w:pPr>
            <w:r w:rsidRPr="005F3867">
              <w:rPr>
                <w:szCs w:val="24"/>
              </w:rPr>
              <w:t>&lt;COMMENT&gt;"*/" {BEGIN(INITIAL);}</w:t>
            </w:r>
          </w:p>
          <w:p w:rsidR="008B41DD" w:rsidRPr="00DF5FC5" w:rsidRDefault="008B41DD" w:rsidP="008107F2">
            <w:pPr>
              <w:spacing w:line="276" w:lineRule="auto"/>
              <w:jc w:val="center"/>
              <w:rPr>
                <w:szCs w:val="24"/>
              </w:rPr>
            </w:pPr>
            <w:r w:rsidRPr="005F3867">
              <w:rPr>
                <w:szCs w:val="24"/>
              </w:rPr>
              <w:t>&lt;COMMENT&gt;([^*]|\n)+|.</w:t>
            </w:r>
          </w:p>
        </w:tc>
        <w:tc>
          <w:tcPr>
            <w:tcW w:w="2410" w:type="dxa"/>
            <w:shd w:val="clear" w:color="auto" w:fill="auto"/>
          </w:tcPr>
          <w:p w:rsidR="008B41DD" w:rsidRPr="00DF5FC5" w:rsidRDefault="008B41DD" w:rsidP="008107F2">
            <w:pPr>
              <w:spacing w:line="276" w:lineRule="auto"/>
              <w:jc w:val="center"/>
              <w:rPr>
                <w:szCs w:val="24"/>
              </w:rPr>
            </w:pPr>
            <w:r>
              <w:rPr>
                <w:rFonts w:hint="eastAsia"/>
                <w:szCs w:val="24"/>
              </w:rPr>
              <w:t>/**/</w:t>
            </w:r>
            <w:r w:rsidRPr="00DF5FC5">
              <w:rPr>
                <w:rFonts w:hint="eastAsia"/>
                <w:szCs w:val="24"/>
              </w:rPr>
              <w:t>注释，无种类码</w:t>
            </w:r>
          </w:p>
        </w:tc>
        <w:tc>
          <w:tcPr>
            <w:tcW w:w="2914" w:type="dxa"/>
            <w:shd w:val="clear" w:color="auto" w:fill="auto"/>
          </w:tcPr>
          <w:p w:rsidR="008B41DD" w:rsidRPr="00DF5FC5" w:rsidRDefault="008B41DD" w:rsidP="008107F2">
            <w:pPr>
              <w:keepNext/>
              <w:spacing w:line="276" w:lineRule="auto"/>
              <w:jc w:val="center"/>
              <w:rPr>
                <w:szCs w:val="24"/>
              </w:rPr>
            </w:pPr>
          </w:p>
        </w:tc>
      </w:tr>
    </w:tbl>
    <w:p w:rsidR="008B41DD" w:rsidRDefault="008B41DD" w:rsidP="008B41DD">
      <w:pPr>
        <w:spacing w:line="300" w:lineRule="auto"/>
      </w:pPr>
      <w:r w:rsidRPr="00CF0F1E">
        <w:rPr>
          <w:rFonts w:hint="eastAsia"/>
          <w:b/>
        </w:rPr>
        <w:t>语言文法</w:t>
      </w:r>
      <w:r>
        <w:rPr>
          <w:rFonts w:hint="eastAsia"/>
        </w:rPr>
        <w:t>：</w:t>
      </w:r>
    </w:p>
    <w:tbl>
      <w:tblPr>
        <w:tblStyle w:val="af1"/>
        <w:tblW w:w="0" w:type="auto"/>
        <w:tblLook w:val="04A0" w:firstRow="1" w:lastRow="0" w:firstColumn="1" w:lastColumn="0" w:noHBand="0" w:noVBand="1"/>
      </w:tblPr>
      <w:tblGrid>
        <w:gridCol w:w="8296"/>
      </w:tblGrid>
      <w:tr w:rsidR="00CF0F1E" w:rsidTr="00556861">
        <w:tc>
          <w:tcPr>
            <w:tcW w:w="8296" w:type="dxa"/>
            <w:shd w:val="clear" w:color="auto" w:fill="D9D9D9" w:themeFill="background1" w:themeFillShade="D9"/>
          </w:tcPr>
          <w:p w:rsidR="00CF0F1E" w:rsidRDefault="00CF0F1E" w:rsidP="00CF0F1E">
            <w:r>
              <w:t>%%</w:t>
            </w:r>
          </w:p>
          <w:p w:rsidR="00CF0F1E" w:rsidRDefault="00CF0F1E" w:rsidP="00CF0F1E"/>
          <w:p w:rsidR="00CF0F1E" w:rsidRDefault="00CF0F1E" w:rsidP="00CF0F1E">
            <w:r>
              <w:rPr>
                <w:rFonts w:hint="eastAsia"/>
              </w:rPr>
              <w:t xml:space="preserve">program: </w:t>
            </w:r>
            <w:proofErr w:type="spellStart"/>
            <w:r>
              <w:rPr>
                <w:rFonts w:hint="eastAsia"/>
              </w:rPr>
              <w:t>ExtDefList</w:t>
            </w:r>
            <w:proofErr w:type="spellEnd"/>
            <w:r>
              <w:rPr>
                <w:rFonts w:hint="eastAsia"/>
              </w:rPr>
              <w:t xml:space="preserve">    { display($1,0);}     //</w:t>
            </w:r>
            <w:r>
              <w:rPr>
                <w:rFonts w:hint="eastAsia"/>
              </w:rPr>
              <w:t>显示语法树</w:t>
            </w:r>
            <w:r>
              <w:rPr>
                <w:rFonts w:hint="eastAsia"/>
              </w:rPr>
              <w:t>,</w:t>
            </w:r>
            <w:r>
              <w:rPr>
                <w:rFonts w:hint="eastAsia"/>
              </w:rPr>
              <w:t>语义分析</w:t>
            </w:r>
          </w:p>
          <w:p w:rsidR="00CF0F1E" w:rsidRDefault="00CF0F1E" w:rsidP="00CF0F1E">
            <w:r>
              <w:t xml:space="preserve">         ;</w:t>
            </w:r>
          </w:p>
          <w:p w:rsidR="00CF0F1E" w:rsidRDefault="00CF0F1E" w:rsidP="00CF0F1E">
            <w:proofErr w:type="spellStart"/>
            <w:r>
              <w:t>ExtDefList</w:t>
            </w:r>
            <w:proofErr w:type="spellEnd"/>
            <w:r>
              <w:t>: {$$=NULL;}</w:t>
            </w:r>
          </w:p>
          <w:p w:rsidR="00CF0F1E" w:rsidRDefault="00CF0F1E" w:rsidP="00CF0F1E">
            <w:r>
              <w:rPr>
                <w:rFonts w:hint="eastAsia"/>
              </w:rPr>
              <w:t xml:space="preserve">          | </w:t>
            </w:r>
            <w:proofErr w:type="spellStart"/>
            <w:r>
              <w:rPr>
                <w:rFonts w:hint="eastAsia"/>
              </w:rPr>
              <w:t>ExtDef</w:t>
            </w:r>
            <w:proofErr w:type="spellEnd"/>
            <w:r>
              <w:rPr>
                <w:rFonts w:hint="eastAsia"/>
              </w:rPr>
              <w:t xml:space="preserve"> </w:t>
            </w:r>
            <w:proofErr w:type="spellStart"/>
            <w:r>
              <w:rPr>
                <w:rFonts w:hint="eastAsia"/>
              </w:rPr>
              <w:t>ExtDefList</w:t>
            </w:r>
            <w:proofErr w:type="spellEnd"/>
            <w:r>
              <w:rPr>
                <w:rFonts w:hint="eastAsia"/>
              </w:rPr>
              <w:t xml:space="preserve"> {$$=</w:t>
            </w:r>
            <w:proofErr w:type="spellStart"/>
            <w:r>
              <w:rPr>
                <w:rFonts w:hint="eastAsia"/>
              </w:rPr>
              <w:t>mknode</w:t>
            </w:r>
            <w:proofErr w:type="spellEnd"/>
            <w:r>
              <w:rPr>
                <w:rFonts w:hint="eastAsia"/>
              </w:rPr>
              <w:t>(2,EXT_DEF_LIST,yylineno,$1,$2);}   //</w:t>
            </w:r>
            <w:r>
              <w:rPr>
                <w:rFonts w:hint="eastAsia"/>
              </w:rPr>
              <w:t>每一个</w:t>
            </w:r>
            <w:r>
              <w:rPr>
                <w:rFonts w:hint="eastAsia"/>
              </w:rPr>
              <w:t>EXTDEFLIST</w:t>
            </w:r>
            <w:r>
              <w:rPr>
                <w:rFonts w:hint="eastAsia"/>
              </w:rPr>
              <w:t>的结点，其第</w:t>
            </w:r>
            <w:r>
              <w:rPr>
                <w:rFonts w:hint="eastAsia"/>
              </w:rPr>
              <w:t>1</w:t>
            </w:r>
            <w:r>
              <w:rPr>
                <w:rFonts w:hint="eastAsia"/>
              </w:rPr>
              <w:t>棵子树对应一个外部变量声明或函数</w:t>
            </w:r>
          </w:p>
          <w:p w:rsidR="00CF0F1E" w:rsidRDefault="00CF0F1E" w:rsidP="00CF0F1E">
            <w:r>
              <w:t xml:space="preserve">          ;  </w:t>
            </w:r>
          </w:p>
          <w:p w:rsidR="00CF0F1E" w:rsidRDefault="00CF0F1E" w:rsidP="00CF0F1E">
            <w:proofErr w:type="spellStart"/>
            <w:r>
              <w:rPr>
                <w:rFonts w:hint="eastAsia"/>
              </w:rPr>
              <w:t>ExtDef</w:t>
            </w:r>
            <w:proofErr w:type="spellEnd"/>
            <w:r>
              <w:rPr>
                <w:rFonts w:hint="eastAsia"/>
              </w:rPr>
              <w:t xml:space="preserve">:   Specifier </w:t>
            </w:r>
            <w:proofErr w:type="spellStart"/>
            <w:r>
              <w:rPr>
                <w:rFonts w:hint="eastAsia"/>
              </w:rPr>
              <w:t>ExtDecList</w:t>
            </w:r>
            <w:proofErr w:type="spellEnd"/>
            <w:r>
              <w:rPr>
                <w:rFonts w:hint="eastAsia"/>
              </w:rPr>
              <w:t xml:space="preserve"> SEMI   {$$=</w:t>
            </w:r>
            <w:proofErr w:type="spellStart"/>
            <w:r>
              <w:rPr>
                <w:rFonts w:hint="eastAsia"/>
              </w:rPr>
              <w:t>mknode</w:t>
            </w:r>
            <w:proofErr w:type="spellEnd"/>
            <w:r>
              <w:rPr>
                <w:rFonts w:hint="eastAsia"/>
              </w:rPr>
              <w:t>(2,EXT_VAR_DEF,yylineno,$1,$2);}   //</w:t>
            </w:r>
            <w:r>
              <w:rPr>
                <w:rFonts w:hint="eastAsia"/>
              </w:rPr>
              <w:t>该结点对应一个外部变量声明</w:t>
            </w:r>
          </w:p>
          <w:p w:rsidR="00CF0F1E" w:rsidRDefault="00CF0F1E" w:rsidP="00CF0F1E">
            <w:r>
              <w:rPr>
                <w:rFonts w:hint="eastAsia"/>
              </w:rPr>
              <w:t xml:space="preserve">         |Specifier </w:t>
            </w:r>
            <w:proofErr w:type="spellStart"/>
            <w:r>
              <w:rPr>
                <w:rFonts w:hint="eastAsia"/>
              </w:rPr>
              <w:t>FuncDec</w:t>
            </w:r>
            <w:proofErr w:type="spellEnd"/>
            <w:r>
              <w:rPr>
                <w:rFonts w:hint="eastAsia"/>
              </w:rPr>
              <w:t xml:space="preserve"> </w:t>
            </w:r>
            <w:proofErr w:type="spellStart"/>
            <w:r>
              <w:rPr>
                <w:rFonts w:hint="eastAsia"/>
              </w:rPr>
              <w:t>CompSt</w:t>
            </w:r>
            <w:proofErr w:type="spellEnd"/>
            <w:r>
              <w:rPr>
                <w:rFonts w:hint="eastAsia"/>
              </w:rPr>
              <w:t xml:space="preserve">    {$$=</w:t>
            </w:r>
            <w:proofErr w:type="spellStart"/>
            <w:r>
              <w:rPr>
                <w:rFonts w:hint="eastAsia"/>
              </w:rPr>
              <w:t>mknode</w:t>
            </w:r>
            <w:proofErr w:type="spellEnd"/>
            <w:r>
              <w:rPr>
                <w:rFonts w:hint="eastAsia"/>
              </w:rPr>
              <w:t>(3,FUNC_DEF,yylineno,$1,$2,$3);}         //</w:t>
            </w:r>
            <w:r>
              <w:rPr>
                <w:rFonts w:hint="eastAsia"/>
              </w:rPr>
              <w:t>该结点对应一个函数定义</w:t>
            </w:r>
          </w:p>
          <w:p w:rsidR="00CF0F1E" w:rsidRDefault="00CF0F1E" w:rsidP="00CF0F1E">
            <w:r>
              <w:t xml:space="preserve">         | error SEMI</w:t>
            </w:r>
            <w:proofErr w:type="gramStart"/>
            <w:r>
              <w:t xml:space="preserve">   {</w:t>
            </w:r>
            <w:proofErr w:type="gramEnd"/>
            <w:r>
              <w:t>$$=NULL;}</w:t>
            </w:r>
          </w:p>
          <w:p w:rsidR="00CF0F1E" w:rsidRDefault="00CF0F1E" w:rsidP="00CF0F1E">
            <w:r>
              <w:t xml:space="preserve">         ;</w:t>
            </w:r>
          </w:p>
          <w:p w:rsidR="00CF0F1E" w:rsidRDefault="00CF0F1E" w:rsidP="00CF0F1E">
            <w:r>
              <w:t xml:space="preserve">Specifier:  TYPE </w:t>
            </w:r>
            <w:proofErr w:type="gramStart"/>
            <w:r>
              <w:t xml:space="preserve">   {</w:t>
            </w:r>
            <w:proofErr w:type="gramEnd"/>
            <w:r>
              <w:t xml:space="preserve">$$=mknode(0,TYPE,yylineno);strcpy($$-&gt;type_id,$1);$$-&gt;type=!strcmp($1,"int")?INT:FLOAT;}   </w:t>
            </w:r>
          </w:p>
          <w:p w:rsidR="00CF0F1E" w:rsidRDefault="00CF0F1E" w:rsidP="00CF0F1E">
            <w:r>
              <w:t xml:space="preserve">           ;      </w:t>
            </w:r>
          </w:p>
          <w:p w:rsidR="00CF0F1E" w:rsidRDefault="00CF0F1E" w:rsidP="00CF0F1E">
            <w:proofErr w:type="spellStart"/>
            <w:r>
              <w:rPr>
                <w:rFonts w:hint="eastAsia"/>
              </w:rPr>
              <w:t>ExtDecList</w:t>
            </w:r>
            <w:proofErr w:type="spellEnd"/>
            <w:r>
              <w:rPr>
                <w:rFonts w:hint="eastAsia"/>
              </w:rPr>
              <w:t xml:space="preserve">:  </w:t>
            </w:r>
            <w:proofErr w:type="spellStart"/>
            <w:r>
              <w:rPr>
                <w:rFonts w:hint="eastAsia"/>
              </w:rPr>
              <w:t>VarDec</w:t>
            </w:r>
            <w:proofErr w:type="spellEnd"/>
            <w:r>
              <w:rPr>
                <w:rFonts w:hint="eastAsia"/>
              </w:rPr>
              <w:t xml:space="preserve">      {$$=$1;}       /*</w:t>
            </w:r>
            <w:r>
              <w:rPr>
                <w:rFonts w:hint="eastAsia"/>
              </w:rPr>
              <w:t>每一个</w:t>
            </w:r>
            <w:r>
              <w:rPr>
                <w:rFonts w:hint="eastAsia"/>
              </w:rPr>
              <w:t>EXT_DECLIST</w:t>
            </w:r>
            <w:r>
              <w:rPr>
                <w:rFonts w:hint="eastAsia"/>
              </w:rPr>
              <w:t>的结点，</w:t>
            </w:r>
            <w:r>
              <w:rPr>
                <w:rFonts w:hint="eastAsia"/>
              </w:rPr>
              <w:lastRenderedPageBreak/>
              <w:t>其第一棵子树对应一个变量名</w:t>
            </w:r>
            <w:r>
              <w:rPr>
                <w:rFonts w:hint="eastAsia"/>
              </w:rPr>
              <w:t>(ID</w:t>
            </w:r>
            <w:r>
              <w:rPr>
                <w:rFonts w:hint="eastAsia"/>
              </w:rPr>
              <w:t>类型的结点</w:t>
            </w:r>
            <w:r>
              <w:rPr>
                <w:rFonts w:hint="eastAsia"/>
              </w:rPr>
              <w:t>),</w:t>
            </w:r>
            <w:r>
              <w:rPr>
                <w:rFonts w:hint="eastAsia"/>
              </w:rPr>
              <w:t>第二棵子树对应剩下的外部变量名</w:t>
            </w:r>
            <w:r>
              <w:rPr>
                <w:rFonts w:hint="eastAsia"/>
              </w:rPr>
              <w:t>*/</w:t>
            </w:r>
          </w:p>
          <w:p w:rsidR="00CF0F1E" w:rsidRDefault="00CF0F1E" w:rsidP="00CF0F1E">
            <w:r>
              <w:t xml:space="preserve">           | </w:t>
            </w:r>
            <w:proofErr w:type="spellStart"/>
            <w:r>
              <w:t>VarDec</w:t>
            </w:r>
            <w:proofErr w:type="spellEnd"/>
            <w:r>
              <w:t xml:space="preserve"> COMMA </w:t>
            </w:r>
            <w:proofErr w:type="spellStart"/>
            <w:r>
              <w:t>ExtDecList</w:t>
            </w:r>
            <w:proofErr w:type="spellEnd"/>
            <w:r>
              <w:t xml:space="preserve"> {$$=</w:t>
            </w:r>
            <w:proofErr w:type="spellStart"/>
            <w:r>
              <w:t>mknode</w:t>
            </w:r>
            <w:proofErr w:type="spellEnd"/>
            <w:r>
              <w:t>(</w:t>
            </w:r>
            <w:proofErr w:type="gramStart"/>
            <w:r>
              <w:t>2,EXT</w:t>
            </w:r>
            <w:proofErr w:type="gramEnd"/>
            <w:r>
              <w:t>_DEC_LIST,yylineno,$1,$3);}</w:t>
            </w:r>
          </w:p>
          <w:p w:rsidR="00CF0F1E" w:rsidRDefault="00CF0F1E" w:rsidP="00CF0F1E">
            <w:r>
              <w:t xml:space="preserve">           ;  </w:t>
            </w:r>
          </w:p>
          <w:p w:rsidR="00CF0F1E" w:rsidRDefault="00CF0F1E" w:rsidP="00CF0F1E">
            <w:proofErr w:type="spellStart"/>
            <w:r>
              <w:rPr>
                <w:rFonts w:hint="eastAsia"/>
              </w:rPr>
              <w:t>VarDec</w:t>
            </w:r>
            <w:proofErr w:type="spellEnd"/>
            <w:r>
              <w:rPr>
                <w:rFonts w:hint="eastAsia"/>
              </w:rPr>
              <w:t>:  ID          {$$=</w:t>
            </w:r>
            <w:proofErr w:type="spellStart"/>
            <w:r>
              <w:rPr>
                <w:rFonts w:hint="eastAsia"/>
              </w:rPr>
              <w:t>mknode</w:t>
            </w:r>
            <w:proofErr w:type="spellEnd"/>
            <w:r>
              <w:rPr>
                <w:rFonts w:hint="eastAsia"/>
              </w:rPr>
              <w:t>(0,ID,yylineno);</w:t>
            </w:r>
            <w:proofErr w:type="spellStart"/>
            <w:r>
              <w:rPr>
                <w:rFonts w:hint="eastAsia"/>
              </w:rPr>
              <w:t>strcpy</w:t>
            </w:r>
            <w:proofErr w:type="spellEnd"/>
            <w:r>
              <w:rPr>
                <w:rFonts w:hint="eastAsia"/>
              </w:rPr>
              <w:t>($$-&gt;type_id,$1);}   //ID</w:t>
            </w:r>
            <w:r>
              <w:rPr>
                <w:rFonts w:hint="eastAsia"/>
              </w:rPr>
              <w:t>结点，标识符符号串存放结点的</w:t>
            </w:r>
            <w:proofErr w:type="spellStart"/>
            <w:r>
              <w:rPr>
                <w:rFonts w:hint="eastAsia"/>
              </w:rPr>
              <w:t>type_id</w:t>
            </w:r>
            <w:proofErr w:type="spellEnd"/>
          </w:p>
          <w:p w:rsidR="00CF0F1E" w:rsidRDefault="00CF0F1E" w:rsidP="00CF0F1E">
            <w:r>
              <w:t xml:space="preserve">         | ID </w:t>
            </w:r>
            <w:proofErr w:type="spellStart"/>
            <w:proofErr w:type="gramStart"/>
            <w:r>
              <w:t>Arraylist</w:t>
            </w:r>
            <w:proofErr w:type="spellEnd"/>
            <w:r>
              <w:t xml:space="preserve">  {</w:t>
            </w:r>
            <w:proofErr w:type="gramEnd"/>
            <w:r>
              <w:t>$$=</w:t>
            </w:r>
            <w:proofErr w:type="spellStart"/>
            <w:r>
              <w:t>mknode</w:t>
            </w:r>
            <w:proofErr w:type="spellEnd"/>
            <w:r>
              <w:t>(1,ARRAY_LIST,yylineno,$2);</w:t>
            </w:r>
            <w:proofErr w:type="spellStart"/>
            <w:r>
              <w:t>strcpy</w:t>
            </w:r>
            <w:proofErr w:type="spellEnd"/>
            <w:r>
              <w:t xml:space="preserve">($$-&gt;type_id,$1);} </w:t>
            </w:r>
          </w:p>
          <w:p w:rsidR="00CF0F1E" w:rsidRDefault="00CF0F1E" w:rsidP="00CF0F1E">
            <w:r>
              <w:t xml:space="preserve">         ;</w:t>
            </w:r>
          </w:p>
          <w:p w:rsidR="00CF0F1E" w:rsidRDefault="00CF0F1E" w:rsidP="00CF0F1E">
            <w:r>
              <w:rPr>
                <w:rFonts w:hint="eastAsia"/>
              </w:rPr>
              <w:t>//</w:t>
            </w:r>
            <w:r>
              <w:rPr>
                <w:rFonts w:hint="eastAsia"/>
              </w:rPr>
              <w:t>数组声明</w:t>
            </w:r>
          </w:p>
          <w:p w:rsidR="00CF0F1E" w:rsidRDefault="00CF0F1E" w:rsidP="00CF0F1E">
            <w:proofErr w:type="spellStart"/>
            <w:r>
              <w:t>Arraylist</w:t>
            </w:r>
            <w:proofErr w:type="spellEnd"/>
            <w:r>
              <w:t xml:space="preserve">:  LB INT RB        </w:t>
            </w:r>
            <w:proofErr w:type="gramStart"/>
            <w:r>
              <w:t xml:space="preserve">   {</w:t>
            </w:r>
            <w:proofErr w:type="gramEnd"/>
            <w:r>
              <w:t>$$=</w:t>
            </w:r>
            <w:proofErr w:type="spellStart"/>
            <w:r>
              <w:t>mknode</w:t>
            </w:r>
            <w:proofErr w:type="spellEnd"/>
            <w:r>
              <w:t>(0,ARRAY_LIST,yylineno);$$-&gt;</w:t>
            </w:r>
            <w:proofErr w:type="spellStart"/>
            <w:r>
              <w:t>type_int</w:t>
            </w:r>
            <w:proofErr w:type="spellEnd"/>
            <w:r>
              <w:t>=$2;}</w:t>
            </w:r>
          </w:p>
          <w:p w:rsidR="00CF0F1E" w:rsidRDefault="00CF0F1E" w:rsidP="00CF0F1E">
            <w:r>
              <w:t xml:space="preserve">            | LB INT RB </w:t>
            </w:r>
            <w:proofErr w:type="spellStart"/>
            <w:r>
              <w:t>Arraylist</w:t>
            </w:r>
            <w:proofErr w:type="spellEnd"/>
            <w:r>
              <w:t xml:space="preserve">    </w:t>
            </w:r>
            <w:proofErr w:type="gramStart"/>
            <w:r>
              <w:t xml:space="preserve">   {</w:t>
            </w:r>
            <w:proofErr w:type="gramEnd"/>
            <w:r>
              <w:t>$$=</w:t>
            </w:r>
            <w:proofErr w:type="spellStart"/>
            <w:r>
              <w:t>mknode</w:t>
            </w:r>
            <w:proofErr w:type="spellEnd"/>
            <w:r>
              <w:t>(1,ARRAY_LIST,yylineno,$4);$$-&gt;</w:t>
            </w:r>
            <w:proofErr w:type="spellStart"/>
            <w:r>
              <w:t>type_int</w:t>
            </w:r>
            <w:proofErr w:type="spellEnd"/>
            <w:r>
              <w:t>=$2;}</w:t>
            </w:r>
          </w:p>
          <w:p w:rsidR="00CF0F1E" w:rsidRDefault="00CF0F1E" w:rsidP="00CF0F1E">
            <w:r>
              <w:t xml:space="preserve">        ;</w:t>
            </w:r>
          </w:p>
          <w:p w:rsidR="00CF0F1E" w:rsidRDefault="00CF0F1E" w:rsidP="00CF0F1E"/>
          <w:p w:rsidR="00CF0F1E" w:rsidRDefault="00CF0F1E" w:rsidP="00CF0F1E">
            <w:r>
              <w:rPr>
                <w:rFonts w:hint="eastAsia"/>
              </w:rPr>
              <w:t>//</w:t>
            </w:r>
            <w:r>
              <w:rPr>
                <w:rFonts w:hint="eastAsia"/>
              </w:rPr>
              <w:t>函数定义</w:t>
            </w:r>
          </w:p>
          <w:p w:rsidR="00CF0F1E" w:rsidRDefault="00CF0F1E" w:rsidP="00CF0F1E">
            <w:proofErr w:type="spellStart"/>
            <w:r>
              <w:rPr>
                <w:rFonts w:hint="eastAsia"/>
              </w:rPr>
              <w:t>FuncDec</w:t>
            </w:r>
            <w:proofErr w:type="spellEnd"/>
            <w:r>
              <w:rPr>
                <w:rFonts w:hint="eastAsia"/>
              </w:rPr>
              <w:t xml:space="preserve">: ID LP </w:t>
            </w:r>
            <w:proofErr w:type="spellStart"/>
            <w:r>
              <w:rPr>
                <w:rFonts w:hint="eastAsia"/>
              </w:rPr>
              <w:t>VarList</w:t>
            </w:r>
            <w:proofErr w:type="spellEnd"/>
            <w:r>
              <w:rPr>
                <w:rFonts w:hint="eastAsia"/>
              </w:rPr>
              <w:t xml:space="preserve"> RP   {$$=</w:t>
            </w:r>
            <w:proofErr w:type="spellStart"/>
            <w:r>
              <w:rPr>
                <w:rFonts w:hint="eastAsia"/>
              </w:rPr>
              <w:t>mknode</w:t>
            </w:r>
            <w:proofErr w:type="spellEnd"/>
            <w:r>
              <w:rPr>
                <w:rFonts w:hint="eastAsia"/>
              </w:rPr>
              <w:t>(1,FUNC_DEC,yylineno,$3);</w:t>
            </w:r>
            <w:proofErr w:type="spellStart"/>
            <w:r>
              <w:rPr>
                <w:rFonts w:hint="eastAsia"/>
              </w:rPr>
              <w:t>strcpy</w:t>
            </w:r>
            <w:proofErr w:type="spellEnd"/>
            <w:r>
              <w:rPr>
                <w:rFonts w:hint="eastAsia"/>
              </w:rPr>
              <w:t>($$-&gt;type_id,$1);}//</w:t>
            </w:r>
            <w:r>
              <w:rPr>
                <w:rFonts w:hint="eastAsia"/>
              </w:rPr>
              <w:t>函数名存放在</w:t>
            </w:r>
            <w:r>
              <w:rPr>
                <w:rFonts w:hint="eastAsia"/>
              </w:rPr>
              <w:t>$$-&gt;</w:t>
            </w:r>
            <w:proofErr w:type="spellStart"/>
            <w:r>
              <w:rPr>
                <w:rFonts w:hint="eastAsia"/>
              </w:rPr>
              <w:t>type_id</w:t>
            </w:r>
            <w:proofErr w:type="spellEnd"/>
          </w:p>
          <w:p w:rsidR="00CF0F1E" w:rsidRDefault="00CF0F1E" w:rsidP="00CF0F1E">
            <w:r>
              <w:rPr>
                <w:rFonts w:hint="eastAsia"/>
              </w:rPr>
              <w:tab/>
            </w:r>
            <w:r>
              <w:rPr>
                <w:rFonts w:hint="eastAsia"/>
              </w:rPr>
              <w:tab/>
              <w:t>|ID LP  RP   {$$=mknode(0,FUNC_DEC,yylineno);strcpy($$-&gt;type_id,$1);$$-&gt;ptr[0]=NULL;}//</w:t>
            </w:r>
            <w:r>
              <w:rPr>
                <w:rFonts w:hint="eastAsia"/>
              </w:rPr>
              <w:t>函数名存放在</w:t>
            </w:r>
            <w:r>
              <w:rPr>
                <w:rFonts w:hint="eastAsia"/>
              </w:rPr>
              <w:t>$$-&gt;</w:t>
            </w:r>
            <w:proofErr w:type="spellStart"/>
            <w:r>
              <w:rPr>
                <w:rFonts w:hint="eastAsia"/>
              </w:rPr>
              <w:t>type_id</w:t>
            </w:r>
            <w:proofErr w:type="spellEnd"/>
          </w:p>
          <w:p w:rsidR="00CF0F1E" w:rsidRDefault="00CF0F1E" w:rsidP="00CF0F1E">
            <w:r>
              <w:t xml:space="preserve">        ;  </w:t>
            </w:r>
          </w:p>
          <w:p w:rsidR="00CF0F1E" w:rsidRDefault="00CF0F1E" w:rsidP="00CF0F1E">
            <w:r>
              <w:rPr>
                <w:rFonts w:hint="eastAsia"/>
              </w:rPr>
              <w:t>//</w:t>
            </w:r>
            <w:r>
              <w:rPr>
                <w:rFonts w:hint="eastAsia"/>
              </w:rPr>
              <w:t>参数列表</w:t>
            </w:r>
          </w:p>
          <w:p w:rsidR="00CF0F1E" w:rsidRDefault="00CF0F1E" w:rsidP="00CF0F1E">
            <w:proofErr w:type="spellStart"/>
            <w:r>
              <w:t>VarList</w:t>
            </w:r>
            <w:proofErr w:type="spellEnd"/>
            <w:r>
              <w:t xml:space="preserve">: </w:t>
            </w:r>
            <w:proofErr w:type="spellStart"/>
            <w:proofErr w:type="gramStart"/>
            <w:r>
              <w:t>ParamDec</w:t>
            </w:r>
            <w:proofErr w:type="spellEnd"/>
            <w:r>
              <w:t xml:space="preserve">  {</w:t>
            </w:r>
            <w:proofErr w:type="gramEnd"/>
            <w:r>
              <w:t>$$=</w:t>
            </w:r>
            <w:proofErr w:type="spellStart"/>
            <w:r>
              <w:t>mknode</w:t>
            </w:r>
            <w:proofErr w:type="spellEnd"/>
            <w:r>
              <w:t>(1,PARAM_LIST,yylineno,$1);}</w:t>
            </w:r>
          </w:p>
          <w:p w:rsidR="00CF0F1E" w:rsidRDefault="00CF0F1E" w:rsidP="00CF0F1E">
            <w:r>
              <w:t xml:space="preserve">        | </w:t>
            </w:r>
            <w:proofErr w:type="spellStart"/>
            <w:r>
              <w:t>ParamDec</w:t>
            </w:r>
            <w:proofErr w:type="spellEnd"/>
            <w:r>
              <w:t xml:space="preserve"> </w:t>
            </w:r>
            <w:proofErr w:type="gramStart"/>
            <w:r>
              <w:t xml:space="preserve">COMMA  </w:t>
            </w:r>
            <w:proofErr w:type="spellStart"/>
            <w:r>
              <w:t>VarList</w:t>
            </w:r>
            <w:proofErr w:type="spellEnd"/>
            <w:proofErr w:type="gramEnd"/>
            <w:r>
              <w:t xml:space="preserve">  {$$=</w:t>
            </w:r>
            <w:proofErr w:type="spellStart"/>
            <w:r>
              <w:t>mknode</w:t>
            </w:r>
            <w:proofErr w:type="spellEnd"/>
            <w:r>
              <w:t>(2,PARAM_LIST,yylineno,$1,$3);}</w:t>
            </w:r>
          </w:p>
          <w:p w:rsidR="00CF0F1E" w:rsidRDefault="00CF0F1E" w:rsidP="00CF0F1E">
            <w:r>
              <w:t xml:space="preserve">        ;</w:t>
            </w:r>
          </w:p>
          <w:p w:rsidR="00CF0F1E" w:rsidRDefault="00CF0F1E" w:rsidP="00CF0F1E">
            <w:r>
              <w:rPr>
                <w:rFonts w:hint="eastAsia"/>
              </w:rPr>
              <w:t>//</w:t>
            </w:r>
            <w:r>
              <w:rPr>
                <w:rFonts w:hint="eastAsia"/>
              </w:rPr>
              <w:t>参数定义</w:t>
            </w:r>
          </w:p>
          <w:p w:rsidR="00CF0F1E" w:rsidRDefault="00CF0F1E" w:rsidP="00CF0F1E">
            <w:proofErr w:type="spellStart"/>
            <w:r>
              <w:t>ParamDec</w:t>
            </w:r>
            <w:proofErr w:type="spellEnd"/>
            <w:r>
              <w:t xml:space="preserve">: Specifier </w:t>
            </w:r>
            <w:proofErr w:type="spellStart"/>
            <w:r>
              <w:t>VarDec</w:t>
            </w:r>
            <w:proofErr w:type="spellEnd"/>
            <w:r>
              <w:t xml:space="preserve">      </w:t>
            </w:r>
            <w:proofErr w:type="gramStart"/>
            <w:r>
              <w:t xml:space="preserve">   {</w:t>
            </w:r>
            <w:proofErr w:type="gramEnd"/>
            <w:r>
              <w:t>$$=</w:t>
            </w:r>
            <w:proofErr w:type="spellStart"/>
            <w:r>
              <w:t>mknode</w:t>
            </w:r>
            <w:proofErr w:type="spellEnd"/>
            <w:r>
              <w:t>(2,PARAM_DEC,yylineno,$1,$2);}</w:t>
            </w:r>
          </w:p>
          <w:p w:rsidR="00CF0F1E" w:rsidRDefault="00CF0F1E" w:rsidP="00CF0F1E">
            <w:r>
              <w:t xml:space="preserve">         ;</w:t>
            </w:r>
          </w:p>
          <w:p w:rsidR="00CF0F1E" w:rsidRDefault="00CF0F1E" w:rsidP="00CF0F1E">
            <w:r>
              <w:rPr>
                <w:rFonts w:hint="eastAsia"/>
              </w:rPr>
              <w:t>//</w:t>
            </w:r>
            <w:r>
              <w:rPr>
                <w:rFonts w:hint="eastAsia"/>
              </w:rPr>
              <w:t>复合语句</w:t>
            </w:r>
          </w:p>
          <w:p w:rsidR="00CF0F1E" w:rsidRDefault="00CF0F1E" w:rsidP="00CF0F1E">
            <w:proofErr w:type="spellStart"/>
            <w:r>
              <w:t>CompSt</w:t>
            </w:r>
            <w:proofErr w:type="spellEnd"/>
            <w:r>
              <w:t xml:space="preserve">: LC </w:t>
            </w:r>
            <w:proofErr w:type="spellStart"/>
            <w:r>
              <w:t>DefList</w:t>
            </w:r>
            <w:proofErr w:type="spellEnd"/>
            <w:r>
              <w:t xml:space="preserve"> </w:t>
            </w:r>
            <w:proofErr w:type="spellStart"/>
            <w:r>
              <w:t>StmList</w:t>
            </w:r>
            <w:proofErr w:type="spellEnd"/>
            <w:r>
              <w:t xml:space="preserve"> RC </w:t>
            </w:r>
            <w:proofErr w:type="gramStart"/>
            <w:r>
              <w:t xml:space="preserve">   {</w:t>
            </w:r>
            <w:proofErr w:type="gramEnd"/>
            <w:r>
              <w:t>$$=</w:t>
            </w:r>
            <w:proofErr w:type="spellStart"/>
            <w:r>
              <w:t>mknode</w:t>
            </w:r>
            <w:proofErr w:type="spellEnd"/>
            <w:r>
              <w:t>(2,COMP_STM,yylineno,$2,$3);}</w:t>
            </w:r>
          </w:p>
          <w:p w:rsidR="00CF0F1E" w:rsidRDefault="00CF0F1E" w:rsidP="00CF0F1E">
            <w:r>
              <w:t xml:space="preserve">       ;</w:t>
            </w:r>
          </w:p>
          <w:p w:rsidR="00CF0F1E" w:rsidRDefault="00CF0F1E" w:rsidP="00CF0F1E">
            <w:r>
              <w:rPr>
                <w:rFonts w:hint="eastAsia"/>
              </w:rPr>
              <w:t>//</w:t>
            </w:r>
            <w:r>
              <w:rPr>
                <w:rFonts w:hint="eastAsia"/>
              </w:rPr>
              <w:t>语句列表，由</w:t>
            </w:r>
            <w:r>
              <w:rPr>
                <w:rFonts w:hint="eastAsia"/>
              </w:rPr>
              <w:t>0</w:t>
            </w:r>
            <w:r>
              <w:rPr>
                <w:rFonts w:hint="eastAsia"/>
              </w:rPr>
              <w:t>个或多个语句</w:t>
            </w:r>
            <w:proofErr w:type="spellStart"/>
            <w:r>
              <w:rPr>
                <w:rFonts w:hint="eastAsia"/>
              </w:rPr>
              <w:t>stmt</w:t>
            </w:r>
            <w:proofErr w:type="spellEnd"/>
            <w:r>
              <w:rPr>
                <w:rFonts w:hint="eastAsia"/>
              </w:rPr>
              <w:t>组成</w:t>
            </w:r>
          </w:p>
          <w:p w:rsidR="00CF0F1E" w:rsidRDefault="00CF0F1E" w:rsidP="00CF0F1E">
            <w:proofErr w:type="spellStart"/>
            <w:r>
              <w:t>StmList</w:t>
            </w:r>
            <w:proofErr w:type="spellEnd"/>
            <w:r>
              <w:t>: {$$=NULL</w:t>
            </w:r>
            <w:proofErr w:type="gramStart"/>
            <w:r>
              <w:t>; }</w:t>
            </w:r>
            <w:proofErr w:type="gramEnd"/>
            <w:r>
              <w:t xml:space="preserve">  </w:t>
            </w:r>
          </w:p>
          <w:p w:rsidR="00CF0F1E" w:rsidRDefault="00CF0F1E" w:rsidP="00CF0F1E">
            <w:r>
              <w:t xml:space="preserve">        | </w:t>
            </w:r>
            <w:proofErr w:type="spellStart"/>
            <w:r>
              <w:t>Stmt</w:t>
            </w:r>
            <w:proofErr w:type="spellEnd"/>
            <w:r>
              <w:t xml:space="preserve"> </w:t>
            </w:r>
            <w:proofErr w:type="spellStart"/>
            <w:proofErr w:type="gramStart"/>
            <w:r>
              <w:t>StmList</w:t>
            </w:r>
            <w:proofErr w:type="spellEnd"/>
            <w:r>
              <w:t xml:space="preserve">  {</w:t>
            </w:r>
            <w:proofErr w:type="gramEnd"/>
            <w:r>
              <w:t>$$=</w:t>
            </w:r>
            <w:proofErr w:type="spellStart"/>
            <w:r>
              <w:t>mknode</w:t>
            </w:r>
            <w:proofErr w:type="spellEnd"/>
            <w:r>
              <w:t>(2,STM_LIST,yylineno,$1,$2);}</w:t>
            </w:r>
          </w:p>
          <w:p w:rsidR="00CF0F1E" w:rsidRDefault="00CF0F1E" w:rsidP="00CF0F1E">
            <w:r>
              <w:t xml:space="preserve">        ;</w:t>
            </w:r>
          </w:p>
          <w:p w:rsidR="00CF0F1E" w:rsidRDefault="00CF0F1E" w:rsidP="00CF0F1E">
            <w:r>
              <w:rPr>
                <w:rFonts w:hint="eastAsia"/>
              </w:rPr>
              <w:t>//</w:t>
            </w:r>
            <w:r>
              <w:rPr>
                <w:rFonts w:hint="eastAsia"/>
              </w:rPr>
              <w:t>语句</w:t>
            </w:r>
          </w:p>
          <w:p w:rsidR="00CF0F1E" w:rsidRDefault="00CF0F1E" w:rsidP="00CF0F1E">
            <w:proofErr w:type="spellStart"/>
            <w:r>
              <w:t>Stmt</w:t>
            </w:r>
            <w:proofErr w:type="spellEnd"/>
            <w:r>
              <w:t xml:space="preserve">:   </w:t>
            </w:r>
            <w:proofErr w:type="spellStart"/>
            <w:r>
              <w:t>Exp</w:t>
            </w:r>
            <w:proofErr w:type="spellEnd"/>
            <w:r>
              <w:t xml:space="preserve"> SEMI </w:t>
            </w:r>
            <w:proofErr w:type="gramStart"/>
            <w:r>
              <w:t xml:space="preserve">   {</w:t>
            </w:r>
            <w:proofErr w:type="gramEnd"/>
            <w:r>
              <w:t>$$=</w:t>
            </w:r>
            <w:proofErr w:type="spellStart"/>
            <w:r>
              <w:t>mknode</w:t>
            </w:r>
            <w:proofErr w:type="spellEnd"/>
            <w:r>
              <w:t>(1,EXP_STMT,yylineno,$1);}</w:t>
            </w:r>
          </w:p>
          <w:p w:rsidR="00CF0F1E" w:rsidRDefault="00CF0F1E" w:rsidP="00CF0F1E">
            <w:r>
              <w:rPr>
                <w:rFonts w:hint="eastAsia"/>
              </w:rPr>
              <w:lastRenderedPageBreak/>
              <w:t xml:space="preserve">      | </w:t>
            </w:r>
            <w:proofErr w:type="spellStart"/>
            <w:r>
              <w:rPr>
                <w:rFonts w:hint="eastAsia"/>
              </w:rPr>
              <w:t>CompSt</w:t>
            </w:r>
            <w:proofErr w:type="spellEnd"/>
            <w:r>
              <w:rPr>
                <w:rFonts w:hint="eastAsia"/>
              </w:rPr>
              <w:t xml:space="preserve">      {$$=$1;}      //</w:t>
            </w:r>
            <w:r>
              <w:rPr>
                <w:rFonts w:hint="eastAsia"/>
              </w:rPr>
              <w:t>复合语句结点直接最为语句结点，</w:t>
            </w:r>
            <w:proofErr w:type="gramStart"/>
            <w:r>
              <w:rPr>
                <w:rFonts w:hint="eastAsia"/>
              </w:rPr>
              <w:t>不</w:t>
            </w:r>
            <w:proofErr w:type="gramEnd"/>
            <w:r>
              <w:rPr>
                <w:rFonts w:hint="eastAsia"/>
              </w:rPr>
              <w:t>再生成新的结点</w:t>
            </w:r>
          </w:p>
          <w:p w:rsidR="00CF0F1E" w:rsidRDefault="00CF0F1E" w:rsidP="00CF0F1E">
            <w:r>
              <w:t xml:space="preserve">      | RETURN </w:t>
            </w:r>
            <w:proofErr w:type="spellStart"/>
            <w:r>
              <w:t>Exp</w:t>
            </w:r>
            <w:proofErr w:type="spellEnd"/>
            <w:r>
              <w:t xml:space="preserve"> SEMI</w:t>
            </w:r>
            <w:proofErr w:type="gramStart"/>
            <w:r>
              <w:t xml:space="preserve">   {</w:t>
            </w:r>
            <w:proofErr w:type="gramEnd"/>
            <w:r>
              <w:t>$$=</w:t>
            </w:r>
            <w:proofErr w:type="spellStart"/>
            <w:r>
              <w:t>mknode</w:t>
            </w:r>
            <w:proofErr w:type="spellEnd"/>
            <w:r>
              <w:t>(1,RETURN,yylineno,$2);}</w:t>
            </w:r>
          </w:p>
          <w:p w:rsidR="00CF0F1E" w:rsidRDefault="00CF0F1E" w:rsidP="00CF0F1E">
            <w:r>
              <w:t xml:space="preserve">      | IF LP </w:t>
            </w:r>
            <w:proofErr w:type="spellStart"/>
            <w:r>
              <w:t>Exp</w:t>
            </w:r>
            <w:proofErr w:type="spellEnd"/>
            <w:r>
              <w:t xml:space="preserve"> RP </w:t>
            </w:r>
            <w:proofErr w:type="spellStart"/>
            <w:r>
              <w:t>Stmt</w:t>
            </w:r>
            <w:proofErr w:type="spellEnd"/>
            <w:r>
              <w:t xml:space="preserve"> %</w:t>
            </w:r>
            <w:proofErr w:type="spellStart"/>
            <w:r>
              <w:t>prec</w:t>
            </w:r>
            <w:proofErr w:type="spellEnd"/>
            <w:r>
              <w:t xml:space="preserve"> LOWER_THEN_ELSE</w:t>
            </w:r>
            <w:proofErr w:type="gramStart"/>
            <w:r>
              <w:t xml:space="preserve">   {</w:t>
            </w:r>
            <w:proofErr w:type="gramEnd"/>
            <w:r>
              <w:t>$$=</w:t>
            </w:r>
            <w:proofErr w:type="spellStart"/>
            <w:r>
              <w:t>mknode</w:t>
            </w:r>
            <w:proofErr w:type="spellEnd"/>
            <w:r>
              <w:t>(2,IF_THEN,yylineno,$3,$5);}</w:t>
            </w:r>
          </w:p>
          <w:p w:rsidR="00CF0F1E" w:rsidRDefault="00CF0F1E" w:rsidP="00CF0F1E">
            <w:r>
              <w:t xml:space="preserve">      | IF LP </w:t>
            </w:r>
            <w:proofErr w:type="spellStart"/>
            <w:r>
              <w:t>Exp</w:t>
            </w:r>
            <w:proofErr w:type="spellEnd"/>
            <w:r>
              <w:t xml:space="preserve"> RP </w:t>
            </w:r>
            <w:proofErr w:type="spellStart"/>
            <w:r>
              <w:t>Stmt</w:t>
            </w:r>
            <w:proofErr w:type="spellEnd"/>
            <w:r>
              <w:t xml:space="preserve"> ELSE </w:t>
            </w:r>
            <w:proofErr w:type="spellStart"/>
            <w:r>
              <w:t>Stmt</w:t>
            </w:r>
            <w:proofErr w:type="spellEnd"/>
            <w:proofErr w:type="gramStart"/>
            <w:r>
              <w:t xml:space="preserve">   {</w:t>
            </w:r>
            <w:proofErr w:type="gramEnd"/>
            <w:r>
              <w:t>$$=</w:t>
            </w:r>
            <w:proofErr w:type="spellStart"/>
            <w:r>
              <w:t>mknode</w:t>
            </w:r>
            <w:proofErr w:type="spellEnd"/>
            <w:r>
              <w:t>(3,IF_THEN_ELSE,yylineno,$3,$5,$7);}</w:t>
            </w:r>
          </w:p>
          <w:p w:rsidR="00CF0F1E" w:rsidRDefault="00CF0F1E" w:rsidP="00CF0F1E">
            <w:r>
              <w:t xml:space="preserve">      | WHILE LP </w:t>
            </w:r>
            <w:proofErr w:type="spellStart"/>
            <w:r>
              <w:t>Exp</w:t>
            </w:r>
            <w:proofErr w:type="spellEnd"/>
            <w:r>
              <w:t xml:space="preserve"> RP </w:t>
            </w:r>
            <w:proofErr w:type="spellStart"/>
            <w:r>
              <w:t>Stmt</w:t>
            </w:r>
            <w:proofErr w:type="spellEnd"/>
            <w:r>
              <w:t xml:space="preserve"> {$$=</w:t>
            </w:r>
            <w:proofErr w:type="spellStart"/>
            <w:r>
              <w:t>mknode</w:t>
            </w:r>
            <w:proofErr w:type="spellEnd"/>
            <w:r>
              <w:t>(</w:t>
            </w:r>
            <w:proofErr w:type="gramStart"/>
            <w:r>
              <w:t>2,WHILE</w:t>
            </w:r>
            <w:proofErr w:type="gramEnd"/>
            <w:r>
              <w:t>,yylineno,$3,$5);}</w:t>
            </w:r>
          </w:p>
          <w:p w:rsidR="00CF0F1E" w:rsidRDefault="00CF0F1E" w:rsidP="00CF0F1E">
            <w:r>
              <w:t xml:space="preserve">      | CONTINUE SEMI</w:t>
            </w:r>
            <w:proofErr w:type="gramStart"/>
            <w:r>
              <w:tab/>
              <w:t>{ $</w:t>
            </w:r>
            <w:proofErr w:type="gramEnd"/>
            <w:r>
              <w:t xml:space="preserve">$ = </w:t>
            </w:r>
            <w:proofErr w:type="spellStart"/>
            <w:r>
              <w:t>mknode</w:t>
            </w:r>
            <w:proofErr w:type="spellEnd"/>
            <w:r>
              <w:t xml:space="preserve">(0, CONTINUE, </w:t>
            </w:r>
            <w:proofErr w:type="spellStart"/>
            <w:r>
              <w:t>yylineno</w:t>
            </w:r>
            <w:proofErr w:type="spellEnd"/>
            <w:r>
              <w:t xml:space="preserve">); </w:t>
            </w:r>
            <w:proofErr w:type="spellStart"/>
            <w:r>
              <w:t>strcpy</w:t>
            </w:r>
            <w:proofErr w:type="spellEnd"/>
            <w:r>
              <w:t>($$-&gt;</w:t>
            </w:r>
            <w:proofErr w:type="spellStart"/>
            <w:r>
              <w:t>type_id</w:t>
            </w:r>
            <w:proofErr w:type="spellEnd"/>
            <w:r>
              <w:t>, "CONTINUE"); }</w:t>
            </w:r>
          </w:p>
          <w:p w:rsidR="00CF0F1E" w:rsidRDefault="00CF0F1E" w:rsidP="00CF0F1E">
            <w:r>
              <w:t xml:space="preserve">      | BREAK</w:t>
            </w:r>
            <w:r>
              <w:tab/>
              <w:t>SEMI</w:t>
            </w:r>
            <w:proofErr w:type="gramStart"/>
            <w:r>
              <w:tab/>
              <w:t>{ $</w:t>
            </w:r>
            <w:proofErr w:type="gramEnd"/>
            <w:r>
              <w:t xml:space="preserve">$ = </w:t>
            </w:r>
            <w:proofErr w:type="spellStart"/>
            <w:r>
              <w:t>mknode</w:t>
            </w:r>
            <w:proofErr w:type="spellEnd"/>
            <w:r>
              <w:t xml:space="preserve">(0, BREAK, </w:t>
            </w:r>
            <w:proofErr w:type="spellStart"/>
            <w:r>
              <w:t>yylineno</w:t>
            </w:r>
            <w:proofErr w:type="spellEnd"/>
            <w:r>
              <w:t xml:space="preserve">); </w:t>
            </w:r>
            <w:proofErr w:type="spellStart"/>
            <w:r>
              <w:t>strcpy</w:t>
            </w:r>
            <w:proofErr w:type="spellEnd"/>
            <w:r>
              <w:t>($$-&gt;</w:t>
            </w:r>
            <w:proofErr w:type="spellStart"/>
            <w:r>
              <w:t>type_id</w:t>
            </w:r>
            <w:proofErr w:type="spellEnd"/>
            <w:r>
              <w:t>, "BREAK"); }</w:t>
            </w:r>
          </w:p>
          <w:p w:rsidR="00CF0F1E" w:rsidRDefault="00CF0F1E" w:rsidP="00CF0F1E">
            <w:r>
              <w:rPr>
                <w:rFonts w:hint="eastAsia"/>
              </w:rPr>
              <w:t xml:space="preserve">      | FOR LP </w:t>
            </w:r>
            <w:proofErr w:type="spellStart"/>
            <w:r>
              <w:rPr>
                <w:rFonts w:hint="eastAsia"/>
              </w:rPr>
              <w:t>ForDec</w:t>
            </w:r>
            <w:proofErr w:type="spellEnd"/>
            <w:r>
              <w:rPr>
                <w:rFonts w:hint="eastAsia"/>
              </w:rPr>
              <w:t xml:space="preserve"> RP </w:t>
            </w:r>
            <w:proofErr w:type="spellStart"/>
            <w:r>
              <w:rPr>
                <w:rFonts w:hint="eastAsia"/>
              </w:rPr>
              <w:t>Stmt</w:t>
            </w:r>
            <w:proofErr w:type="spellEnd"/>
            <w:r>
              <w:rPr>
                <w:rFonts w:hint="eastAsia"/>
              </w:rPr>
              <w:t xml:space="preserve"> {$$=</w:t>
            </w:r>
            <w:proofErr w:type="spellStart"/>
            <w:r>
              <w:rPr>
                <w:rFonts w:hint="eastAsia"/>
              </w:rPr>
              <w:t>mknode</w:t>
            </w:r>
            <w:proofErr w:type="spellEnd"/>
            <w:r>
              <w:rPr>
                <w:rFonts w:hint="eastAsia"/>
              </w:rPr>
              <w:t>(2,FOR,yylineno,$3,$5);} //FOR</w:t>
            </w:r>
            <w:r>
              <w:rPr>
                <w:rFonts w:hint="eastAsia"/>
              </w:rPr>
              <w:t>循环识别</w:t>
            </w:r>
            <w:r>
              <w:rPr>
                <w:rFonts w:hint="eastAsia"/>
              </w:rPr>
              <w:t xml:space="preserve"> for(FORDEC):</w:t>
            </w:r>
            <w:proofErr w:type="spellStart"/>
            <w:r>
              <w:rPr>
                <w:rFonts w:hint="eastAsia"/>
              </w:rPr>
              <w:t>Stmt</w:t>
            </w:r>
            <w:proofErr w:type="spellEnd"/>
          </w:p>
          <w:p w:rsidR="00CF0F1E" w:rsidRDefault="00CF0F1E" w:rsidP="00CF0F1E">
            <w:r>
              <w:tab/>
              <w:t xml:space="preserve">  ;</w:t>
            </w:r>
          </w:p>
          <w:p w:rsidR="00CF0F1E" w:rsidRDefault="00CF0F1E" w:rsidP="00CF0F1E"/>
          <w:p w:rsidR="00CF0F1E" w:rsidRDefault="00CF0F1E" w:rsidP="00CF0F1E">
            <w:r>
              <w:rPr>
                <w:rFonts w:hint="eastAsia"/>
              </w:rPr>
              <w:t>//</w:t>
            </w:r>
            <w:r>
              <w:rPr>
                <w:rFonts w:hint="eastAsia"/>
              </w:rPr>
              <w:t>增加各个情况</w:t>
            </w:r>
            <w:r>
              <w:rPr>
                <w:rFonts w:hint="eastAsia"/>
              </w:rPr>
              <w:t>for</w:t>
            </w:r>
            <w:r>
              <w:rPr>
                <w:rFonts w:hint="eastAsia"/>
              </w:rPr>
              <w:t>循环识别</w:t>
            </w:r>
            <w:r>
              <w:rPr>
                <w:rFonts w:hint="eastAsia"/>
              </w:rPr>
              <w:tab/>
              <w:t xml:space="preserve">  </w:t>
            </w:r>
          </w:p>
          <w:p w:rsidR="00CF0F1E" w:rsidRDefault="00CF0F1E" w:rsidP="00CF0F1E">
            <w:proofErr w:type="spellStart"/>
            <w:r>
              <w:t>ForDec</w:t>
            </w:r>
            <w:proofErr w:type="spellEnd"/>
            <w:r>
              <w:t xml:space="preserve">: </w:t>
            </w:r>
            <w:proofErr w:type="spellStart"/>
            <w:r>
              <w:t>Exp</w:t>
            </w:r>
            <w:proofErr w:type="spellEnd"/>
            <w:r>
              <w:t xml:space="preserve"> SEMI </w:t>
            </w:r>
            <w:proofErr w:type="spellStart"/>
            <w:r>
              <w:t>Exp</w:t>
            </w:r>
            <w:proofErr w:type="spellEnd"/>
            <w:r>
              <w:t xml:space="preserve"> SEMI </w:t>
            </w:r>
            <w:proofErr w:type="spellStart"/>
            <w:r>
              <w:t>Exp</w:t>
            </w:r>
            <w:proofErr w:type="spellEnd"/>
            <w:r>
              <w:t xml:space="preserve"> {$$=</w:t>
            </w:r>
            <w:proofErr w:type="spellStart"/>
            <w:proofErr w:type="gramStart"/>
            <w:r>
              <w:t>mknode</w:t>
            </w:r>
            <w:proofErr w:type="spellEnd"/>
            <w:r>
              <w:t>(</w:t>
            </w:r>
            <w:proofErr w:type="gramEnd"/>
            <w:r>
              <w:t>3, FOR_DEC,yylineno,$1,$3,$5);}</w:t>
            </w:r>
          </w:p>
          <w:p w:rsidR="00CF0F1E" w:rsidRDefault="00CF0F1E" w:rsidP="00CF0F1E">
            <w:r>
              <w:t xml:space="preserve">       | </w:t>
            </w:r>
            <w:proofErr w:type="spellStart"/>
            <w:r>
              <w:t>Exp</w:t>
            </w:r>
            <w:proofErr w:type="spellEnd"/>
            <w:r>
              <w:t xml:space="preserve"> SEMI </w:t>
            </w:r>
            <w:proofErr w:type="spellStart"/>
            <w:r>
              <w:t>SEMI</w:t>
            </w:r>
            <w:proofErr w:type="spellEnd"/>
            <w:r>
              <w:t xml:space="preserve"> </w:t>
            </w:r>
            <w:proofErr w:type="spellStart"/>
            <w:r>
              <w:t>Exp</w:t>
            </w:r>
            <w:proofErr w:type="spellEnd"/>
            <w:r>
              <w:t xml:space="preserve"> {$$=</w:t>
            </w:r>
            <w:proofErr w:type="spellStart"/>
            <w:proofErr w:type="gramStart"/>
            <w:r>
              <w:t>mknode</w:t>
            </w:r>
            <w:proofErr w:type="spellEnd"/>
            <w:r>
              <w:t>(</w:t>
            </w:r>
            <w:proofErr w:type="gramEnd"/>
            <w:r>
              <w:t>3, FOR_DEC,yylineno,$1,NULL,$4);}</w:t>
            </w:r>
          </w:p>
          <w:p w:rsidR="00CF0F1E" w:rsidRDefault="00CF0F1E" w:rsidP="00CF0F1E">
            <w:r>
              <w:t xml:space="preserve">       | </w:t>
            </w:r>
            <w:proofErr w:type="spellStart"/>
            <w:r>
              <w:t>Exp</w:t>
            </w:r>
            <w:proofErr w:type="spellEnd"/>
            <w:r>
              <w:t xml:space="preserve"> SEMI </w:t>
            </w:r>
            <w:proofErr w:type="spellStart"/>
            <w:r>
              <w:t>Exp</w:t>
            </w:r>
            <w:proofErr w:type="spellEnd"/>
            <w:r>
              <w:t xml:space="preserve"> SEMI {$$=</w:t>
            </w:r>
            <w:proofErr w:type="spellStart"/>
            <w:proofErr w:type="gramStart"/>
            <w:r>
              <w:t>mknode</w:t>
            </w:r>
            <w:proofErr w:type="spellEnd"/>
            <w:r>
              <w:t>(</w:t>
            </w:r>
            <w:proofErr w:type="gramEnd"/>
            <w:r>
              <w:t>3, FOR_DEC,yylineno,$1,$3,NULL);}</w:t>
            </w:r>
          </w:p>
          <w:p w:rsidR="00CF0F1E" w:rsidRDefault="00CF0F1E" w:rsidP="00CF0F1E">
            <w:r>
              <w:t xml:space="preserve">       | </w:t>
            </w:r>
            <w:proofErr w:type="spellStart"/>
            <w:r>
              <w:t>Exp</w:t>
            </w:r>
            <w:proofErr w:type="spellEnd"/>
            <w:r>
              <w:t xml:space="preserve"> SEMI </w:t>
            </w:r>
            <w:proofErr w:type="spellStart"/>
            <w:r>
              <w:t>SEMI</w:t>
            </w:r>
            <w:proofErr w:type="spellEnd"/>
            <w:r>
              <w:t xml:space="preserve"> {$$=</w:t>
            </w:r>
            <w:proofErr w:type="spellStart"/>
            <w:proofErr w:type="gramStart"/>
            <w:r>
              <w:t>mknode</w:t>
            </w:r>
            <w:proofErr w:type="spellEnd"/>
            <w:r>
              <w:t>(</w:t>
            </w:r>
            <w:proofErr w:type="gramEnd"/>
            <w:r>
              <w:t>3, FOR_DEC,yylineno,$1,NULL,NULL);}</w:t>
            </w:r>
          </w:p>
          <w:p w:rsidR="00CF0F1E" w:rsidRDefault="00CF0F1E" w:rsidP="00CF0F1E">
            <w:r>
              <w:t xml:space="preserve">       | SEMI </w:t>
            </w:r>
            <w:proofErr w:type="spellStart"/>
            <w:r>
              <w:t>Exp</w:t>
            </w:r>
            <w:proofErr w:type="spellEnd"/>
            <w:r>
              <w:t xml:space="preserve"> SEMI </w:t>
            </w:r>
            <w:proofErr w:type="spellStart"/>
            <w:r>
              <w:t>Exp</w:t>
            </w:r>
            <w:proofErr w:type="spellEnd"/>
            <w:r>
              <w:t xml:space="preserve"> {$$=</w:t>
            </w:r>
            <w:proofErr w:type="spellStart"/>
            <w:proofErr w:type="gramStart"/>
            <w:r>
              <w:t>mknode</w:t>
            </w:r>
            <w:proofErr w:type="spellEnd"/>
            <w:r>
              <w:t>(</w:t>
            </w:r>
            <w:proofErr w:type="gramEnd"/>
            <w:r>
              <w:t>3, FOR_DEC,yylineno,NULL,$2,$4);}</w:t>
            </w:r>
          </w:p>
          <w:p w:rsidR="00CF0F1E" w:rsidRDefault="00CF0F1E" w:rsidP="00CF0F1E">
            <w:r>
              <w:t xml:space="preserve">       | SEMI </w:t>
            </w:r>
            <w:proofErr w:type="spellStart"/>
            <w:r>
              <w:t>Exp</w:t>
            </w:r>
            <w:proofErr w:type="spellEnd"/>
            <w:r>
              <w:t xml:space="preserve"> </w:t>
            </w:r>
            <w:proofErr w:type="gramStart"/>
            <w:r>
              <w:t>SEMI  {</w:t>
            </w:r>
            <w:proofErr w:type="gramEnd"/>
            <w:r>
              <w:t>$$=</w:t>
            </w:r>
            <w:proofErr w:type="spellStart"/>
            <w:r>
              <w:t>mknode</w:t>
            </w:r>
            <w:proofErr w:type="spellEnd"/>
            <w:r>
              <w:t>(3, FOR_DEC,yylineno,NULL,$2,NULL);}</w:t>
            </w:r>
          </w:p>
          <w:p w:rsidR="00CF0F1E" w:rsidRDefault="00CF0F1E" w:rsidP="00CF0F1E">
            <w:r>
              <w:t xml:space="preserve">       | SEMI </w:t>
            </w:r>
            <w:proofErr w:type="spellStart"/>
            <w:r>
              <w:t>SEMI</w:t>
            </w:r>
            <w:proofErr w:type="spellEnd"/>
            <w:r>
              <w:t xml:space="preserve"> </w:t>
            </w:r>
            <w:proofErr w:type="spellStart"/>
            <w:r>
              <w:t>Exp</w:t>
            </w:r>
            <w:proofErr w:type="spellEnd"/>
            <w:r>
              <w:t xml:space="preserve"> {$$=</w:t>
            </w:r>
            <w:proofErr w:type="spellStart"/>
            <w:proofErr w:type="gramStart"/>
            <w:r>
              <w:t>mknode</w:t>
            </w:r>
            <w:proofErr w:type="spellEnd"/>
            <w:r>
              <w:t>(</w:t>
            </w:r>
            <w:proofErr w:type="gramEnd"/>
            <w:r>
              <w:t xml:space="preserve">3, FOR_DEC,yylineno,NULL,NULL,$3);}     </w:t>
            </w:r>
          </w:p>
          <w:p w:rsidR="00CF0F1E" w:rsidRDefault="00CF0F1E" w:rsidP="00CF0F1E">
            <w:r>
              <w:t xml:space="preserve">       | SEMI </w:t>
            </w:r>
            <w:proofErr w:type="spellStart"/>
            <w:r>
              <w:t>SEMI</w:t>
            </w:r>
            <w:proofErr w:type="spellEnd"/>
            <w:r>
              <w:t xml:space="preserve"> {$$=</w:t>
            </w:r>
            <w:proofErr w:type="spellStart"/>
            <w:proofErr w:type="gramStart"/>
            <w:r>
              <w:t>mknode</w:t>
            </w:r>
            <w:proofErr w:type="spellEnd"/>
            <w:r>
              <w:t>(</w:t>
            </w:r>
            <w:proofErr w:type="gramEnd"/>
            <w:r>
              <w:t xml:space="preserve">3, FOR_DEC, </w:t>
            </w:r>
            <w:proofErr w:type="spellStart"/>
            <w:r>
              <w:t>yylineno</w:t>
            </w:r>
            <w:proofErr w:type="spellEnd"/>
            <w:r>
              <w:t xml:space="preserve">, NULL, NULL, NULL);}  </w:t>
            </w:r>
          </w:p>
          <w:p w:rsidR="00CF0F1E" w:rsidRDefault="00CF0F1E" w:rsidP="00CF0F1E">
            <w:r>
              <w:t xml:space="preserve">       ;</w:t>
            </w:r>
          </w:p>
          <w:p w:rsidR="00CF0F1E" w:rsidRDefault="00CF0F1E" w:rsidP="00CF0F1E">
            <w:r>
              <w:rPr>
                <w:rFonts w:hint="eastAsia"/>
              </w:rPr>
              <w:t>//</w:t>
            </w:r>
            <w:r>
              <w:rPr>
                <w:rFonts w:hint="eastAsia"/>
              </w:rPr>
              <w:t>定义列表</w:t>
            </w:r>
          </w:p>
          <w:p w:rsidR="00CF0F1E" w:rsidRDefault="00CF0F1E" w:rsidP="00CF0F1E">
            <w:proofErr w:type="spellStart"/>
            <w:r>
              <w:t>DefList</w:t>
            </w:r>
            <w:proofErr w:type="spellEnd"/>
            <w:r>
              <w:t>: {$$=NULL</w:t>
            </w:r>
            <w:proofErr w:type="gramStart"/>
            <w:r>
              <w:t>; }</w:t>
            </w:r>
            <w:proofErr w:type="gramEnd"/>
          </w:p>
          <w:p w:rsidR="00CF0F1E" w:rsidRDefault="00CF0F1E" w:rsidP="00CF0F1E">
            <w:r>
              <w:t xml:space="preserve">        | Def </w:t>
            </w:r>
            <w:proofErr w:type="spellStart"/>
            <w:r>
              <w:t>DefList</w:t>
            </w:r>
            <w:proofErr w:type="spellEnd"/>
            <w:r>
              <w:t xml:space="preserve"> {$$=</w:t>
            </w:r>
            <w:proofErr w:type="spellStart"/>
            <w:r>
              <w:t>mknode</w:t>
            </w:r>
            <w:proofErr w:type="spellEnd"/>
            <w:r>
              <w:t>(</w:t>
            </w:r>
            <w:proofErr w:type="gramStart"/>
            <w:r>
              <w:t>2,DEF</w:t>
            </w:r>
            <w:proofErr w:type="gramEnd"/>
            <w:r>
              <w:t>_LIST,yylineno,$1,$2);}</w:t>
            </w:r>
          </w:p>
          <w:p w:rsidR="00CF0F1E" w:rsidRDefault="00CF0F1E" w:rsidP="00CF0F1E">
            <w:r>
              <w:t xml:space="preserve">        | error SEMI</w:t>
            </w:r>
            <w:proofErr w:type="gramStart"/>
            <w:r>
              <w:t xml:space="preserve">   {</w:t>
            </w:r>
            <w:proofErr w:type="gramEnd"/>
            <w:r>
              <w:t>$$=NULL;}</w:t>
            </w:r>
          </w:p>
          <w:p w:rsidR="00CF0F1E" w:rsidRDefault="00CF0F1E" w:rsidP="00CF0F1E">
            <w:r>
              <w:t xml:space="preserve">        ;</w:t>
            </w:r>
          </w:p>
          <w:p w:rsidR="00CF0F1E" w:rsidRDefault="00CF0F1E" w:rsidP="00CF0F1E">
            <w:r>
              <w:rPr>
                <w:rFonts w:hint="eastAsia"/>
              </w:rPr>
              <w:t>//</w:t>
            </w:r>
            <w:r>
              <w:rPr>
                <w:rFonts w:hint="eastAsia"/>
              </w:rPr>
              <w:t>定义</w:t>
            </w:r>
          </w:p>
          <w:p w:rsidR="00CF0F1E" w:rsidRDefault="00CF0F1E" w:rsidP="00CF0F1E">
            <w:r>
              <w:t xml:space="preserve">Def:    Specifier </w:t>
            </w:r>
            <w:proofErr w:type="spellStart"/>
            <w:r>
              <w:t>DecList</w:t>
            </w:r>
            <w:proofErr w:type="spellEnd"/>
            <w:r>
              <w:t xml:space="preserve"> SEMI {$$=</w:t>
            </w:r>
            <w:proofErr w:type="spellStart"/>
            <w:r>
              <w:t>mknode</w:t>
            </w:r>
            <w:proofErr w:type="spellEnd"/>
            <w:r>
              <w:t>(</w:t>
            </w:r>
            <w:proofErr w:type="gramStart"/>
            <w:r>
              <w:t>2,VAR</w:t>
            </w:r>
            <w:proofErr w:type="gramEnd"/>
            <w:r>
              <w:t>_DEF,yylineno,$1,$2);}</w:t>
            </w:r>
          </w:p>
          <w:p w:rsidR="00CF0F1E" w:rsidRDefault="00CF0F1E" w:rsidP="00CF0F1E">
            <w:r>
              <w:t xml:space="preserve">        ;</w:t>
            </w:r>
          </w:p>
          <w:p w:rsidR="00CF0F1E" w:rsidRDefault="00CF0F1E" w:rsidP="00CF0F1E">
            <w:proofErr w:type="spellStart"/>
            <w:r>
              <w:t>DecList</w:t>
            </w:r>
            <w:proofErr w:type="spellEnd"/>
            <w:r>
              <w:t xml:space="preserve">: </w:t>
            </w:r>
            <w:proofErr w:type="gramStart"/>
            <w:r>
              <w:t>Dec  {</w:t>
            </w:r>
            <w:proofErr w:type="gramEnd"/>
            <w:r>
              <w:t>$$=</w:t>
            </w:r>
            <w:proofErr w:type="spellStart"/>
            <w:r>
              <w:t>mknode</w:t>
            </w:r>
            <w:proofErr w:type="spellEnd"/>
            <w:r>
              <w:t>(1,DEC_LIST,yylineno,$1);}</w:t>
            </w:r>
          </w:p>
          <w:p w:rsidR="00CF0F1E" w:rsidRDefault="00CF0F1E" w:rsidP="00CF0F1E">
            <w:r>
              <w:t xml:space="preserve">       | Dec COMMA </w:t>
            </w:r>
            <w:proofErr w:type="spellStart"/>
            <w:proofErr w:type="gramStart"/>
            <w:r>
              <w:t>DecList</w:t>
            </w:r>
            <w:proofErr w:type="spellEnd"/>
            <w:r>
              <w:t xml:space="preserve">  {</w:t>
            </w:r>
            <w:proofErr w:type="gramEnd"/>
            <w:r>
              <w:t>$$=</w:t>
            </w:r>
            <w:proofErr w:type="spellStart"/>
            <w:r>
              <w:t>mknode</w:t>
            </w:r>
            <w:proofErr w:type="spellEnd"/>
            <w:r>
              <w:t>(2,DEC_LIST,yylineno,$1,$3);}</w:t>
            </w:r>
          </w:p>
          <w:p w:rsidR="00CF0F1E" w:rsidRDefault="00CF0F1E" w:rsidP="00CF0F1E">
            <w:r>
              <w:tab/>
              <w:t xml:space="preserve">   ;</w:t>
            </w:r>
          </w:p>
          <w:p w:rsidR="00CF0F1E" w:rsidRDefault="00CF0F1E" w:rsidP="00CF0F1E">
            <w:r>
              <w:lastRenderedPageBreak/>
              <w:t xml:space="preserve">Dec:     </w:t>
            </w:r>
            <w:proofErr w:type="spellStart"/>
            <w:proofErr w:type="gramStart"/>
            <w:r>
              <w:t>VarDec</w:t>
            </w:r>
            <w:proofErr w:type="spellEnd"/>
            <w:r>
              <w:t xml:space="preserve">  {</w:t>
            </w:r>
            <w:proofErr w:type="gramEnd"/>
            <w:r>
              <w:t>$$=$1;}</w:t>
            </w:r>
          </w:p>
          <w:p w:rsidR="00CF0F1E" w:rsidRDefault="00CF0F1E" w:rsidP="00CF0F1E">
            <w:r>
              <w:t xml:space="preserve">       | </w:t>
            </w:r>
            <w:proofErr w:type="spellStart"/>
            <w:r>
              <w:t>VarDec</w:t>
            </w:r>
            <w:proofErr w:type="spellEnd"/>
            <w:r>
              <w:t xml:space="preserve"> ASSIGNOP </w:t>
            </w:r>
            <w:proofErr w:type="spellStart"/>
            <w:proofErr w:type="gramStart"/>
            <w:r>
              <w:t>Exp</w:t>
            </w:r>
            <w:proofErr w:type="spellEnd"/>
            <w:r>
              <w:t xml:space="preserve">  {</w:t>
            </w:r>
            <w:proofErr w:type="gramEnd"/>
            <w:r>
              <w:t>$$=mknode(2,ASSIGNOP,yylineno,$1,$3);strcpy($$-&gt;type_id,"ASSIGNOP");}</w:t>
            </w:r>
          </w:p>
          <w:p w:rsidR="00CF0F1E" w:rsidRDefault="00CF0F1E" w:rsidP="00CF0F1E">
            <w:r>
              <w:t xml:space="preserve">       ;</w:t>
            </w:r>
          </w:p>
          <w:p w:rsidR="00CF0F1E" w:rsidRDefault="00CF0F1E" w:rsidP="00CF0F1E">
            <w:r>
              <w:rPr>
                <w:rFonts w:hint="eastAsia"/>
              </w:rPr>
              <w:t>//</w:t>
            </w:r>
            <w:r>
              <w:rPr>
                <w:rFonts w:hint="eastAsia"/>
              </w:rPr>
              <w:t>表达式</w:t>
            </w:r>
          </w:p>
          <w:p w:rsidR="00CF0F1E" w:rsidRDefault="00CF0F1E" w:rsidP="00CF0F1E">
            <w:proofErr w:type="spellStart"/>
            <w:r>
              <w:rPr>
                <w:rFonts w:hint="eastAsia"/>
              </w:rPr>
              <w:t>Exp</w:t>
            </w:r>
            <w:proofErr w:type="spellEnd"/>
            <w:r>
              <w:rPr>
                <w:rFonts w:hint="eastAsia"/>
              </w:rPr>
              <w:t xml:space="preserve">:    </w:t>
            </w:r>
            <w:proofErr w:type="spellStart"/>
            <w:r>
              <w:rPr>
                <w:rFonts w:hint="eastAsia"/>
              </w:rPr>
              <w:t>Exp</w:t>
            </w:r>
            <w:proofErr w:type="spellEnd"/>
            <w:r>
              <w:rPr>
                <w:rFonts w:hint="eastAsia"/>
              </w:rPr>
              <w:t xml:space="preserve"> ASSIGNOP </w:t>
            </w:r>
            <w:proofErr w:type="spellStart"/>
            <w:r>
              <w:rPr>
                <w:rFonts w:hint="eastAsia"/>
              </w:rPr>
              <w:t>Exp</w:t>
            </w:r>
            <w:proofErr w:type="spellEnd"/>
            <w:r>
              <w:rPr>
                <w:rFonts w:hint="eastAsia"/>
              </w:rPr>
              <w:t xml:space="preserve"> {$$=mknode(2,ASSIGNOP,yylineno,$1,$3);strcpy($$-&gt;type_id,"ASSIGNOP");}//$$</w:t>
            </w:r>
            <w:r>
              <w:rPr>
                <w:rFonts w:hint="eastAsia"/>
              </w:rPr>
              <w:t>结点</w:t>
            </w:r>
            <w:proofErr w:type="spellStart"/>
            <w:r>
              <w:rPr>
                <w:rFonts w:hint="eastAsia"/>
              </w:rPr>
              <w:t>type_id</w:t>
            </w:r>
            <w:proofErr w:type="spellEnd"/>
            <w:r>
              <w:rPr>
                <w:rFonts w:hint="eastAsia"/>
              </w:rPr>
              <w:t>空置未用，正好存放运算符</w:t>
            </w:r>
          </w:p>
          <w:p w:rsidR="00CF0F1E" w:rsidRDefault="00CF0F1E" w:rsidP="00CF0F1E">
            <w:r>
              <w:t xml:space="preserve">      </w:t>
            </w:r>
          </w:p>
          <w:p w:rsidR="00CF0F1E" w:rsidRDefault="00CF0F1E" w:rsidP="00CF0F1E">
            <w:r>
              <w:tab/>
              <w:t xml:space="preserve">  | </w:t>
            </w:r>
            <w:proofErr w:type="spellStart"/>
            <w:r>
              <w:t>Exp</w:t>
            </w:r>
            <w:proofErr w:type="spellEnd"/>
            <w:r>
              <w:t xml:space="preserve"> PLUSASSIGNOP </w:t>
            </w:r>
            <w:proofErr w:type="spellStart"/>
            <w:r>
              <w:t>Exp</w:t>
            </w:r>
            <w:proofErr w:type="spellEnd"/>
            <w:r>
              <w:t xml:space="preserve"> {$$=</w:t>
            </w:r>
            <w:proofErr w:type="spellStart"/>
            <w:r>
              <w:t>mknode</w:t>
            </w:r>
            <w:proofErr w:type="spellEnd"/>
            <w:r>
              <w:t>(</w:t>
            </w:r>
            <w:proofErr w:type="gramStart"/>
            <w:r>
              <w:t>2,PLUSASSIGNOP</w:t>
            </w:r>
            <w:proofErr w:type="gramEnd"/>
            <w:r>
              <w:t>,yylineno,$1,$3);</w:t>
            </w:r>
            <w:proofErr w:type="spellStart"/>
            <w:r>
              <w:t>strcpy</w:t>
            </w:r>
            <w:proofErr w:type="spellEnd"/>
            <w:r>
              <w:t>($$-&gt;</w:t>
            </w:r>
            <w:proofErr w:type="spellStart"/>
            <w:r>
              <w:t>type_id</w:t>
            </w:r>
            <w:proofErr w:type="spellEnd"/>
            <w:r>
              <w:t>, "PLUSASSIGNOP");}</w:t>
            </w:r>
          </w:p>
          <w:p w:rsidR="00CF0F1E" w:rsidRDefault="00CF0F1E" w:rsidP="00CF0F1E">
            <w:r>
              <w:t xml:space="preserve">      | </w:t>
            </w:r>
            <w:proofErr w:type="spellStart"/>
            <w:r>
              <w:t>Exp</w:t>
            </w:r>
            <w:proofErr w:type="spellEnd"/>
            <w:r>
              <w:t xml:space="preserve"> MINUSASSIGNOP </w:t>
            </w:r>
            <w:proofErr w:type="spellStart"/>
            <w:r>
              <w:t>Exp</w:t>
            </w:r>
            <w:proofErr w:type="spellEnd"/>
            <w:r>
              <w:t xml:space="preserve"> {$$=</w:t>
            </w:r>
            <w:proofErr w:type="spellStart"/>
            <w:r>
              <w:t>mknode</w:t>
            </w:r>
            <w:proofErr w:type="spellEnd"/>
            <w:r>
              <w:t>(</w:t>
            </w:r>
            <w:proofErr w:type="gramStart"/>
            <w:r>
              <w:t>2,MINUSASSIGNOP</w:t>
            </w:r>
            <w:proofErr w:type="gramEnd"/>
            <w:r>
              <w:t>,yylineno,$1,$3);</w:t>
            </w:r>
            <w:proofErr w:type="spellStart"/>
            <w:r>
              <w:t>strcpy</w:t>
            </w:r>
            <w:proofErr w:type="spellEnd"/>
            <w:r>
              <w:t>($$-&gt;</w:t>
            </w:r>
            <w:proofErr w:type="spellStart"/>
            <w:r>
              <w:t>type_id</w:t>
            </w:r>
            <w:proofErr w:type="spellEnd"/>
            <w:r>
              <w:t>, "MINUSASSIGNOP");}</w:t>
            </w:r>
          </w:p>
          <w:p w:rsidR="00CF0F1E" w:rsidRDefault="00CF0F1E" w:rsidP="00CF0F1E">
            <w:r>
              <w:t xml:space="preserve">      | </w:t>
            </w:r>
            <w:proofErr w:type="spellStart"/>
            <w:r>
              <w:t>Exp</w:t>
            </w:r>
            <w:proofErr w:type="spellEnd"/>
            <w:r>
              <w:t xml:space="preserve"> STARASSIGNOP </w:t>
            </w:r>
            <w:proofErr w:type="spellStart"/>
            <w:r>
              <w:t>Exp</w:t>
            </w:r>
            <w:proofErr w:type="spellEnd"/>
            <w:r>
              <w:t xml:space="preserve"> {$$=</w:t>
            </w:r>
            <w:proofErr w:type="spellStart"/>
            <w:proofErr w:type="gramStart"/>
            <w:r>
              <w:t>mknode</w:t>
            </w:r>
            <w:proofErr w:type="spellEnd"/>
            <w:r>
              <w:t>(</w:t>
            </w:r>
            <w:proofErr w:type="gramEnd"/>
            <w:r>
              <w:t>2, STARASSIGNOP,yylineno,$1,$3);strcpy($$-&gt;type_id,"STARASSIGNOP");}</w:t>
            </w:r>
          </w:p>
          <w:p w:rsidR="00CF0F1E" w:rsidRDefault="00CF0F1E" w:rsidP="00CF0F1E">
            <w:r>
              <w:t xml:space="preserve">      | </w:t>
            </w:r>
            <w:proofErr w:type="spellStart"/>
            <w:r>
              <w:t>Exp</w:t>
            </w:r>
            <w:proofErr w:type="spellEnd"/>
            <w:r>
              <w:t xml:space="preserve"> DIVASSIGNOP </w:t>
            </w:r>
            <w:proofErr w:type="spellStart"/>
            <w:r>
              <w:t>Exp</w:t>
            </w:r>
            <w:proofErr w:type="spellEnd"/>
            <w:r>
              <w:t xml:space="preserve"> {$$=mknode(</w:t>
            </w:r>
            <w:proofErr w:type="gramStart"/>
            <w:r>
              <w:t>2,DIVASSIGNOP</w:t>
            </w:r>
            <w:proofErr w:type="gramEnd"/>
            <w:r>
              <w:t>,yylineno,$1,$3);strcpy($$-&gt;type_id,"DIVASSIGNOP");}</w:t>
            </w:r>
          </w:p>
          <w:p w:rsidR="00CF0F1E" w:rsidRDefault="00CF0F1E" w:rsidP="00CF0F1E">
            <w:r>
              <w:t xml:space="preserve">      | </w:t>
            </w:r>
            <w:proofErr w:type="spellStart"/>
            <w:r>
              <w:t>Exp</w:t>
            </w:r>
            <w:proofErr w:type="spellEnd"/>
            <w:r>
              <w:t xml:space="preserve"> MODASSIGNOP </w:t>
            </w:r>
            <w:proofErr w:type="spellStart"/>
            <w:r>
              <w:t>Exp</w:t>
            </w:r>
            <w:proofErr w:type="spellEnd"/>
            <w:r>
              <w:t xml:space="preserve"> {$$=</w:t>
            </w:r>
            <w:proofErr w:type="spellStart"/>
            <w:r>
              <w:t>mknode</w:t>
            </w:r>
            <w:proofErr w:type="spellEnd"/>
            <w:r>
              <w:t>(</w:t>
            </w:r>
            <w:proofErr w:type="gramStart"/>
            <w:r>
              <w:t>2,MODASSIGNOP</w:t>
            </w:r>
            <w:proofErr w:type="gramEnd"/>
            <w:r>
              <w:t>,yylineno,$1,$3);</w:t>
            </w:r>
            <w:proofErr w:type="spellStart"/>
            <w:r>
              <w:t>strcpy</w:t>
            </w:r>
            <w:proofErr w:type="spellEnd"/>
            <w:r>
              <w:t>($$-&gt;</w:t>
            </w:r>
            <w:proofErr w:type="spellStart"/>
            <w:r>
              <w:t>type_id</w:t>
            </w:r>
            <w:proofErr w:type="spellEnd"/>
            <w:r>
              <w:t>, "MODASSIGNOP");}</w:t>
            </w:r>
          </w:p>
          <w:p w:rsidR="00CF0F1E" w:rsidRDefault="00CF0F1E" w:rsidP="00CF0F1E">
            <w:r>
              <w:tab/>
              <w:t xml:space="preserve">  </w:t>
            </w:r>
          </w:p>
          <w:p w:rsidR="00CF0F1E" w:rsidRDefault="00CF0F1E" w:rsidP="00CF0F1E">
            <w:r>
              <w:tab/>
              <w:t xml:space="preserve">  | </w:t>
            </w:r>
            <w:proofErr w:type="spellStart"/>
            <w:r>
              <w:t>Exp</w:t>
            </w:r>
            <w:proofErr w:type="spellEnd"/>
            <w:r>
              <w:t xml:space="preserve"> AND </w:t>
            </w:r>
            <w:proofErr w:type="spellStart"/>
            <w:r>
              <w:t>Exp</w:t>
            </w:r>
            <w:proofErr w:type="spellEnd"/>
            <w:proofErr w:type="gramStart"/>
            <w:r>
              <w:t xml:space="preserve">   {</w:t>
            </w:r>
            <w:proofErr w:type="gramEnd"/>
            <w:r>
              <w:t>$$=</w:t>
            </w:r>
            <w:proofErr w:type="spellStart"/>
            <w:r>
              <w:t>mknode</w:t>
            </w:r>
            <w:proofErr w:type="spellEnd"/>
            <w:r>
              <w:t>(2,AND,yylineno,$1,$3);</w:t>
            </w:r>
            <w:proofErr w:type="spellStart"/>
            <w:r>
              <w:t>strcpy</w:t>
            </w:r>
            <w:proofErr w:type="spellEnd"/>
            <w:r>
              <w:t>($$-&gt;</w:t>
            </w:r>
            <w:proofErr w:type="spellStart"/>
            <w:r>
              <w:t>type_id,"AND</w:t>
            </w:r>
            <w:proofErr w:type="spellEnd"/>
            <w:r>
              <w:t>");}</w:t>
            </w:r>
          </w:p>
          <w:p w:rsidR="00CF0F1E" w:rsidRDefault="00CF0F1E" w:rsidP="00CF0F1E">
            <w:r>
              <w:t xml:space="preserve">      | </w:t>
            </w:r>
            <w:proofErr w:type="spellStart"/>
            <w:r>
              <w:t>Exp</w:t>
            </w:r>
            <w:proofErr w:type="spellEnd"/>
            <w:r>
              <w:t xml:space="preserve"> OR </w:t>
            </w:r>
            <w:proofErr w:type="spellStart"/>
            <w:r>
              <w:t>Exp</w:t>
            </w:r>
            <w:proofErr w:type="spellEnd"/>
            <w:r>
              <w:t xml:space="preserve"> </w:t>
            </w:r>
            <w:proofErr w:type="gramStart"/>
            <w:r>
              <w:t xml:space="preserve">   {</w:t>
            </w:r>
            <w:proofErr w:type="gramEnd"/>
            <w:r>
              <w:t>$$=</w:t>
            </w:r>
            <w:proofErr w:type="spellStart"/>
            <w:r>
              <w:t>mknode</w:t>
            </w:r>
            <w:proofErr w:type="spellEnd"/>
            <w:r>
              <w:t>(2,OR,yylineno,$1,$3);</w:t>
            </w:r>
            <w:proofErr w:type="spellStart"/>
            <w:r>
              <w:t>strcpy</w:t>
            </w:r>
            <w:proofErr w:type="spellEnd"/>
            <w:r>
              <w:t>($$-&gt;</w:t>
            </w:r>
            <w:proofErr w:type="spellStart"/>
            <w:r>
              <w:t>type_id,"OR</w:t>
            </w:r>
            <w:proofErr w:type="spellEnd"/>
            <w:r>
              <w:t>");}</w:t>
            </w:r>
          </w:p>
          <w:p w:rsidR="00CF0F1E" w:rsidRDefault="00CF0F1E" w:rsidP="00CF0F1E">
            <w:r>
              <w:rPr>
                <w:rFonts w:hint="eastAsia"/>
              </w:rPr>
              <w:t xml:space="preserve">      | </w:t>
            </w:r>
            <w:proofErr w:type="spellStart"/>
            <w:r>
              <w:rPr>
                <w:rFonts w:hint="eastAsia"/>
              </w:rPr>
              <w:t>Exp</w:t>
            </w:r>
            <w:proofErr w:type="spellEnd"/>
            <w:r>
              <w:rPr>
                <w:rFonts w:hint="eastAsia"/>
              </w:rPr>
              <w:t xml:space="preserve"> RELOP </w:t>
            </w:r>
            <w:proofErr w:type="spellStart"/>
            <w:r>
              <w:rPr>
                <w:rFonts w:hint="eastAsia"/>
              </w:rPr>
              <w:t>Exp</w:t>
            </w:r>
            <w:proofErr w:type="spellEnd"/>
            <w:r>
              <w:rPr>
                <w:rFonts w:hint="eastAsia"/>
              </w:rPr>
              <w:t xml:space="preserve"> {$$=</w:t>
            </w:r>
            <w:proofErr w:type="spellStart"/>
            <w:r>
              <w:rPr>
                <w:rFonts w:hint="eastAsia"/>
              </w:rPr>
              <w:t>mknode</w:t>
            </w:r>
            <w:proofErr w:type="spellEnd"/>
            <w:r>
              <w:rPr>
                <w:rFonts w:hint="eastAsia"/>
              </w:rPr>
              <w:t>(2,RELOP,yylineno,$1,$3);</w:t>
            </w:r>
            <w:proofErr w:type="spellStart"/>
            <w:r>
              <w:rPr>
                <w:rFonts w:hint="eastAsia"/>
              </w:rPr>
              <w:t>strcpy</w:t>
            </w:r>
            <w:proofErr w:type="spellEnd"/>
            <w:r>
              <w:rPr>
                <w:rFonts w:hint="eastAsia"/>
              </w:rPr>
              <w:t>($$-&gt;type_id,$2);}  //</w:t>
            </w:r>
            <w:r>
              <w:rPr>
                <w:rFonts w:hint="eastAsia"/>
              </w:rPr>
              <w:t>词法分析关系运算符号自身值保存在</w:t>
            </w:r>
            <w:r>
              <w:rPr>
                <w:rFonts w:hint="eastAsia"/>
              </w:rPr>
              <w:t>$2</w:t>
            </w:r>
            <w:r>
              <w:rPr>
                <w:rFonts w:hint="eastAsia"/>
              </w:rPr>
              <w:t>中</w:t>
            </w:r>
          </w:p>
          <w:p w:rsidR="00CF0F1E" w:rsidRDefault="00CF0F1E" w:rsidP="00CF0F1E">
            <w:r>
              <w:t xml:space="preserve">      | </w:t>
            </w:r>
            <w:proofErr w:type="spellStart"/>
            <w:r>
              <w:t>Exp</w:t>
            </w:r>
            <w:proofErr w:type="spellEnd"/>
            <w:r>
              <w:t xml:space="preserve"> PLUS </w:t>
            </w:r>
            <w:proofErr w:type="spellStart"/>
            <w:proofErr w:type="gramStart"/>
            <w:r>
              <w:t>Exp</w:t>
            </w:r>
            <w:proofErr w:type="spellEnd"/>
            <w:r>
              <w:t xml:space="preserve">  {</w:t>
            </w:r>
            <w:proofErr w:type="gramEnd"/>
            <w:r>
              <w:t>$$=</w:t>
            </w:r>
            <w:proofErr w:type="spellStart"/>
            <w:r>
              <w:t>mknode</w:t>
            </w:r>
            <w:proofErr w:type="spellEnd"/>
            <w:r>
              <w:t>(2,PLUS,yylineno,$1,$3);</w:t>
            </w:r>
            <w:proofErr w:type="spellStart"/>
            <w:r>
              <w:t>strcpy</w:t>
            </w:r>
            <w:proofErr w:type="spellEnd"/>
            <w:r>
              <w:t>($$-&gt;</w:t>
            </w:r>
            <w:proofErr w:type="spellStart"/>
            <w:r>
              <w:t>type_id,"PLUS</w:t>
            </w:r>
            <w:proofErr w:type="spellEnd"/>
            <w:r>
              <w:t>");}</w:t>
            </w:r>
          </w:p>
          <w:p w:rsidR="00CF0F1E" w:rsidRDefault="00CF0F1E" w:rsidP="00CF0F1E">
            <w:r>
              <w:t xml:space="preserve">      | </w:t>
            </w:r>
            <w:proofErr w:type="spellStart"/>
            <w:r>
              <w:t>Exp</w:t>
            </w:r>
            <w:proofErr w:type="spellEnd"/>
            <w:r>
              <w:t xml:space="preserve"> MINUS </w:t>
            </w:r>
            <w:proofErr w:type="spellStart"/>
            <w:r>
              <w:t>Exp</w:t>
            </w:r>
            <w:proofErr w:type="spellEnd"/>
            <w:r>
              <w:t xml:space="preserve"> {$$=</w:t>
            </w:r>
            <w:proofErr w:type="spellStart"/>
            <w:r>
              <w:t>mknode</w:t>
            </w:r>
            <w:proofErr w:type="spellEnd"/>
            <w:r>
              <w:t>(</w:t>
            </w:r>
            <w:proofErr w:type="gramStart"/>
            <w:r>
              <w:t>2,MINUS</w:t>
            </w:r>
            <w:proofErr w:type="gramEnd"/>
            <w:r>
              <w:t>,yylineno,$1,$3);</w:t>
            </w:r>
            <w:proofErr w:type="spellStart"/>
            <w:r>
              <w:t>strcpy</w:t>
            </w:r>
            <w:proofErr w:type="spellEnd"/>
            <w:r>
              <w:t>($$-&gt;</w:t>
            </w:r>
            <w:proofErr w:type="spellStart"/>
            <w:r>
              <w:t>type_id,"MINUS</w:t>
            </w:r>
            <w:proofErr w:type="spellEnd"/>
            <w:r>
              <w:t>");}</w:t>
            </w:r>
          </w:p>
          <w:p w:rsidR="00CF0F1E" w:rsidRDefault="00CF0F1E" w:rsidP="00CF0F1E">
            <w:r>
              <w:t xml:space="preserve">      | </w:t>
            </w:r>
            <w:proofErr w:type="spellStart"/>
            <w:r>
              <w:t>Exp</w:t>
            </w:r>
            <w:proofErr w:type="spellEnd"/>
            <w:r>
              <w:t xml:space="preserve"> STAR </w:t>
            </w:r>
            <w:proofErr w:type="spellStart"/>
            <w:proofErr w:type="gramStart"/>
            <w:r>
              <w:t>Exp</w:t>
            </w:r>
            <w:proofErr w:type="spellEnd"/>
            <w:r>
              <w:t xml:space="preserve">  {</w:t>
            </w:r>
            <w:proofErr w:type="gramEnd"/>
            <w:r>
              <w:t>$$=</w:t>
            </w:r>
            <w:proofErr w:type="spellStart"/>
            <w:r>
              <w:t>mknode</w:t>
            </w:r>
            <w:proofErr w:type="spellEnd"/>
            <w:r>
              <w:t>(2,STAR,yylineno,$1,$3);</w:t>
            </w:r>
            <w:proofErr w:type="spellStart"/>
            <w:r>
              <w:t>strcpy</w:t>
            </w:r>
            <w:proofErr w:type="spellEnd"/>
            <w:r>
              <w:t>($$-&gt;</w:t>
            </w:r>
            <w:proofErr w:type="spellStart"/>
            <w:r>
              <w:t>type_id,"STAR</w:t>
            </w:r>
            <w:proofErr w:type="spellEnd"/>
            <w:r>
              <w:t>");}</w:t>
            </w:r>
          </w:p>
          <w:p w:rsidR="00CF0F1E" w:rsidRDefault="00CF0F1E" w:rsidP="00CF0F1E">
            <w:r>
              <w:t xml:space="preserve">      | </w:t>
            </w:r>
            <w:proofErr w:type="spellStart"/>
            <w:r>
              <w:t>Exp</w:t>
            </w:r>
            <w:proofErr w:type="spellEnd"/>
            <w:r>
              <w:t xml:space="preserve"> DIV </w:t>
            </w:r>
            <w:proofErr w:type="spellStart"/>
            <w:r>
              <w:t>Exp</w:t>
            </w:r>
            <w:proofErr w:type="spellEnd"/>
            <w:proofErr w:type="gramStart"/>
            <w:r>
              <w:t xml:space="preserve">   {</w:t>
            </w:r>
            <w:proofErr w:type="gramEnd"/>
            <w:r>
              <w:t>$$=</w:t>
            </w:r>
            <w:proofErr w:type="spellStart"/>
            <w:r>
              <w:t>mknode</w:t>
            </w:r>
            <w:proofErr w:type="spellEnd"/>
            <w:r>
              <w:t>(2,DIV,yylineno,$1,$3);</w:t>
            </w:r>
            <w:proofErr w:type="spellStart"/>
            <w:r>
              <w:t>strcpy</w:t>
            </w:r>
            <w:proofErr w:type="spellEnd"/>
            <w:r>
              <w:t>($$-&gt;</w:t>
            </w:r>
            <w:proofErr w:type="spellStart"/>
            <w:r>
              <w:t>type_id,"DIV</w:t>
            </w:r>
            <w:proofErr w:type="spellEnd"/>
            <w:r>
              <w:t>");}</w:t>
            </w:r>
          </w:p>
          <w:p w:rsidR="00CF0F1E" w:rsidRDefault="00CF0F1E" w:rsidP="00CF0F1E">
            <w:r>
              <w:t xml:space="preserve">      | </w:t>
            </w:r>
            <w:proofErr w:type="spellStart"/>
            <w:r>
              <w:t>Exp</w:t>
            </w:r>
            <w:proofErr w:type="spellEnd"/>
            <w:r>
              <w:t xml:space="preserve"> MOD </w:t>
            </w:r>
            <w:proofErr w:type="spellStart"/>
            <w:r>
              <w:t>Exp</w:t>
            </w:r>
            <w:proofErr w:type="spellEnd"/>
            <w:proofErr w:type="gramStart"/>
            <w:r>
              <w:t xml:space="preserve">   {</w:t>
            </w:r>
            <w:proofErr w:type="gramEnd"/>
            <w:r>
              <w:t>$$=</w:t>
            </w:r>
            <w:proofErr w:type="spellStart"/>
            <w:r>
              <w:t>mknode</w:t>
            </w:r>
            <w:proofErr w:type="spellEnd"/>
            <w:r>
              <w:t>(2,MOD,yylineno,$1,$3);</w:t>
            </w:r>
            <w:proofErr w:type="spellStart"/>
            <w:r>
              <w:t>strcpy</w:t>
            </w:r>
            <w:proofErr w:type="spellEnd"/>
            <w:r>
              <w:t>($$-&gt;</w:t>
            </w:r>
            <w:proofErr w:type="spellStart"/>
            <w:r>
              <w:t>type_id,"MOD</w:t>
            </w:r>
            <w:proofErr w:type="spellEnd"/>
            <w:r>
              <w:t>");}</w:t>
            </w:r>
          </w:p>
          <w:p w:rsidR="00CF0F1E" w:rsidRDefault="00CF0F1E" w:rsidP="00CF0F1E">
            <w:r>
              <w:t xml:space="preserve">      | </w:t>
            </w:r>
            <w:proofErr w:type="spellStart"/>
            <w:r>
              <w:t>Exp</w:t>
            </w:r>
            <w:proofErr w:type="spellEnd"/>
            <w:r>
              <w:t xml:space="preserve"> </w:t>
            </w:r>
            <w:proofErr w:type="gramStart"/>
            <w:r>
              <w:t>AUTOPLUS  {</w:t>
            </w:r>
            <w:proofErr w:type="gramEnd"/>
            <w:r>
              <w:t>$$=</w:t>
            </w:r>
            <w:proofErr w:type="spellStart"/>
            <w:r>
              <w:t>mknode</w:t>
            </w:r>
            <w:proofErr w:type="spellEnd"/>
            <w:r>
              <w:t>(1,AUTOPLUS,yylineno,$1);</w:t>
            </w:r>
            <w:proofErr w:type="spellStart"/>
            <w:r>
              <w:t>strcpy</w:t>
            </w:r>
            <w:proofErr w:type="spellEnd"/>
            <w:r>
              <w:t>($$-&gt;</w:t>
            </w:r>
            <w:proofErr w:type="spellStart"/>
            <w:r>
              <w:t>type_id</w:t>
            </w:r>
            <w:proofErr w:type="spellEnd"/>
            <w:r>
              <w:t>, "RPAUTOPLUS");}</w:t>
            </w:r>
          </w:p>
          <w:p w:rsidR="00CF0F1E" w:rsidRDefault="00CF0F1E" w:rsidP="00CF0F1E">
            <w:r>
              <w:t xml:space="preserve">      | </w:t>
            </w:r>
            <w:proofErr w:type="spellStart"/>
            <w:r>
              <w:t>Exp</w:t>
            </w:r>
            <w:proofErr w:type="spellEnd"/>
            <w:r>
              <w:t xml:space="preserve"> AUTOMINUS </w:t>
            </w:r>
            <w:r>
              <w:lastRenderedPageBreak/>
              <w:t>{$$=mknode(</w:t>
            </w:r>
            <w:proofErr w:type="gramStart"/>
            <w:r>
              <w:t>1,AUTOMINUS</w:t>
            </w:r>
            <w:proofErr w:type="gramEnd"/>
            <w:r>
              <w:t>,yylineno,$1);strcpy($$-&gt;type_id,"RPAUTOMINUS");}</w:t>
            </w:r>
          </w:p>
          <w:p w:rsidR="00CF0F1E" w:rsidRDefault="00CF0F1E" w:rsidP="00CF0F1E">
            <w:r>
              <w:t xml:space="preserve">      | AUTOPLUS </w:t>
            </w:r>
            <w:proofErr w:type="spellStart"/>
            <w:proofErr w:type="gramStart"/>
            <w:r>
              <w:t>Exp</w:t>
            </w:r>
            <w:proofErr w:type="spellEnd"/>
            <w:r>
              <w:t xml:space="preserve">  {</w:t>
            </w:r>
            <w:proofErr w:type="gramEnd"/>
            <w:r>
              <w:t>$$=</w:t>
            </w:r>
            <w:proofErr w:type="spellStart"/>
            <w:r>
              <w:t>mknode</w:t>
            </w:r>
            <w:proofErr w:type="spellEnd"/>
            <w:r>
              <w:t>(1,AUTOPLUS,yylineno,$2);</w:t>
            </w:r>
            <w:proofErr w:type="spellStart"/>
            <w:r>
              <w:t>strcpy</w:t>
            </w:r>
            <w:proofErr w:type="spellEnd"/>
            <w:r>
              <w:t>($$-&gt;</w:t>
            </w:r>
            <w:proofErr w:type="spellStart"/>
            <w:r>
              <w:t>type_id</w:t>
            </w:r>
            <w:proofErr w:type="spellEnd"/>
            <w:r>
              <w:t>, "LPAUTOPLUS");}</w:t>
            </w:r>
          </w:p>
          <w:p w:rsidR="00CF0F1E" w:rsidRDefault="00CF0F1E" w:rsidP="00CF0F1E">
            <w:r>
              <w:t xml:space="preserve">      | AUTOMINUS </w:t>
            </w:r>
            <w:proofErr w:type="spellStart"/>
            <w:r>
              <w:t>Exp</w:t>
            </w:r>
            <w:proofErr w:type="spellEnd"/>
            <w:r>
              <w:t xml:space="preserve"> {$$=</w:t>
            </w:r>
            <w:proofErr w:type="spellStart"/>
            <w:r>
              <w:t>mknode</w:t>
            </w:r>
            <w:proofErr w:type="spellEnd"/>
            <w:r>
              <w:t>(</w:t>
            </w:r>
            <w:proofErr w:type="gramStart"/>
            <w:r>
              <w:t>1,AUTOMINUS</w:t>
            </w:r>
            <w:proofErr w:type="gramEnd"/>
            <w:r>
              <w:t>,yylineno,$2);</w:t>
            </w:r>
            <w:proofErr w:type="spellStart"/>
            <w:r>
              <w:t>strcpy</w:t>
            </w:r>
            <w:proofErr w:type="spellEnd"/>
            <w:r>
              <w:t>($$-&gt;</w:t>
            </w:r>
            <w:proofErr w:type="spellStart"/>
            <w:r>
              <w:t>type_id</w:t>
            </w:r>
            <w:proofErr w:type="spellEnd"/>
            <w:r>
              <w:t>, "LPAUTOMINUS");}</w:t>
            </w:r>
          </w:p>
          <w:p w:rsidR="00CF0F1E" w:rsidRDefault="00CF0F1E" w:rsidP="00CF0F1E">
            <w:r>
              <w:t xml:space="preserve">      </w:t>
            </w:r>
          </w:p>
          <w:p w:rsidR="00CF0F1E" w:rsidRDefault="00CF0F1E" w:rsidP="00CF0F1E">
            <w:r>
              <w:tab/>
              <w:t xml:space="preserve">  | LP </w:t>
            </w:r>
            <w:proofErr w:type="spellStart"/>
            <w:r>
              <w:t>Exp</w:t>
            </w:r>
            <w:proofErr w:type="spellEnd"/>
            <w:r>
              <w:t xml:space="preserve"> RP  </w:t>
            </w:r>
            <w:proofErr w:type="gramStart"/>
            <w:r>
              <w:t xml:space="preserve">   {</w:t>
            </w:r>
            <w:proofErr w:type="gramEnd"/>
            <w:r>
              <w:t xml:space="preserve">$$=$2;} </w:t>
            </w:r>
          </w:p>
          <w:p w:rsidR="00CF0F1E" w:rsidRDefault="00CF0F1E" w:rsidP="00CF0F1E">
            <w:r>
              <w:t xml:space="preserve">      | MINUS </w:t>
            </w:r>
            <w:proofErr w:type="spellStart"/>
            <w:r>
              <w:t>Exp</w:t>
            </w:r>
            <w:proofErr w:type="spellEnd"/>
            <w:r>
              <w:t xml:space="preserve"> %</w:t>
            </w:r>
            <w:proofErr w:type="spellStart"/>
            <w:r>
              <w:t>prec</w:t>
            </w:r>
            <w:proofErr w:type="spellEnd"/>
            <w:r>
              <w:t xml:space="preserve"> UMINUS</w:t>
            </w:r>
            <w:proofErr w:type="gramStart"/>
            <w:r>
              <w:t xml:space="preserve">   {</w:t>
            </w:r>
            <w:proofErr w:type="gramEnd"/>
            <w:r>
              <w:t>$$=</w:t>
            </w:r>
            <w:proofErr w:type="spellStart"/>
            <w:r>
              <w:t>mknode</w:t>
            </w:r>
            <w:proofErr w:type="spellEnd"/>
            <w:r>
              <w:t>(1,UMINUS,yylineno,$2);</w:t>
            </w:r>
            <w:proofErr w:type="spellStart"/>
            <w:r>
              <w:t>strcpy</w:t>
            </w:r>
            <w:proofErr w:type="spellEnd"/>
            <w:r>
              <w:t>($$-&gt;</w:t>
            </w:r>
            <w:proofErr w:type="spellStart"/>
            <w:r>
              <w:t>type_id,"UMINUS</w:t>
            </w:r>
            <w:proofErr w:type="spellEnd"/>
            <w:r>
              <w:t>");}</w:t>
            </w:r>
          </w:p>
          <w:p w:rsidR="00CF0F1E" w:rsidRDefault="00CF0F1E" w:rsidP="00CF0F1E">
            <w:r>
              <w:t xml:space="preserve">      | NOT </w:t>
            </w:r>
            <w:proofErr w:type="spellStart"/>
            <w:r>
              <w:t>Exp</w:t>
            </w:r>
            <w:proofErr w:type="spellEnd"/>
            <w:r>
              <w:t xml:space="preserve">    </w:t>
            </w:r>
            <w:proofErr w:type="gramStart"/>
            <w:r>
              <w:t xml:space="preserve">   {</w:t>
            </w:r>
            <w:proofErr w:type="gramEnd"/>
            <w:r>
              <w:t>$$=</w:t>
            </w:r>
            <w:proofErr w:type="spellStart"/>
            <w:r>
              <w:t>mknode</w:t>
            </w:r>
            <w:proofErr w:type="spellEnd"/>
            <w:r>
              <w:t>(1,NOT,yylineno,$2);</w:t>
            </w:r>
            <w:proofErr w:type="spellStart"/>
            <w:r>
              <w:t>strcpy</w:t>
            </w:r>
            <w:proofErr w:type="spellEnd"/>
            <w:r>
              <w:t>($$-&gt;</w:t>
            </w:r>
            <w:proofErr w:type="spellStart"/>
            <w:r>
              <w:t>type_id,"NOT</w:t>
            </w:r>
            <w:proofErr w:type="spellEnd"/>
            <w:r>
              <w:t>");}</w:t>
            </w:r>
          </w:p>
          <w:p w:rsidR="00CF0F1E" w:rsidRDefault="00CF0F1E" w:rsidP="00CF0F1E">
            <w:r>
              <w:t xml:space="preserve">      | </w:t>
            </w:r>
            <w:proofErr w:type="gramStart"/>
            <w:r>
              <w:t xml:space="preserve">DPLUS  </w:t>
            </w:r>
            <w:proofErr w:type="spellStart"/>
            <w:r>
              <w:t>Exp</w:t>
            </w:r>
            <w:proofErr w:type="spellEnd"/>
            <w:proofErr w:type="gramEnd"/>
            <w:r>
              <w:t xml:space="preserve">      {$$=</w:t>
            </w:r>
            <w:proofErr w:type="spellStart"/>
            <w:r>
              <w:t>mknode</w:t>
            </w:r>
            <w:proofErr w:type="spellEnd"/>
            <w:r>
              <w:t>(1,DPLUS,yylineno,$2);</w:t>
            </w:r>
            <w:proofErr w:type="spellStart"/>
            <w:r>
              <w:t>strcpy</w:t>
            </w:r>
            <w:proofErr w:type="spellEnd"/>
            <w:r>
              <w:t>($$-&gt;</w:t>
            </w:r>
            <w:proofErr w:type="spellStart"/>
            <w:r>
              <w:t>type_id,"DPLUS</w:t>
            </w:r>
            <w:proofErr w:type="spellEnd"/>
            <w:r>
              <w:t>");}</w:t>
            </w:r>
          </w:p>
          <w:p w:rsidR="00CF0F1E" w:rsidRDefault="00CF0F1E" w:rsidP="00CF0F1E">
            <w:r>
              <w:t xml:space="preserve">      | </w:t>
            </w:r>
            <w:proofErr w:type="spellStart"/>
            <w:r>
              <w:t>Exp</w:t>
            </w:r>
            <w:proofErr w:type="spellEnd"/>
            <w:r>
              <w:t xml:space="preserve"> DPLUS   </w:t>
            </w:r>
            <w:proofErr w:type="gramStart"/>
            <w:r>
              <w:t xml:space="preserve">   {</w:t>
            </w:r>
            <w:proofErr w:type="gramEnd"/>
            <w:r>
              <w:t>$$=</w:t>
            </w:r>
            <w:proofErr w:type="spellStart"/>
            <w:r>
              <w:t>mknode</w:t>
            </w:r>
            <w:proofErr w:type="spellEnd"/>
            <w:r>
              <w:t>(1,DPLUS,yylineno,$1);</w:t>
            </w:r>
            <w:proofErr w:type="spellStart"/>
            <w:r>
              <w:t>strcpy</w:t>
            </w:r>
            <w:proofErr w:type="spellEnd"/>
            <w:r>
              <w:t>($$-&gt;</w:t>
            </w:r>
            <w:proofErr w:type="spellStart"/>
            <w:r>
              <w:t>type_id,"DPLUS</w:t>
            </w:r>
            <w:proofErr w:type="spellEnd"/>
            <w:r>
              <w:t>");}</w:t>
            </w:r>
          </w:p>
          <w:p w:rsidR="00CF0F1E" w:rsidRDefault="00CF0F1E" w:rsidP="00CF0F1E">
            <w:r>
              <w:t xml:space="preserve">      | ID LP </w:t>
            </w:r>
            <w:proofErr w:type="spellStart"/>
            <w:r>
              <w:t>Args</w:t>
            </w:r>
            <w:proofErr w:type="spellEnd"/>
            <w:r>
              <w:t xml:space="preserve"> RP {$$=</w:t>
            </w:r>
            <w:proofErr w:type="spellStart"/>
            <w:r>
              <w:t>mknode</w:t>
            </w:r>
            <w:proofErr w:type="spellEnd"/>
            <w:r>
              <w:t>(</w:t>
            </w:r>
            <w:proofErr w:type="gramStart"/>
            <w:r>
              <w:t>1,FUNC</w:t>
            </w:r>
            <w:proofErr w:type="gramEnd"/>
            <w:r>
              <w:t>_CALL,yylineno,$3);</w:t>
            </w:r>
            <w:proofErr w:type="spellStart"/>
            <w:r>
              <w:t>strcpy</w:t>
            </w:r>
            <w:proofErr w:type="spellEnd"/>
            <w:r>
              <w:t>($$-&gt;type_id,$1);}</w:t>
            </w:r>
          </w:p>
          <w:p w:rsidR="00CF0F1E" w:rsidRDefault="00CF0F1E" w:rsidP="00CF0F1E">
            <w:r>
              <w:t xml:space="preserve">      | ID LP RP   </w:t>
            </w:r>
            <w:proofErr w:type="gramStart"/>
            <w:r>
              <w:t xml:space="preserve">   {</w:t>
            </w:r>
            <w:proofErr w:type="gramEnd"/>
            <w:r>
              <w:t>$$=</w:t>
            </w:r>
            <w:proofErr w:type="spellStart"/>
            <w:r>
              <w:t>mknode</w:t>
            </w:r>
            <w:proofErr w:type="spellEnd"/>
            <w:r>
              <w:t>(0,FUNC_CALL,yylineno);</w:t>
            </w:r>
            <w:proofErr w:type="spellStart"/>
            <w:r>
              <w:t>strcpy</w:t>
            </w:r>
            <w:proofErr w:type="spellEnd"/>
            <w:r>
              <w:t>($$-&gt;type_id,$1);}</w:t>
            </w:r>
          </w:p>
          <w:p w:rsidR="00CF0F1E" w:rsidRDefault="00CF0F1E" w:rsidP="00CF0F1E">
            <w:r>
              <w:tab/>
              <w:t xml:space="preserve">  | ID         </w:t>
            </w:r>
            <w:proofErr w:type="gramStart"/>
            <w:r>
              <w:t xml:space="preserve">   {</w:t>
            </w:r>
            <w:proofErr w:type="gramEnd"/>
            <w:r>
              <w:t>$$=</w:t>
            </w:r>
            <w:proofErr w:type="spellStart"/>
            <w:r>
              <w:t>mknode</w:t>
            </w:r>
            <w:proofErr w:type="spellEnd"/>
            <w:r>
              <w:t>(0,ID,yylineno);</w:t>
            </w:r>
            <w:proofErr w:type="spellStart"/>
            <w:r>
              <w:t>strcpy</w:t>
            </w:r>
            <w:proofErr w:type="spellEnd"/>
            <w:r>
              <w:t>($$-&gt;type_id,$1);}</w:t>
            </w:r>
          </w:p>
          <w:p w:rsidR="00CF0F1E" w:rsidRDefault="00CF0F1E" w:rsidP="00CF0F1E">
            <w:r>
              <w:t xml:space="preserve">      | INT        </w:t>
            </w:r>
            <w:proofErr w:type="gramStart"/>
            <w:r>
              <w:t xml:space="preserve">   {</w:t>
            </w:r>
            <w:proofErr w:type="gramEnd"/>
            <w:r>
              <w:t>$$=</w:t>
            </w:r>
            <w:proofErr w:type="spellStart"/>
            <w:r>
              <w:t>mknode</w:t>
            </w:r>
            <w:proofErr w:type="spellEnd"/>
            <w:r>
              <w:t>(0,INT,yylineno);$$-&gt;</w:t>
            </w:r>
            <w:proofErr w:type="spellStart"/>
            <w:r>
              <w:t>type_int</w:t>
            </w:r>
            <w:proofErr w:type="spellEnd"/>
            <w:r>
              <w:t>=$1;$$-&gt;type=INT;}</w:t>
            </w:r>
          </w:p>
          <w:p w:rsidR="00CF0F1E" w:rsidRDefault="00CF0F1E" w:rsidP="00CF0F1E">
            <w:r>
              <w:t xml:space="preserve">      | FLOAT      </w:t>
            </w:r>
            <w:proofErr w:type="gramStart"/>
            <w:r>
              <w:t xml:space="preserve">   {</w:t>
            </w:r>
            <w:proofErr w:type="gramEnd"/>
            <w:r>
              <w:t>$$=</w:t>
            </w:r>
            <w:proofErr w:type="spellStart"/>
            <w:r>
              <w:t>mknode</w:t>
            </w:r>
            <w:proofErr w:type="spellEnd"/>
            <w:r>
              <w:t>(0,FLOAT,yylineno);$$-&gt;</w:t>
            </w:r>
            <w:proofErr w:type="spellStart"/>
            <w:r>
              <w:t>type_float</w:t>
            </w:r>
            <w:proofErr w:type="spellEnd"/>
            <w:r>
              <w:t>=$1;$$-&gt;type=FLOAT;}</w:t>
            </w:r>
          </w:p>
          <w:p w:rsidR="00CF0F1E" w:rsidRDefault="00CF0F1E" w:rsidP="00CF0F1E">
            <w:r>
              <w:t xml:space="preserve">      | CHAR       </w:t>
            </w:r>
            <w:proofErr w:type="gramStart"/>
            <w:r>
              <w:t xml:space="preserve">   {</w:t>
            </w:r>
            <w:proofErr w:type="gramEnd"/>
            <w:r>
              <w:t>$$=</w:t>
            </w:r>
            <w:proofErr w:type="spellStart"/>
            <w:r>
              <w:t>mknode</w:t>
            </w:r>
            <w:proofErr w:type="spellEnd"/>
            <w:r>
              <w:t>(0,CHAR,yylineno);$$-&gt;</w:t>
            </w:r>
            <w:proofErr w:type="spellStart"/>
            <w:r>
              <w:t>type_char</w:t>
            </w:r>
            <w:proofErr w:type="spellEnd"/>
            <w:r>
              <w:t>=$1;$$-&gt;type=CHAR;}</w:t>
            </w:r>
          </w:p>
          <w:p w:rsidR="00CF0F1E" w:rsidRDefault="00CF0F1E" w:rsidP="00CF0F1E">
            <w:r>
              <w:tab/>
              <w:t xml:space="preserve">  | LB </w:t>
            </w:r>
            <w:proofErr w:type="spellStart"/>
            <w:r>
              <w:t>Args</w:t>
            </w:r>
            <w:proofErr w:type="spellEnd"/>
            <w:r>
              <w:t xml:space="preserve"> RB {$$=$2;} </w:t>
            </w:r>
          </w:p>
          <w:p w:rsidR="00CF0F1E" w:rsidRDefault="00CF0F1E" w:rsidP="00CF0F1E">
            <w:r>
              <w:tab/>
              <w:t xml:space="preserve">  ;</w:t>
            </w:r>
          </w:p>
          <w:p w:rsidR="00CF0F1E" w:rsidRDefault="00CF0F1E" w:rsidP="00CF0F1E">
            <w:proofErr w:type="spellStart"/>
            <w:r>
              <w:t>Args</w:t>
            </w:r>
            <w:proofErr w:type="spellEnd"/>
            <w:r>
              <w:t xml:space="preserve">:    </w:t>
            </w:r>
            <w:proofErr w:type="spellStart"/>
            <w:r>
              <w:t>Exp</w:t>
            </w:r>
            <w:proofErr w:type="spellEnd"/>
            <w:r>
              <w:t xml:space="preserve"> COMMA </w:t>
            </w:r>
            <w:proofErr w:type="spellStart"/>
            <w:r>
              <w:t>Args</w:t>
            </w:r>
            <w:proofErr w:type="spellEnd"/>
            <w:r>
              <w:t xml:space="preserve"> </w:t>
            </w:r>
            <w:proofErr w:type="gramStart"/>
            <w:r>
              <w:t xml:space="preserve">   {</w:t>
            </w:r>
            <w:proofErr w:type="gramEnd"/>
            <w:r>
              <w:t>$$=</w:t>
            </w:r>
            <w:proofErr w:type="spellStart"/>
            <w:r>
              <w:t>mknode</w:t>
            </w:r>
            <w:proofErr w:type="spellEnd"/>
            <w:r>
              <w:t>(2,ARGS,yylineno,$1,$3);}</w:t>
            </w:r>
          </w:p>
          <w:p w:rsidR="00CF0F1E" w:rsidRDefault="00CF0F1E" w:rsidP="00CF0F1E">
            <w:r>
              <w:t xml:space="preserve">       | </w:t>
            </w:r>
            <w:proofErr w:type="spellStart"/>
            <w:r>
              <w:t>Exp</w:t>
            </w:r>
            <w:proofErr w:type="spellEnd"/>
            <w:r>
              <w:t xml:space="preserve">            </w:t>
            </w:r>
            <w:proofErr w:type="gramStart"/>
            <w:r>
              <w:t xml:space="preserve">   {</w:t>
            </w:r>
            <w:proofErr w:type="gramEnd"/>
            <w:r>
              <w:t>$$=</w:t>
            </w:r>
            <w:proofErr w:type="spellStart"/>
            <w:r>
              <w:t>mknode</w:t>
            </w:r>
            <w:proofErr w:type="spellEnd"/>
            <w:r>
              <w:t>(1,ARGS,yylineno,$1);}</w:t>
            </w:r>
          </w:p>
          <w:p w:rsidR="00CF0F1E" w:rsidRDefault="00CF0F1E" w:rsidP="00CF0F1E">
            <w:r>
              <w:t xml:space="preserve">       ;</w:t>
            </w:r>
          </w:p>
          <w:p w:rsidR="00CF0F1E" w:rsidRDefault="00CF0F1E" w:rsidP="00CF0F1E">
            <w:r>
              <w:t xml:space="preserve">       </w:t>
            </w:r>
          </w:p>
          <w:p w:rsidR="00CF0F1E" w:rsidRDefault="00CF0F1E" w:rsidP="00CF0F1E">
            <w:r>
              <w:t>%%</w:t>
            </w:r>
          </w:p>
        </w:tc>
      </w:tr>
    </w:tbl>
    <w:p w:rsidR="00553AC1" w:rsidRDefault="00553AC1" w:rsidP="005C27CE">
      <w:pPr>
        <w:pStyle w:val="2"/>
      </w:pPr>
      <w:bookmarkStart w:id="5" w:name="_Toc44229973"/>
      <w:r w:rsidRPr="00C57950">
        <w:rPr>
          <w:rFonts w:hint="eastAsia"/>
        </w:rPr>
        <w:lastRenderedPageBreak/>
        <w:t xml:space="preserve">2.3 </w:t>
      </w:r>
      <w:r w:rsidRPr="00C57950">
        <w:rPr>
          <w:rFonts w:hint="eastAsia"/>
        </w:rPr>
        <w:t>符号表结构</w:t>
      </w:r>
      <w:r w:rsidR="0090773E" w:rsidRPr="00C57950">
        <w:rPr>
          <w:rFonts w:hint="eastAsia"/>
        </w:rPr>
        <w:t>定义</w:t>
      </w:r>
      <w:bookmarkEnd w:id="5"/>
    </w:p>
    <w:p w:rsidR="00CE52A9" w:rsidRPr="00622515" w:rsidRDefault="00CE52A9" w:rsidP="00CE52A9">
      <w:pPr>
        <w:spacing w:line="300" w:lineRule="auto"/>
        <w:rPr>
          <w:szCs w:val="24"/>
        </w:rPr>
      </w:pPr>
      <w:r w:rsidRPr="00622515">
        <w:rPr>
          <w:rFonts w:hint="eastAsia"/>
          <w:szCs w:val="24"/>
        </w:rPr>
        <w:t>定义一个符号表中一个符号的结构体如下：</w:t>
      </w:r>
    </w:p>
    <w:tbl>
      <w:tblPr>
        <w:tblStyle w:val="af1"/>
        <w:tblW w:w="8784" w:type="dxa"/>
        <w:tblLook w:val="04A0" w:firstRow="1" w:lastRow="0" w:firstColumn="1" w:lastColumn="0" w:noHBand="0" w:noVBand="1"/>
      </w:tblPr>
      <w:tblGrid>
        <w:gridCol w:w="8784"/>
      </w:tblGrid>
      <w:tr w:rsidR="00CE52A9" w:rsidTr="00556861">
        <w:tc>
          <w:tcPr>
            <w:tcW w:w="8784" w:type="dxa"/>
            <w:shd w:val="clear" w:color="auto" w:fill="D9D9D9" w:themeFill="background1" w:themeFillShade="D9"/>
          </w:tcPr>
          <w:p w:rsidR="00CE52A9" w:rsidRDefault="00CE52A9" w:rsidP="00CE52A9">
            <w:proofErr w:type="spellStart"/>
            <w:r>
              <w:rPr>
                <w:rFonts w:hint="eastAsia"/>
              </w:rPr>
              <w:t>struct</w:t>
            </w:r>
            <w:proofErr w:type="spellEnd"/>
            <w:r>
              <w:rPr>
                <w:rFonts w:hint="eastAsia"/>
              </w:rPr>
              <w:t xml:space="preserve"> symbol {//</w:t>
            </w:r>
            <w:r>
              <w:rPr>
                <w:rFonts w:hint="eastAsia"/>
              </w:rPr>
              <w:t>这里只列出了一个符号表项的部分属性，没考虑属性间的互斥</w:t>
            </w:r>
          </w:p>
          <w:p w:rsidR="00CE52A9" w:rsidRDefault="00CE52A9" w:rsidP="00CE52A9">
            <w:r>
              <w:rPr>
                <w:rFonts w:hint="eastAsia"/>
              </w:rPr>
              <w:tab/>
              <w:t>char name[33];   //</w:t>
            </w:r>
            <w:r>
              <w:rPr>
                <w:rFonts w:hint="eastAsia"/>
              </w:rPr>
              <w:t>变量或函数名</w:t>
            </w:r>
          </w:p>
          <w:p w:rsidR="00CE52A9" w:rsidRDefault="00CE52A9" w:rsidP="00CE52A9">
            <w:r>
              <w:rPr>
                <w:rFonts w:hint="eastAsia"/>
              </w:rPr>
              <w:tab/>
            </w:r>
            <w:proofErr w:type="spellStart"/>
            <w:r>
              <w:rPr>
                <w:rFonts w:hint="eastAsia"/>
              </w:rPr>
              <w:t>int</w:t>
            </w:r>
            <w:proofErr w:type="spellEnd"/>
            <w:r>
              <w:rPr>
                <w:rFonts w:hint="eastAsia"/>
              </w:rPr>
              <w:t xml:space="preserve"> level;//</w:t>
            </w:r>
            <w:r>
              <w:rPr>
                <w:rFonts w:hint="eastAsia"/>
              </w:rPr>
              <w:t>层号，外部变量名或函数名为</w:t>
            </w:r>
            <w:r>
              <w:rPr>
                <w:rFonts w:hint="eastAsia"/>
              </w:rPr>
              <w:t>0</w:t>
            </w:r>
            <w:r>
              <w:rPr>
                <w:rFonts w:hint="eastAsia"/>
              </w:rPr>
              <w:t>，形参为</w:t>
            </w:r>
            <w:r>
              <w:rPr>
                <w:rFonts w:hint="eastAsia"/>
              </w:rPr>
              <w:t>1</w:t>
            </w:r>
            <w:r>
              <w:rPr>
                <w:rFonts w:hint="eastAsia"/>
              </w:rPr>
              <w:t>，入</w:t>
            </w:r>
            <w:proofErr w:type="gramStart"/>
            <w:r>
              <w:rPr>
                <w:rFonts w:hint="eastAsia"/>
              </w:rPr>
              <w:t>栈</w:t>
            </w:r>
            <w:proofErr w:type="gramEnd"/>
            <w:r>
              <w:rPr>
                <w:rFonts w:hint="eastAsia"/>
              </w:rPr>
              <w:t>复合语句</w:t>
            </w:r>
            <w:r>
              <w:rPr>
                <w:rFonts w:hint="eastAsia"/>
              </w:rPr>
              <w:t>+1</w:t>
            </w:r>
            <w:r>
              <w:rPr>
                <w:rFonts w:hint="eastAsia"/>
              </w:rPr>
              <w:t>，出</w:t>
            </w:r>
            <w:r>
              <w:rPr>
                <w:rFonts w:hint="eastAsia"/>
              </w:rPr>
              <w:t>-1</w:t>
            </w:r>
          </w:p>
          <w:p w:rsidR="00CE52A9" w:rsidRDefault="00CE52A9" w:rsidP="00CE52A9">
            <w:r>
              <w:rPr>
                <w:rFonts w:hint="eastAsia"/>
              </w:rPr>
              <w:tab/>
            </w:r>
            <w:proofErr w:type="spellStart"/>
            <w:r>
              <w:rPr>
                <w:rFonts w:hint="eastAsia"/>
              </w:rPr>
              <w:t>int</w:t>
            </w:r>
            <w:proofErr w:type="spellEnd"/>
            <w:r>
              <w:rPr>
                <w:rFonts w:hint="eastAsia"/>
              </w:rPr>
              <w:t xml:space="preserve"> type;         //</w:t>
            </w:r>
            <w:r>
              <w:rPr>
                <w:rFonts w:hint="eastAsia"/>
              </w:rPr>
              <w:t>变量类型或函数返回值类型</w:t>
            </w:r>
          </w:p>
          <w:p w:rsidR="00CE52A9" w:rsidRDefault="00CE52A9" w:rsidP="00CE52A9">
            <w:r>
              <w:rPr>
                <w:rFonts w:hint="eastAsia"/>
              </w:rPr>
              <w:lastRenderedPageBreak/>
              <w:tab/>
            </w:r>
            <w:proofErr w:type="spellStart"/>
            <w:r>
              <w:rPr>
                <w:rFonts w:hint="eastAsia"/>
              </w:rPr>
              <w:t>int</w:t>
            </w:r>
            <w:proofErr w:type="spellEnd"/>
            <w:r>
              <w:rPr>
                <w:rFonts w:hint="eastAsia"/>
              </w:rPr>
              <w:t xml:space="preserve">  </w:t>
            </w:r>
            <w:proofErr w:type="spellStart"/>
            <w:r>
              <w:rPr>
                <w:rFonts w:hint="eastAsia"/>
              </w:rPr>
              <w:t>paramnum</w:t>
            </w:r>
            <w:proofErr w:type="spellEnd"/>
            <w:r>
              <w:rPr>
                <w:rFonts w:hint="eastAsia"/>
              </w:rPr>
              <w:t>;  //</w:t>
            </w:r>
            <w:r>
              <w:rPr>
                <w:rFonts w:hint="eastAsia"/>
              </w:rPr>
              <w:t>对函数适用，记录形式参数个数</w:t>
            </w:r>
          </w:p>
          <w:p w:rsidR="00CE52A9" w:rsidRDefault="00CE52A9" w:rsidP="00CE52A9">
            <w:r>
              <w:rPr>
                <w:rFonts w:hint="eastAsia"/>
              </w:rPr>
              <w:tab/>
              <w:t>char alias[10];   //</w:t>
            </w:r>
            <w:r>
              <w:rPr>
                <w:rFonts w:hint="eastAsia"/>
              </w:rPr>
              <w:t>别名，为解决嵌套层次使用</w:t>
            </w:r>
          </w:p>
          <w:p w:rsidR="00CE52A9" w:rsidRDefault="00CE52A9" w:rsidP="00CE52A9">
            <w:r>
              <w:rPr>
                <w:rFonts w:hint="eastAsia"/>
              </w:rPr>
              <w:tab/>
              <w:t>char flag;   //</w:t>
            </w:r>
            <w:r>
              <w:rPr>
                <w:rFonts w:hint="eastAsia"/>
              </w:rPr>
              <w:t>符号标记，函数：</w:t>
            </w:r>
            <w:r>
              <w:rPr>
                <w:rFonts w:hint="eastAsia"/>
              </w:rPr>
              <w:t xml:space="preserve">'F'  </w:t>
            </w:r>
            <w:r>
              <w:rPr>
                <w:rFonts w:hint="eastAsia"/>
              </w:rPr>
              <w:t>变量：</w:t>
            </w:r>
            <w:r>
              <w:rPr>
                <w:rFonts w:hint="eastAsia"/>
              </w:rPr>
              <w:t xml:space="preserve">'V'   </w:t>
            </w:r>
            <w:r>
              <w:rPr>
                <w:rFonts w:hint="eastAsia"/>
              </w:rPr>
              <w:t>参数：</w:t>
            </w:r>
            <w:r>
              <w:rPr>
                <w:rFonts w:hint="eastAsia"/>
              </w:rPr>
              <w:t xml:space="preserve">'P'  </w:t>
            </w:r>
            <w:r>
              <w:rPr>
                <w:rFonts w:hint="eastAsia"/>
              </w:rPr>
              <w:t>临时变量：</w:t>
            </w:r>
            <w:r>
              <w:rPr>
                <w:rFonts w:hint="eastAsia"/>
              </w:rPr>
              <w:t>'T'</w:t>
            </w:r>
          </w:p>
          <w:p w:rsidR="00CE52A9" w:rsidRDefault="00CE52A9" w:rsidP="00CE52A9">
            <w:r>
              <w:rPr>
                <w:rFonts w:hint="eastAsia"/>
              </w:rPr>
              <w:tab/>
            </w:r>
            <w:proofErr w:type="spellStart"/>
            <w:r>
              <w:rPr>
                <w:rFonts w:hint="eastAsia"/>
              </w:rPr>
              <w:t>int</w:t>
            </w:r>
            <w:proofErr w:type="spellEnd"/>
            <w:r>
              <w:rPr>
                <w:rFonts w:hint="eastAsia"/>
              </w:rPr>
              <w:t xml:space="preserve"> offset;</w:t>
            </w:r>
            <w:r>
              <w:t xml:space="preserve">   </w:t>
            </w:r>
            <w:r>
              <w:rPr>
                <w:rFonts w:hint="eastAsia"/>
              </w:rPr>
              <w:t>//</w:t>
            </w:r>
            <w:r>
              <w:rPr>
                <w:rFonts w:hint="eastAsia"/>
              </w:rPr>
              <w:t>外部变量和局部变量在其静态数据区或活动记录中的偏移量，</w:t>
            </w:r>
          </w:p>
          <w:p w:rsidR="00CE52A9" w:rsidRDefault="00CE52A9" w:rsidP="00CE52A9">
            <w:r>
              <w:rPr>
                <w:rFonts w:hint="eastAsia"/>
              </w:rPr>
              <w:tab/>
              <w:t>//</w:t>
            </w:r>
            <w:r>
              <w:rPr>
                <w:rFonts w:hint="eastAsia"/>
              </w:rPr>
              <w:t>或记录函数活动记录大小，目标代码生成时使用</w:t>
            </w:r>
          </w:p>
          <w:p w:rsidR="00CE52A9" w:rsidRDefault="00CE52A9" w:rsidP="00CE52A9">
            <w:r>
              <w:rPr>
                <w:rFonts w:hint="eastAsia"/>
              </w:rPr>
              <w:tab/>
              <w:t>//</w:t>
            </w:r>
            <w:r>
              <w:rPr>
                <w:rFonts w:hint="eastAsia"/>
              </w:rPr>
              <w:t>函数入口等实验可能会用到的属性</w:t>
            </w:r>
            <w:r>
              <w:rPr>
                <w:rFonts w:hint="eastAsia"/>
              </w:rPr>
              <w:t>...</w:t>
            </w:r>
          </w:p>
          <w:p w:rsidR="00CE52A9" w:rsidRDefault="00CE52A9" w:rsidP="00CE52A9">
            <w:r>
              <w:rPr>
                <w:rFonts w:hint="eastAsia"/>
              </w:rPr>
              <w:tab/>
            </w:r>
            <w:proofErr w:type="spellStart"/>
            <w:r>
              <w:rPr>
                <w:rFonts w:hint="eastAsia"/>
              </w:rPr>
              <w:t>int</w:t>
            </w:r>
            <w:proofErr w:type="spellEnd"/>
            <w:r>
              <w:rPr>
                <w:rFonts w:hint="eastAsia"/>
              </w:rPr>
              <w:t xml:space="preserve"> array[ARRAY_LEN];  //</w:t>
            </w:r>
            <w:r>
              <w:rPr>
                <w:rFonts w:hint="eastAsia"/>
              </w:rPr>
              <w:t>记录数组维度</w:t>
            </w:r>
          </w:p>
          <w:p w:rsidR="00CE52A9" w:rsidRDefault="00CE52A9" w:rsidP="008107F2">
            <w:r>
              <w:t>};</w:t>
            </w:r>
          </w:p>
        </w:tc>
      </w:tr>
    </w:tbl>
    <w:p w:rsidR="00CE52A9" w:rsidRDefault="00CE52A9" w:rsidP="00CE52A9">
      <w:pPr>
        <w:spacing w:line="300" w:lineRule="auto"/>
      </w:pPr>
      <w:r w:rsidRPr="00343538">
        <w:rPr>
          <w:rFonts w:hint="eastAsia"/>
          <w:szCs w:val="24"/>
        </w:rPr>
        <w:lastRenderedPageBreak/>
        <w:t>整个符号表的定义如下所示：</w:t>
      </w:r>
    </w:p>
    <w:tbl>
      <w:tblPr>
        <w:tblStyle w:val="af1"/>
        <w:tblW w:w="0" w:type="auto"/>
        <w:tblLook w:val="04A0" w:firstRow="1" w:lastRow="0" w:firstColumn="1" w:lastColumn="0" w:noHBand="0" w:noVBand="1"/>
      </w:tblPr>
      <w:tblGrid>
        <w:gridCol w:w="8296"/>
      </w:tblGrid>
      <w:tr w:rsidR="00CE52A9" w:rsidTr="00556861">
        <w:tc>
          <w:tcPr>
            <w:tcW w:w="8296" w:type="dxa"/>
            <w:shd w:val="clear" w:color="auto" w:fill="D9D9D9" w:themeFill="background1" w:themeFillShade="D9"/>
          </w:tcPr>
          <w:p w:rsidR="00CE52A9" w:rsidRDefault="00CE52A9" w:rsidP="00CE52A9">
            <w:r>
              <w:rPr>
                <w:rFonts w:hint="eastAsia"/>
              </w:rPr>
              <w:t>//</w:t>
            </w:r>
            <w:r>
              <w:rPr>
                <w:rFonts w:hint="eastAsia"/>
              </w:rPr>
              <w:t>符号表，这里设置为顺序</w:t>
            </w:r>
            <w:proofErr w:type="gramStart"/>
            <w:r>
              <w:rPr>
                <w:rFonts w:hint="eastAsia"/>
              </w:rPr>
              <w:t>栈</w:t>
            </w:r>
            <w:proofErr w:type="gramEnd"/>
            <w:r>
              <w:rPr>
                <w:rFonts w:hint="eastAsia"/>
              </w:rPr>
              <w:t>，</w:t>
            </w:r>
            <w:r>
              <w:rPr>
                <w:rFonts w:hint="eastAsia"/>
              </w:rPr>
              <w:t>index</w:t>
            </w:r>
            <w:r>
              <w:rPr>
                <w:rFonts w:hint="eastAsia"/>
              </w:rPr>
              <w:t>初值为</w:t>
            </w:r>
            <w:r>
              <w:rPr>
                <w:rFonts w:hint="eastAsia"/>
              </w:rPr>
              <w:t>0</w:t>
            </w:r>
          </w:p>
          <w:p w:rsidR="00CE52A9" w:rsidRDefault="00CE52A9" w:rsidP="00CE52A9">
            <w:proofErr w:type="spellStart"/>
            <w:r>
              <w:t>struct</w:t>
            </w:r>
            <w:proofErr w:type="spellEnd"/>
            <w:r>
              <w:t xml:space="preserve"> </w:t>
            </w:r>
            <w:proofErr w:type="spellStart"/>
            <w:r>
              <w:t>symboltable</w:t>
            </w:r>
            <w:proofErr w:type="spellEnd"/>
            <w:r>
              <w:t xml:space="preserve"> {</w:t>
            </w:r>
          </w:p>
          <w:p w:rsidR="00CE52A9" w:rsidRDefault="00CE52A9" w:rsidP="00CE52A9">
            <w:r>
              <w:tab/>
            </w:r>
            <w:proofErr w:type="spellStart"/>
            <w:r>
              <w:t>struct</w:t>
            </w:r>
            <w:proofErr w:type="spellEnd"/>
            <w:r>
              <w:t xml:space="preserve"> symbol symbols[MAXLENGTH];</w:t>
            </w:r>
          </w:p>
          <w:p w:rsidR="00CE52A9" w:rsidRDefault="00CE52A9" w:rsidP="00CE52A9">
            <w:r>
              <w:tab/>
            </w:r>
            <w:proofErr w:type="spellStart"/>
            <w:r>
              <w:t>int</w:t>
            </w:r>
            <w:proofErr w:type="spellEnd"/>
            <w:r>
              <w:t xml:space="preserve"> index;</w:t>
            </w:r>
          </w:p>
          <w:p w:rsidR="00CE52A9" w:rsidRPr="00CE52A9" w:rsidRDefault="00CE52A9" w:rsidP="00CE52A9">
            <w:r>
              <w:t xml:space="preserve">} </w:t>
            </w:r>
            <w:proofErr w:type="spellStart"/>
            <w:r>
              <w:t>symbolTable</w:t>
            </w:r>
            <w:proofErr w:type="spellEnd"/>
            <w:r>
              <w:t>;</w:t>
            </w:r>
          </w:p>
          <w:p w:rsidR="00CE52A9" w:rsidRDefault="00CE52A9" w:rsidP="008107F2"/>
        </w:tc>
      </w:tr>
    </w:tbl>
    <w:p w:rsidR="00265F03" w:rsidRPr="00265F03" w:rsidRDefault="00553AC1" w:rsidP="005C27CE">
      <w:pPr>
        <w:pStyle w:val="2"/>
      </w:pPr>
      <w:bookmarkStart w:id="6" w:name="_Toc44229974"/>
      <w:r w:rsidRPr="00C57950">
        <w:rPr>
          <w:rFonts w:hint="eastAsia"/>
        </w:rPr>
        <w:t>2.</w:t>
      </w:r>
      <w:r w:rsidR="00B806A6" w:rsidRPr="00C57950">
        <w:rPr>
          <w:rFonts w:hint="eastAsia"/>
        </w:rPr>
        <w:t>4</w:t>
      </w:r>
      <w:r w:rsidRPr="00C57950">
        <w:rPr>
          <w:rFonts w:hint="eastAsia"/>
        </w:rPr>
        <w:t xml:space="preserve"> </w:t>
      </w:r>
      <w:r w:rsidR="00B806A6" w:rsidRPr="00C57950">
        <w:rPr>
          <w:rFonts w:hint="eastAsia"/>
        </w:rPr>
        <w:t>错误类型码</w:t>
      </w:r>
      <w:r w:rsidR="0090773E" w:rsidRPr="00C57950">
        <w:rPr>
          <w:rFonts w:hint="eastAsia"/>
        </w:rPr>
        <w:t>定义</w:t>
      </w:r>
      <w:bookmarkEnd w:id="6"/>
    </w:p>
    <w:p w:rsidR="00E9290C" w:rsidRPr="00E9290C" w:rsidRDefault="00E9290C" w:rsidP="00E9290C">
      <w:pPr>
        <w:spacing w:line="300" w:lineRule="auto"/>
        <w:ind w:firstLineChars="200" w:firstLine="480"/>
        <w:rPr>
          <w:rFonts w:asciiTheme="minorEastAsia" w:eastAsiaTheme="minorEastAsia" w:hAnsiTheme="minorEastAsia"/>
          <w:szCs w:val="24"/>
        </w:rPr>
      </w:pPr>
      <w:r w:rsidRPr="00D340FF">
        <w:rPr>
          <w:rFonts w:asciiTheme="minorEastAsia" w:eastAsiaTheme="minorEastAsia" w:hAnsiTheme="minorEastAsia" w:hint="eastAsia"/>
          <w:szCs w:val="24"/>
        </w:rPr>
        <w:t>词法分析</w:t>
      </w:r>
      <w:proofErr w:type="gramStart"/>
      <w:r w:rsidRPr="00D340FF">
        <w:rPr>
          <w:rFonts w:asciiTheme="minorEastAsia" w:eastAsiaTheme="minorEastAsia" w:hAnsiTheme="minorEastAsia" w:hint="eastAsia"/>
          <w:szCs w:val="24"/>
        </w:rPr>
        <w:t>由工具</w:t>
      </w:r>
      <w:proofErr w:type="gramEnd"/>
      <w:r w:rsidRPr="00D340FF">
        <w:rPr>
          <w:rFonts w:asciiTheme="minorEastAsia" w:eastAsiaTheme="minorEastAsia" w:hAnsiTheme="minorEastAsia" w:hint="eastAsia"/>
          <w:szCs w:val="24"/>
        </w:rPr>
        <w:t>flex实现，该阶段的错误由flex自行处理。语法分析阶段，bison对单词流进行文法规则匹配，如果遇到不能符合任何语法结构时会自动报错。</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w:t>
      </w:r>
      <w:r w:rsidRPr="00E9290C">
        <w:rPr>
          <w:rFonts w:hint="eastAsia"/>
          <w:szCs w:val="24"/>
        </w:rPr>
        <w:t>）使用未定义的变量；</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2</w:t>
      </w:r>
      <w:r w:rsidRPr="00E9290C">
        <w:rPr>
          <w:rFonts w:hint="eastAsia"/>
          <w:szCs w:val="24"/>
        </w:rPr>
        <w:t>）调用未定义或未声明的函数；</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3</w:t>
      </w:r>
      <w:r w:rsidRPr="00E9290C">
        <w:rPr>
          <w:rFonts w:hint="eastAsia"/>
          <w:szCs w:val="24"/>
        </w:rPr>
        <w:t>）在同一作用域，名称的重复定义（如变量名、函数名、结构类型名以及结构体成员名等）。为更清楚说明语义错误，这里也可以拆分成几种类型的错误，如变量重复定义、函数重复定义、结构体成员名重复等；</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4</w:t>
      </w:r>
      <w:r w:rsidRPr="00E9290C">
        <w:rPr>
          <w:rFonts w:hint="eastAsia"/>
          <w:szCs w:val="24"/>
        </w:rPr>
        <w:t>）对非函数</w:t>
      </w:r>
      <w:proofErr w:type="gramStart"/>
      <w:r w:rsidRPr="00E9290C">
        <w:rPr>
          <w:rFonts w:hint="eastAsia"/>
          <w:szCs w:val="24"/>
        </w:rPr>
        <w:t>名采用</w:t>
      </w:r>
      <w:proofErr w:type="gramEnd"/>
      <w:r w:rsidRPr="00E9290C">
        <w:rPr>
          <w:rFonts w:hint="eastAsia"/>
          <w:szCs w:val="24"/>
        </w:rPr>
        <w:t>函数调用形式；</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5</w:t>
      </w:r>
      <w:r w:rsidRPr="00E9290C">
        <w:rPr>
          <w:rFonts w:hint="eastAsia"/>
          <w:szCs w:val="24"/>
        </w:rPr>
        <w:t>）对函数</w:t>
      </w:r>
      <w:proofErr w:type="gramStart"/>
      <w:r w:rsidRPr="00E9290C">
        <w:rPr>
          <w:rFonts w:hint="eastAsia"/>
          <w:szCs w:val="24"/>
        </w:rPr>
        <w:t>名采用</w:t>
      </w:r>
      <w:proofErr w:type="gramEnd"/>
      <w:r w:rsidRPr="00E9290C">
        <w:rPr>
          <w:rFonts w:hint="eastAsia"/>
          <w:szCs w:val="24"/>
        </w:rPr>
        <w:t>非函数调用形式访问；</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6</w:t>
      </w:r>
      <w:r w:rsidRPr="00E9290C">
        <w:rPr>
          <w:rFonts w:hint="eastAsia"/>
          <w:szCs w:val="24"/>
        </w:rPr>
        <w:t>）函数调用时参数个数不匹配，如实参表达式个数太多、或实参表达式个数太少；</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7</w:t>
      </w:r>
      <w:r w:rsidRPr="00E9290C">
        <w:rPr>
          <w:rFonts w:hint="eastAsia"/>
          <w:szCs w:val="24"/>
        </w:rPr>
        <w:t>）函数调用时实参和形参类型不匹配；</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8</w:t>
      </w:r>
      <w:r w:rsidRPr="00E9290C">
        <w:rPr>
          <w:rFonts w:hint="eastAsia"/>
          <w:szCs w:val="24"/>
        </w:rPr>
        <w:t>）对非数组变量采用下标变量的形式访问；</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9</w:t>
      </w:r>
      <w:r w:rsidRPr="00E9290C">
        <w:rPr>
          <w:rFonts w:hint="eastAsia"/>
          <w:szCs w:val="24"/>
        </w:rPr>
        <w:t>）数组变量的下标不是整型表达式；</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11</w:t>
      </w:r>
      <w:r w:rsidRPr="00E9290C">
        <w:rPr>
          <w:rFonts w:hint="eastAsia"/>
          <w:szCs w:val="24"/>
        </w:rPr>
        <w:t>）结构成员不存在；</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10</w:t>
      </w:r>
      <w:r w:rsidRPr="00E9290C">
        <w:rPr>
          <w:rFonts w:hint="eastAsia"/>
          <w:szCs w:val="24"/>
        </w:rPr>
        <w:t>）对非结构变量采用成员选择运算符“</w:t>
      </w:r>
      <w:r w:rsidRPr="00E9290C">
        <w:rPr>
          <w:rFonts w:hint="eastAsia"/>
          <w:szCs w:val="24"/>
        </w:rPr>
        <w:t>.</w:t>
      </w:r>
      <w:r w:rsidRPr="00E9290C">
        <w:rPr>
          <w:rFonts w:hint="eastAsia"/>
          <w:szCs w:val="24"/>
        </w:rPr>
        <w:t>”；</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12</w:t>
      </w:r>
      <w:r w:rsidRPr="00E9290C">
        <w:rPr>
          <w:rFonts w:hint="eastAsia"/>
          <w:szCs w:val="24"/>
        </w:rPr>
        <w:t>）赋值号左边</w:t>
      </w:r>
      <w:proofErr w:type="gramStart"/>
      <w:r w:rsidRPr="00E9290C">
        <w:rPr>
          <w:rFonts w:hint="eastAsia"/>
          <w:szCs w:val="24"/>
        </w:rPr>
        <w:t>不是左值表达式</w:t>
      </w:r>
      <w:proofErr w:type="gramEnd"/>
      <w:r w:rsidRPr="00E9290C">
        <w:rPr>
          <w:rFonts w:hint="eastAsia"/>
          <w:szCs w:val="24"/>
        </w:rPr>
        <w:t>；</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13</w:t>
      </w:r>
      <w:r w:rsidRPr="00E9290C">
        <w:rPr>
          <w:rFonts w:hint="eastAsia"/>
          <w:szCs w:val="24"/>
        </w:rPr>
        <w:t>）对</w:t>
      </w:r>
      <w:proofErr w:type="gramStart"/>
      <w:r w:rsidRPr="00E9290C">
        <w:rPr>
          <w:rFonts w:hint="eastAsia"/>
          <w:szCs w:val="24"/>
        </w:rPr>
        <w:t>非左值</w:t>
      </w:r>
      <w:proofErr w:type="gramEnd"/>
      <w:r w:rsidRPr="00E9290C">
        <w:rPr>
          <w:rFonts w:hint="eastAsia"/>
          <w:szCs w:val="24"/>
        </w:rPr>
        <w:t>表达式进行自增、自减运算；</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14</w:t>
      </w:r>
      <w:r w:rsidRPr="00E9290C">
        <w:rPr>
          <w:rFonts w:hint="eastAsia"/>
          <w:szCs w:val="24"/>
        </w:rPr>
        <w:t>）对结构体变量进行自增、自减运算；</w:t>
      </w:r>
    </w:p>
    <w:p w:rsidR="00265F03" w:rsidRPr="00E9290C" w:rsidRDefault="00265F03" w:rsidP="00E9290C">
      <w:pPr>
        <w:spacing w:line="300" w:lineRule="auto"/>
        <w:rPr>
          <w:szCs w:val="24"/>
        </w:rPr>
      </w:pPr>
      <w:r w:rsidRPr="00E9290C">
        <w:rPr>
          <w:rFonts w:hint="eastAsia"/>
          <w:szCs w:val="24"/>
        </w:rPr>
        <w:lastRenderedPageBreak/>
        <w:t>（</w:t>
      </w:r>
      <w:r w:rsidRPr="00E9290C">
        <w:rPr>
          <w:rFonts w:hint="eastAsia"/>
          <w:szCs w:val="24"/>
        </w:rPr>
        <w:t>15</w:t>
      </w:r>
      <w:r w:rsidRPr="00E9290C">
        <w:rPr>
          <w:rFonts w:hint="eastAsia"/>
          <w:szCs w:val="24"/>
        </w:rPr>
        <w:t>）类型不匹配。如数组名与结构</w:t>
      </w:r>
      <w:proofErr w:type="gramStart"/>
      <w:r w:rsidRPr="00E9290C">
        <w:rPr>
          <w:rFonts w:hint="eastAsia"/>
          <w:szCs w:val="24"/>
        </w:rPr>
        <w:t>变量名间的</w:t>
      </w:r>
      <w:proofErr w:type="gramEnd"/>
      <w:r w:rsidRPr="00E9290C">
        <w:rPr>
          <w:rFonts w:hint="eastAsia"/>
          <w:szCs w:val="24"/>
        </w:rPr>
        <w:t>运算，需要指出类型不匹配错误；有些需要根据定义的语言的语义自行进行界定，比如：</w:t>
      </w:r>
      <w:r w:rsidRPr="00E9290C">
        <w:rPr>
          <w:rFonts w:hint="eastAsia"/>
          <w:szCs w:val="24"/>
        </w:rPr>
        <w:t>32+'A'</w:t>
      </w:r>
      <w:r w:rsidRPr="00E9290C">
        <w:rPr>
          <w:rFonts w:hint="eastAsia"/>
          <w:szCs w:val="24"/>
        </w:rPr>
        <w:t>，</w:t>
      </w:r>
      <w:r w:rsidRPr="00E9290C">
        <w:rPr>
          <w:rFonts w:hint="eastAsia"/>
          <w:szCs w:val="24"/>
        </w:rPr>
        <w:t>10*12.3</w:t>
      </w:r>
      <w:r w:rsidRPr="00E9290C">
        <w:rPr>
          <w:rFonts w:hint="eastAsia"/>
          <w:szCs w:val="24"/>
        </w:rPr>
        <w:t>，如果使用强类型规则，则需要报错，如果按</w:t>
      </w:r>
      <w:r w:rsidRPr="00E9290C">
        <w:rPr>
          <w:rFonts w:hint="eastAsia"/>
          <w:szCs w:val="24"/>
        </w:rPr>
        <w:t>C</w:t>
      </w:r>
      <w:r w:rsidRPr="00E9290C">
        <w:rPr>
          <w:rFonts w:hint="eastAsia"/>
          <w:szCs w:val="24"/>
        </w:rPr>
        <w:t>语言的</w:t>
      </w:r>
      <w:proofErr w:type="gramStart"/>
      <w:r w:rsidRPr="00E9290C">
        <w:rPr>
          <w:rFonts w:hint="eastAsia"/>
          <w:szCs w:val="24"/>
        </w:rPr>
        <w:t>弱类型</w:t>
      </w:r>
      <w:proofErr w:type="gramEnd"/>
      <w:r w:rsidRPr="00E9290C">
        <w:rPr>
          <w:rFonts w:hint="eastAsia"/>
          <w:szCs w:val="24"/>
        </w:rPr>
        <w:t>规则，则是允许这类运算的，但需要在后续阶段需要进行类型转换，类型统一后再进行对应运算；</w:t>
      </w:r>
      <w:r w:rsidRPr="00E9290C">
        <w:rPr>
          <w:rFonts w:hint="eastAsia"/>
          <w:szCs w:val="24"/>
        </w:rPr>
        <w:t xml:space="preserve"> </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16</w:t>
      </w:r>
      <w:r w:rsidRPr="00E9290C">
        <w:rPr>
          <w:rFonts w:hint="eastAsia"/>
          <w:szCs w:val="24"/>
        </w:rPr>
        <w:t>）函数返回</w:t>
      </w:r>
      <w:proofErr w:type="gramStart"/>
      <w:r w:rsidRPr="00E9290C">
        <w:rPr>
          <w:rFonts w:hint="eastAsia"/>
          <w:szCs w:val="24"/>
        </w:rPr>
        <w:t>值类型</w:t>
      </w:r>
      <w:proofErr w:type="gramEnd"/>
      <w:r w:rsidRPr="00E9290C">
        <w:rPr>
          <w:rFonts w:hint="eastAsia"/>
          <w:szCs w:val="24"/>
        </w:rPr>
        <w:t>与函数定义的返回</w:t>
      </w:r>
      <w:proofErr w:type="gramStart"/>
      <w:r w:rsidRPr="00E9290C">
        <w:rPr>
          <w:rFonts w:hint="eastAsia"/>
          <w:szCs w:val="24"/>
        </w:rPr>
        <w:t>值类型</w:t>
      </w:r>
      <w:proofErr w:type="gramEnd"/>
      <w:r w:rsidRPr="00E9290C">
        <w:rPr>
          <w:rFonts w:hint="eastAsia"/>
          <w:szCs w:val="24"/>
        </w:rPr>
        <w:t>不匹配；</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17</w:t>
      </w:r>
      <w:r w:rsidRPr="00E9290C">
        <w:rPr>
          <w:rFonts w:hint="eastAsia"/>
          <w:szCs w:val="24"/>
        </w:rPr>
        <w:t>）函数没有返回语句（当函数返回</w:t>
      </w:r>
      <w:proofErr w:type="gramStart"/>
      <w:r w:rsidRPr="00E9290C">
        <w:rPr>
          <w:rFonts w:hint="eastAsia"/>
          <w:szCs w:val="24"/>
        </w:rPr>
        <w:t>值类型</w:t>
      </w:r>
      <w:proofErr w:type="gramEnd"/>
      <w:r w:rsidRPr="00E9290C">
        <w:rPr>
          <w:rFonts w:hint="eastAsia"/>
          <w:szCs w:val="24"/>
        </w:rPr>
        <w:t>不是</w:t>
      </w:r>
      <w:r w:rsidRPr="00E9290C">
        <w:rPr>
          <w:rFonts w:hint="eastAsia"/>
          <w:szCs w:val="24"/>
        </w:rPr>
        <w:t>void</w:t>
      </w:r>
      <w:r w:rsidRPr="00E9290C">
        <w:rPr>
          <w:rFonts w:hint="eastAsia"/>
          <w:szCs w:val="24"/>
        </w:rPr>
        <w:t>时）；</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18</w:t>
      </w:r>
      <w:r w:rsidRPr="00E9290C">
        <w:rPr>
          <w:rFonts w:hint="eastAsia"/>
          <w:szCs w:val="24"/>
        </w:rPr>
        <w:t>）</w:t>
      </w:r>
      <w:r w:rsidRPr="00E9290C">
        <w:rPr>
          <w:rFonts w:hint="eastAsia"/>
          <w:szCs w:val="24"/>
        </w:rPr>
        <w:t>break</w:t>
      </w:r>
      <w:r w:rsidRPr="00E9290C">
        <w:rPr>
          <w:rFonts w:hint="eastAsia"/>
          <w:szCs w:val="24"/>
        </w:rPr>
        <w:t>语句不在循环语句或</w:t>
      </w:r>
      <w:r w:rsidRPr="00E9290C">
        <w:rPr>
          <w:rFonts w:hint="eastAsia"/>
          <w:szCs w:val="24"/>
        </w:rPr>
        <w:t>switch</w:t>
      </w:r>
      <w:r w:rsidRPr="00E9290C">
        <w:rPr>
          <w:rFonts w:hint="eastAsia"/>
          <w:szCs w:val="24"/>
        </w:rPr>
        <w:t>语句中；</w:t>
      </w:r>
    </w:p>
    <w:p w:rsidR="00265F03" w:rsidRPr="00E9290C" w:rsidRDefault="00265F03" w:rsidP="00E9290C">
      <w:pPr>
        <w:spacing w:line="300" w:lineRule="auto"/>
        <w:rPr>
          <w:szCs w:val="24"/>
        </w:rPr>
      </w:pPr>
      <w:r w:rsidRPr="00E9290C">
        <w:rPr>
          <w:rFonts w:hint="eastAsia"/>
          <w:szCs w:val="24"/>
        </w:rPr>
        <w:t>（</w:t>
      </w:r>
      <w:r w:rsidRPr="00E9290C">
        <w:rPr>
          <w:rFonts w:hint="eastAsia"/>
          <w:szCs w:val="24"/>
        </w:rPr>
        <w:t>19</w:t>
      </w:r>
      <w:r w:rsidRPr="00E9290C">
        <w:rPr>
          <w:rFonts w:hint="eastAsia"/>
          <w:szCs w:val="24"/>
        </w:rPr>
        <w:t>）</w:t>
      </w:r>
      <w:r w:rsidRPr="00E9290C">
        <w:rPr>
          <w:rFonts w:hint="eastAsia"/>
          <w:szCs w:val="24"/>
        </w:rPr>
        <w:t>continue</w:t>
      </w:r>
      <w:r w:rsidRPr="00E9290C">
        <w:rPr>
          <w:rFonts w:hint="eastAsia"/>
          <w:szCs w:val="24"/>
        </w:rPr>
        <w:t>语句不在循环语句中；</w:t>
      </w:r>
    </w:p>
    <w:p w:rsidR="00E9290C" w:rsidRPr="00E9290C" w:rsidRDefault="00E9290C" w:rsidP="00E9290C">
      <w:pPr>
        <w:spacing w:line="300" w:lineRule="auto"/>
        <w:rPr>
          <w:szCs w:val="24"/>
        </w:rPr>
      </w:pPr>
      <w:r w:rsidRPr="00E9290C">
        <w:rPr>
          <w:rFonts w:hint="eastAsia"/>
          <w:szCs w:val="24"/>
        </w:rPr>
        <w:t>（</w:t>
      </w:r>
      <w:r w:rsidRPr="00E9290C">
        <w:rPr>
          <w:rFonts w:hint="eastAsia"/>
          <w:szCs w:val="24"/>
        </w:rPr>
        <w:t>10</w:t>
      </w:r>
      <w:r w:rsidRPr="00E9290C">
        <w:rPr>
          <w:rFonts w:hint="eastAsia"/>
          <w:szCs w:val="24"/>
        </w:rPr>
        <w:t>）、（</w:t>
      </w:r>
      <w:r w:rsidRPr="00E9290C">
        <w:rPr>
          <w:rFonts w:hint="eastAsia"/>
          <w:szCs w:val="24"/>
        </w:rPr>
        <w:t>11</w:t>
      </w:r>
      <w:r w:rsidRPr="00E9290C">
        <w:rPr>
          <w:rFonts w:hint="eastAsia"/>
          <w:szCs w:val="24"/>
        </w:rPr>
        <w:t>）、（</w:t>
      </w:r>
      <w:r w:rsidRPr="00E9290C">
        <w:rPr>
          <w:rFonts w:hint="eastAsia"/>
          <w:szCs w:val="24"/>
        </w:rPr>
        <w:t>14</w:t>
      </w:r>
      <w:r w:rsidRPr="00E9290C">
        <w:rPr>
          <w:rFonts w:hint="eastAsia"/>
          <w:szCs w:val="24"/>
        </w:rPr>
        <w:t>）、（</w:t>
      </w:r>
      <w:r w:rsidRPr="00E9290C">
        <w:rPr>
          <w:rFonts w:hint="eastAsia"/>
          <w:szCs w:val="24"/>
        </w:rPr>
        <w:t>17</w:t>
      </w:r>
      <w:r w:rsidRPr="00E9290C">
        <w:rPr>
          <w:rFonts w:hint="eastAsia"/>
          <w:szCs w:val="24"/>
        </w:rPr>
        <w:t>）没有实现。</w:t>
      </w:r>
    </w:p>
    <w:p w:rsidR="00326FDF" w:rsidRDefault="00326FDF" w:rsidP="005C27CE">
      <w:pPr>
        <w:pStyle w:val="2"/>
      </w:pPr>
      <w:bookmarkStart w:id="7" w:name="_Toc44229975"/>
      <w:r w:rsidRPr="00C57950">
        <w:rPr>
          <w:rFonts w:hint="eastAsia"/>
        </w:rPr>
        <w:t>2.5</w:t>
      </w:r>
      <w:r w:rsidRPr="00C57950">
        <w:rPr>
          <w:rFonts w:hint="eastAsia"/>
        </w:rPr>
        <w:t>中间代码</w:t>
      </w:r>
      <w:r w:rsidR="002C5C7B" w:rsidRPr="00C57950">
        <w:rPr>
          <w:rFonts w:hint="eastAsia"/>
        </w:rPr>
        <w:t>结构定义</w:t>
      </w:r>
      <w:bookmarkEnd w:id="7"/>
    </w:p>
    <w:p w:rsidR="00265F03" w:rsidRPr="00861BC0" w:rsidRDefault="00265F03" w:rsidP="00265F03">
      <w:pPr>
        <w:widowControl/>
        <w:spacing w:beforeLines="50" w:before="156"/>
        <w:jc w:val="center"/>
        <w:rPr>
          <w:b/>
          <w:szCs w:val="24"/>
        </w:rPr>
      </w:pPr>
      <w:r w:rsidRPr="00861BC0">
        <w:rPr>
          <w:rFonts w:hAnsiTheme="minorEastAsia"/>
          <w:b/>
          <w:szCs w:val="24"/>
        </w:rPr>
        <w:t>表</w:t>
      </w:r>
      <w:r w:rsidRPr="00861BC0">
        <w:rPr>
          <w:b/>
          <w:szCs w:val="24"/>
        </w:rPr>
        <w:t xml:space="preserve">4-1 </w:t>
      </w:r>
      <w:r w:rsidRPr="00861BC0">
        <w:rPr>
          <w:rFonts w:hAnsiTheme="minorEastAsia"/>
          <w:b/>
          <w:szCs w:val="24"/>
        </w:rPr>
        <w:t>中间代码定义</w:t>
      </w:r>
    </w:p>
    <w:tbl>
      <w:tblPr>
        <w:tblStyle w:val="af1"/>
        <w:tblW w:w="0" w:type="auto"/>
        <w:jc w:val="center"/>
        <w:tblLook w:val="04A0" w:firstRow="1" w:lastRow="0" w:firstColumn="1" w:lastColumn="0" w:noHBand="0" w:noVBand="1"/>
      </w:tblPr>
      <w:tblGrid>
        <w:gridCol w:w="1643"/>
        <w:gridCol w:w="2116"/>
        <w:gridCol w:w="1430"/>
        <w:gridCol w:w="883"/>
        <w:gridCol w:w="851"/>
        <w:gridCol w:w="1134"/>
      </w:tblGrid>
      <w:tr w:rsidR="00265F03" w:rsidRPr="00861BC0" w:rsidTr="00265F03">
        <w:trPr>
          <w:jc w:val="center"/>
        </w:trPr>
        <w:tc>
          <w:tcPr>
            <w:tcW w:w="1643" w:type="dxa"/>
          </w:tcPr>
          <w:p w:rsidR="00265F03" w:rsidRPr="00861BC0" w:rsidRDefault="00265F03" w:rsidP="00265F03">
            <w:pPr>
              <w:widowControl/>
              <w:spacing w:line="360" w:lineRule="auto"/>
              <w:jc w:val="center"/>
              <w:rPr>
                <w:b/>
                <w:szCs w:val="21"/>
              </w:rPr>
            </w:pPr>
            <w:r w:rsidRPr="00861BC0">
              <w:rPr>
                <w:rFonts w:hAnsiTheme="minorEastAsia"/>
                <w:b/>
                <w:szCs w:val="21"/>
              </w:rPr>
              <w:t>语法</w:t>
            </w:r>
          </w:p>
        </w:tc>
        <w:tc>
          <w:tcPr>
            <w:tcW w:w="2116" w:type="dxa"/>
          </w:tcPr>
          <w:p w:rsidR="00265F03" w:rsidRPr="00861BC0" w:rsidRDefault="00265F03" w:rsidP="00265F03">
            <w:pPr>
              <w:widowControl/>
              <w:spacing w:line="360" w:lineRule="auto"/>
              <w:jc w:val="center"/>
              <w:rPr>
                <w:b/>
                <w:szCs w:val="21"/>
              </w:rPr>
            </w:pPr>
            <w:r w:rsidRPr="00861BC0">
              <w:rPr>
                <w:rFonts w:hAnsiTheme="minorEastAsia"/>
                <w:b/>
                <w:szCs w:val="21"/>
              </w:rPr>
              <w:t>描述</w:t>
            </w:r>
          </w:p>
        </w:tc>
        <w:tc>
          <w:tcPr>
            <w:tcW w:w="1278" w:type="dxa"/>
          </w:tcPr>
          <w:p w:rsidR="00265F03" w:rsidRPr="00861BC0" w:rsidRDefault="00265F03" w:rsidP="00265F03">
            <w:pPr>
              <w:widowControl/>
              <w:spacing w:line="360" w:lineRule="auto"/>
              <w:jc w:val="center"/>
              <w:rPr>
                <w:b/>
                <w:szCs w:val="21"/>
              </w:rPr>
            </w:pPr>
            <w:r w:rsidRPr="00861BC0">
              <w:rPr>
                <w:b/>
                <w:szCs w:val="21"/>
              </w:rPr>
              <w:t>Op</w:t>
            </w:r>
          </w:p>
        </w:tc>
        <w:tc>
          <w:tcPr>
            <w:tcW w:w="883" w:type="dxa"/>
          </w:tcPr>
          <w:p w:rsidR="00265F03" w:rsidRPr="00861BC0" w:rsidRDefault="00265F03" w:rsidP="00265F03">
            <w:pPr>
              <w:widowControl/>
              <w:spacing w:line="360" w:lineRule="auto"/>
              <w:jc w:val="center"/>
              <w:rPr>
                <w:b/>
                <w:szCs w:val="21"/>
              </w:rPr>
            </w:pPr>
            <w:r w:rsidRPr="00861BC0">
              <w:rPr>
                <w:b/>
                <w:szCs w:val="21"/>
              </w:rPr>
              <w:t>Opn1</w:t>
            </w:r>
          </w:p>
        </w:tc>
        <w:tc>
          <w:tcPr>
            <w:tcW w:w="851" w:type="dxa"/>
          </w:tcPr>
          <w:p w:rsidR="00265F03" w:rsidRPr="00861BC0" w:rsidRDefault="00265F03" w:rsidP="00265F03">
            <w:pPr>
              <w:widowControl/>
              <w:spacing w:line="360" w:lineRule="auto"/>
              <w:jc w:val="center"/>
              <w:rPr>
                <w:b/>
                <w:szCs w:val="21"/>
              </w:rPr>
            </w:pPr>
            <w:r w:rsidRPr="00861BC0">
              <w:rPr>
                <w:b/>
                <w:szCs w:val="21"/>
              </w:rPr>
              <w:t>Opn2</w:t>
            </w:r>
          </w:p>
        </w:tc>
        <w:tc>
          <w:tcPr>
            <w:tcW w:w="1134" w:type="dxa"/>
          </w:tcPr>
          <w:p w:rsidR="00265F03" w:rsidRPr="00861BC0" w:rsidRDefault="00265F03" w:rsidP="00265F03">
            <w:pPr>
              <w:widowControl/>
              <w:spacing w:line="360" w:lineRule="auto"/>
              <w:jc w:val="center"/>
              <w:rPr>
                <w:b/>
                <w:szCs w:val="21"/>
              </w:rPr>
            </w:pPr>
            <w:r w:rsidRPr="00861BC0">
              <w:rPr>
                <w:b/>
                <w:szCs w:val="21"/>
              </w:rPr>
              <w:t>Result</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kern w:val="0"/>
                <w:szCs w:val="21"/>
              </w:rPr>
              <w:t>LABEL x</w:t>
            </w:r>
          </w:p>
        </w:tc>
        <w:tc>
          <w:tcPr>
            <w:tcW w:w="2116" w:type="dxa"/>
          </w:tcPr>
          <w:p w:rsidR="00265F03" w:rsidRPr="00861BC0" w:rsidRDefault="00265F03" w:rsidP="00265F03">
            <w:pPr>
              <w:widowControl/>
              <w:spacing w:line="360" w:lineRule="auto"/>
              <w:jc w:val="center"/>
              <w:rPr>
                <w:szCs w:val="21"/>
              </w:rPr>
            </w:pPr>
            <w:r w:rsidRPr="00861BC0">
              <w:rPr>
                <w:rFonts w:hAnsiTheme="minorEastAsia"/>
                <w:kern w:val="0"/>
                <w:szCs w:val="21"/>
              </w:rPr>
              <w:t>定义标号</w:t>
            </w:r>
            <w:r w:rsidRPr="00861BC0">
              <w:rPr>
                <w:kern w:val="0"/>
                <w:szCs w:val="21"/>
              </w:rPr>
              <w:t>x</w:t>
            </w:r>
          </w:p>
        </w:tc>
        <w:tc>
          <w:tcPr>
            <w:tcW w:w="1278" w:type="dxa"/>
          </w:tcPr>
          <w:p w:rsidR="00265F03" w:rsidRPr="00861BC0" w:rsidRDefault="00265F03" w:rsidP="00265F03">
            <w:pPr>
              <w:widowControl/>
              <w:spacing w:line="360" w:lineRule="auto"/>
              <w:jc w:val="center"/>
              <w:rPr>
                <w:kern w:val="0"/>
                <w:szCs w:val="21"/>
              </w:rPr>
            </w:pPr>
            <w:r w:rsidRPr="00861BC0">
              <w:rPr>
                <w:kern w:val="0"/>
                <w:szCs w:val="21"/>
              </w:rPr>
              <w:t>LABEL</w:t>
            </w:r>
          </w:p>
        </w:tc>
        <w:tc>
          <w:tcPr>
            <w:tcW w:w="883" w:type="dxa"/>
          </w:tcPr>
          <w:p w:rsidR="00265F03" w:rsidRPr="00861BC0" w:rsidRDefault="00265F03" w:rsidP="00265F03">
            <w:pPr>
              <w:widowControl/>
              <w:spacing w:line="360" w:lineRule="auto"/>
              <w:jc w:val="center"/>
              <w:rPr>
                <w:kern w:val="0"/>
                <w:szCs w:val="21"/>
              </w:rPr>
            </w:pPr>
          </w:p>
        </w:tc>
        <w:tc>
          <w:tcPr>
            <w:tcW w:w="851" w:type="dxa"/>
          </w:tcPr>
          <w:p w:rsidR="00265F03" w:rsidRPr="00861BC0" w:rsidRDefault="00265F03" w:rsidP="00265F03">
            <w:pPr>
              <w:widowControl/>
              <w:spacing w:line="360" w:lineRule="auto"/>
              <w:jc w:val="center"/>
              <w:rPr>
                <w:kern w:val="0"/>
                <w:szCs w:val="21"/>
              </w:rPr>
            </w:pPr>
          </w:p>
        </w:tc>
        <w:tc>
          <w:tcPr>
            <w:tcW w:w="1134" w:type="dxa"/>
          </w:tcPr>
          <w:p w:rsidR="00265F03" w:rsidRPr="00861BC0" w:rsidRDefault="00265F03" w:rsidP="00265F03">
            <w:pPr>
              <w:widowControl/>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kern w:val="0"/>
                <w:szCs w:val="21"/>
              </w:rPr>
              <w:t>FUNCTION f:</w:t>
            </w:r>
          </w:p>
        </w:tc>
        <w:tc>
          <w:tcPr>
            <w:tcW w:w="2116" w:type="dxa"/>
          </w:tcPr>
          <w:p w:rsidR="00265F03" w:rsidRPr="00861BC0" w:rsidRDefault="00265F03" w:rsidP="00265F03">
            <w:pPr>
              <w:widowControl/>
              <w:spacing w:line="360" w:lineRule="auto"/>
              <w:jc w:val="center"/>
              <w:rPr>
                <w:szCs w:val="21"/>
              </w:rPr>
            </w:pPr>
            <w:r w:rsidRPr="00861BC0">
              <w:rPr>
                <w:rFonts w:hAnsiTheme="minorEastAsia"/>
                <w:kern w:val="0"/>
                <w:szCs w:val="21"/>
              </w:rPr>
              <w:t>定义函数</w:t>
            </w:r>
            <w:r w:rsidRPr="00861BC0">
              <w:rPr>
                <w:kern w:val="0"/>
                <w:szCs w:val="21"/>
              </w:rPr>
              <w:t>f</w:t>
            </w:r>
          </w:p>
        </w:tc>
        <w:tc>
          <w:tcPr>
            <w:tcW w:w="1278" w:type="dxa"/>
          </w:tcPr>
          <w:p w:rsidR="00265F03" w:rsidRPr="00861BC0" w:rsidRDefault="00265F03" w:rsidP="00265F03">
            <w:pPr>
              <w:widowControl/>
              <w:spacing w:line="360" w:lineRule="auto"/>
              <w:jc w:val="center"/>
              <w:rPr>
                <w:kern w:val="0"/>
                <w:szCs w:val="21"/>
              </w:rPr>
            </w:pPr>
            <w:r w:rsidRPr="00861BC0">
              <w:rPr>
                <w:kern w:val="0"/>
                <w:szCs w:val="21"/>
              </w:rPr>
              <w:t>FUNCTION</w:t>
            </w:r>
          </w:p>
        </w:tc>
        <w:tc>
          <w:tcPr>
            <w:tcW w:w="883" w:type="dxa"/>
          </w:tcPr>
          <w:p w:rsidR="00265F03" w:rsidRPr="00861BC0" w:rsidRDefault="00265F03" w:rsidP="00265F03">
            <w:pPr>
              <w:widowControl/>
              <w:spacing w:line="360" w:lineRule="auto"/>
              <w:jc w:val="center"/>
              <w:rPr>
                <w:kern w:val="0"/>
                <w:szCs w:val="21"/>
              </w:rPr>
            </w:pPr>
          </w:p>
        </w:tc>
        <w:tc>
          <w:tcPr>
            <w:tcW w:w="851" w:type="dxa"/>
          </w:tcPr>
          <w:p w:rsidR="00265F03" w:rsidRPr="00861BC0" w:rsidRDefault="00265F03" w:rsidP="00265F03">
            <w:pPr>
              <w:widowControl/>
              <w:spacing w:line="360" w:lineRule="auto"/>
              <w:jc w:val="center"/>
              <w:rPr>
                <w:kern w:val="0"/>
                <w:szCs w:val="21"/>
              </w:rPr>
            </w:pPr>
          </w:p>
        </w:tc>
        <w:tc>
          <w:tcPr>
            <w:tcW w:w="1134" w:type="dxa"/>
          </w:tcPr>
          <w:p w:rsidR="00265F03" w:rsidRPr="00861BC0" w:rsidRDefault="00265F03" w:rsidP="00265F03">
            <w:pPr>
              <w:widowControl/>
              <w:spacing w:line="360" w:lineRule="auto"/>
              <w:jc w:val="center"/>
              <w:rPr>
                <w:kern w:val="0"/>
                <w:szCs w:val="21"/>
              </w:rPr>
            </w:pPr>
            <w:r>
              <w:rPr>
                <w:rFonts w:hint="eastAsia"/>
                <w:kern w:val="0"/>
                <w:szCs w:val="21"/>
              </w:rPr>
              <w:t>f</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w:t>
            </w:r>
          </w:p>
        </w:tc>
        <w:tc>
          <w:tcPr>
            <w:tcW w:w="2116" w:type="dxa"/>
          </w:tcPr>
          <w:p w:rsidR="00265F03" w:rsidRPr="00861BC0" w:rsidRDefault="00265F03" w:rsidP="00265F03">
            <w:pPr>
              <w:autoSpaceDE w:val="0"/>
              <w:autoSpaceDN w:val="0"/>
              <w:adjustRightInd w:val="0"/>
              <w:spacing w:line="360" w:lineRule="auto"/>
              <w:jc w:val="center"/>
              <w:rPr>
                <w:kern w:val="0"/>
                <w:szCs w:val="21"/>
              </w:rPr>
            </w:pPr>
            <w:r w:rsidRPr="00861BC0">
              <w:rPr>
                <w:rFonts w:hAnsiTheme="minorEastAsia"/>
                <w:kern w:val="0"/>
                <w:szCs w:val="21"/>
              </w:rPr>
              <w:t>赋值操作</w:t>
            </w:r>
          </w:p>
        </w:tc>
        <w:tc>
          <w:tcPr>
            <w:tcW w:w="1278" w:type="dxa"/>
          </w:tcPr>
          <w:p w:rsidR="00265F03" w:rsidRPr="00861BC0" w:rsidRDefault="00265F03" w:rsidP="00265F03">
            <w:pPr>
              <w:autoSpaceDE w:val="0"/>
              <w:autoSpaceDN w:val="0"/>
              <w:adjustRightInd w:val="0"/>
              <w:spacing w:line="360" w:lineRule="auto"/>
              <w:jc w:val="center"/>
              <w:rPr>
                <w:kern w:val="0"/>
                <w:szCs w:val="21"/>
              </w:rPr>
            </w:pPr>
            <w:r w:rsidRPr="00861BC0">
              <w:rPr>
                <w:kern w:val="0"/>
                <w:szCs w:val="21"/>
              </w:rPr>
              <w:t>ASSIGN</w:t>
            </w:r>
          </w:p>
        </w:tc>
        <w:tc>
          <w:tcPr>
            <w:tcW w:w="883" w:type="dxa"/>
          </w:tcPr>
          <w:p w:rsidR="00265F03" w:rsidRPr="00861BC0" w:rsidRDefault="00265F03" w:rsidP="00265F03">
            <w:pPr>
              <w:autoSpaceDE w:val="0"/>
              <w:autoSpaceDN w:val="0"/>
              <w:adjustRightInd w:val="0"/>
              <w:spacing w:line="360" w:lineRule="auto"/>
              <w:jc w:val="center"/>
              <w:rPr>
                <w:kern w:val="0"/>
                <w:szCs w:val="21"/>
              </w:rPr>
            </w:pPr>
            <w:r>
              <w:rPr>
                <w:rFonts w:hint="eastAsia"/>
                <w:kern w:val="0"/>
                <w:szCs w:val="21"/>
              </w:rPr>
              <w:t>x</w:t>
            </w:r>
          </w:p>
        </w:tc>
        <w:tc>
          <w:tcPr>
            <w:tcW w:w="851" w:type="dxa"/>
          </w:tcPr>
          <w:p w:rsidR="00265F03" w:rsidRPr="00861BC0" w:rsidRDefault="00265F03" w:rsidP="00265F03">
            <w:pPr>
              <w:autoSpaceDE w:val="0"/>
              <w:autoSpaceDN w:val="0"/>
              <w:adjustRightInd w:val="0"/>
              <w:spacing w:line="360" w:lineRule="auto"/>
              <w:jc w:val="center"/>
              <w:rPr>
                <w:kern w:val="0"/>
                <w:szCs w:val="21"/>
              </w:rPr>
            </w:pPr>
          </w:p>
        </w:tc>
        <w:tc>
          <w:tcPr>
            <w:tcW w:w="1134" w:type="dxa"/>
          </w:tcPr>
          <w:p w:rsidR="00265F03" w:rsidRPr="003C4430" w:rsidRDefault="00265F03" w:rsidP="00265F03">
            <w:pPr>
              <w:spacing w:line="360" w:lineRule="auto"/>
              <w:jc w:val="center"/>
              <w:rPr>
                <w:kern w:val="0"/>
                <w:szCs w:val="21"/>
              </w:rPr>
            </w:pPr>
            <w:r w:rsidRPr="003C4430">
              <w:rPr>
                <w:rFonts w:hint="eastAsia"/>
                <w:kern w:val="0"/>
                <w:szCs w:val="21"/>
              </w:rPr>
              <w:t>y</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116" w:type="dxa"/>
          </w:tcPr>
          <w:p w:rsidR="00265F03" w:rsidRPr="00861BC0" w:rsidRDefault="00265F03" w:rsidP="00265F03">
            <w:pPr>
              <w:autoSpaceDE w:val="0"/>
              <w:autoSpaceDN w:val="0"/>
              <w:adjustRightInd w:val="0"/>
              <w:spacing w:line="360" w:lineRule="auto"/>
              <w:jc w:val="center"/>
              <w:rPr>
                <w:kern w:val="0"/>
                <w:szCs w:val="21"/>
              </w:rPr>
            </w:pPr>
            <w:r w:rsidRPr="00861BC0">
              <w:rPr>
                <w:rFonts w:hAnsiTheme="minorEastAsia"/>
                <w:kern w:val="0"/>
                <w:szCs w:val="21"/>
              </w:rPr>
              <w:t>加法操作</w:t>
            </w:r>
          </w:p>
        </w:tc>
        <w:tc>
          <w:tcPr>
            <w:tcW w:w="1278" w:type="dxa"/>
          </w:tcPr>
          <w:p w:rsidR="00265F03" w:rsidRPr="00861BC0" w:rsidRDefault="00265F03" w:rsidP="00265F03">
            <w:pPr>
              <w:autoSpaceDE w:val="0"/>
              <w:autoSpaceDN w:val="0"/>
              <w:adjustRightInd w:val="0"/>
              <w:spacing w:line="360" w:lineRule="auto"/>
              <w:jc w:val="center"/>
              <w:rPr>
                <w:kern w:val="0"/>
                <w:szCs w:val="21"/>
              </w:rPr>
            </w:pPr>
            <w:r w:rsidRPr="00861BC0">
              <w:rPr>
                <w:kern w:val="0"/>
                <w:szCs w:val="21"/>
              </w:rPr>
              <w:t>PLUS</w:t>
            </w:r>
          </w:p>
        </w:tc>
        <w:tc>
          <w:tcPr>
            <w:tcW w:w="883" w:type="dxa"/>
          </w:tcPr>
          <w:p w:rsidR="00265F03" w:rsidRPr="00861BC0" w:rsidRDefault="00265F03" w:rsidP="00265F03">
            <w:pPr>
              <w:autoSpaceDE w:val="0"/>
              <w:autoSpaceDN w:val="0"/>
              <w:adjustRightInd w:val="0"/>
              <w:spacing w:line="360" w:lineRule="auto"/>
              <w:jc w:val="center"/>
              <w:rPr>
                <w:kern w:val="0"/>
                <w:szCs w:val="21"/>
              </w:rPr>
            </w:pPr>
            <w:r>
              <w:rPr>
                <w:rFonts w:hint="eastAsia"/>
                <w:kern w:val="0"/>
                <w:szCs w:val="21"/>
              </w:rPr>
              <w:t>y</w:t>
            </w:r>
          </w:p>
        </w:tc>
        <w:tc>
          <w:tcPr>
            <w:tcW w:w="851" w:type="dxa"/>
          </w:tcPr>
          <w:p w:rsidR="00265F03" w:rsidRPr="00861BC0" w:rsidRDefault="00265F03" w:rsidP="00265F03">
            <w:pPr>
              <w:autoSpaceDE w:val="0"/>
              <w:autoSpaceDN w:val="0"/>
              <w:adjustRightInd w:val="0"/>
              <w:spacing w:line="360" w:lineRule="auto"/>
              <w:jc w:val="center"/>
              <w:rPr>
                <w:kern w:val="0"/>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减法操作</w:t>
            </w:r>
          </w:p>
        </w:tc>
        <w:tc>
          <w:tcPr>
            <w:tcW w:w="1278" w:type="dxa"/>
          </w:tcPr>
          <w:p w:rsidR="00265F03" w:rsidRPr="00861BC0" w:rsidRDefault="00265F03" w:rsidP="00265F03">
            <w:pPr>
              <w:widowControl/>
              <w:spacing w:line="360" w:lineRule="auto"/>
              <w:jc w:val="center"/>
              <w:rPr>
                <w:szCs w:val="21"/>
              </w:rPr>
            </w:pPr>
            <w:r w:rsidRPr="00861BC0">
              <w:rPr>
                <w:szCs w:val="21"/>
              </w:rPr>
              <w:t>MINUS</w:t>
            </w:r>
          </w:p>
        </w:tc>
        <w:tc>
          <w:tcPr>
            <w:tcW w:w="883" w:type="dxa"/>
          </w:tcPr>
          <w:p w:rsidR="00265F03" w:rsidRPr="00861BC0" w:rsidRDefault="00265F03" w:rsidP="00265F03">
            <w:pPr>
              <w:widowControl/>
              <w:spacing w:line="360" w:lineRule="auto"/>
              <w:jc w:val="center"/>
              <w:rPr>
                <w:szCs w:val="21"/>
              </w:rPr>
            </w:pPr>
            <w:r>
              <w:rPr>
                <w:rFonts w:hint="eastAsia"/>
                <w:kern w:val="0"/>
                <w:szCs w:val="21"/>
              </w:rPr>
              <w:t>y</w:t>
            </w:r>
          </w:p>
        </w:tc>
        <w:tc>
          <w:tcPr>
            <w:tcW w:w="851" w:type="dxa"/>
          </w:tcPr>
          <w:p w:rsidR="00265F03" w:rsidRPr="00861BC0" w:rsidRDefault="00265F03" w:rsidP="00265F03">
            <w:pPr>
              <w:widowControl/>
              <w:spacing w:line="360" w:lineRule="auto"/>
              <w:jc w:val="center"/>
              <w:rPr>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乘法操作</w:t>
            </w:r>
          </w:p>
        </w:tc>
        <w:tc>
          <w:tcPr>
            <w:tcW w:w="1278" w:type="dxa"/>
          </w:tcPr>
          <w:p w:rsidR="00265F03" w:rsidRPr="00861BC0" w:rsidRDefault="00265F03" w:rsidP="00265F03">
            <w:pPr>
              <w:widowControl/>
              <w:spacing w:line="360" w:lineRule="auto"/>
              <w:jc w:val="center"/>
              <w:rPr>
                <w:szCs w:val="21"/>
              </w:rPr>
            </w:pPr>
            <w:r w:rsidRPr="00861BC0">
              <w:rPr>
                <w:szCs w:val="21"/>
              </w:rPr>
              <w:t>STAR</w:t>
            </w:r>
          </w:p>
        </w:tc>
        <w:tc>
          <w:tcPr>
            <w:tcW w:w="883" w:type="dxa"/>
          </w:tcPr>
          <w:p w:rsidR="00265F03" w:rsidRPr="00861BC0" w:rsidRDefault="00265F03" w:rsidP="00265F03">
            <w:pPr>
              <w:widowControl/>
              <w:spacing w:line="360" w:lineRule="auto"/>
              <w:jc w:val="center"/>
              <w:rPr>
                <w:szCs w:val="21"/>
              </w:rPr>
            </w:pPr>
            <w:r>
              <w:rPr>
                <w:rFonts w:hint="eastAsia"/>
                <w:kern w:val="0"/>
                <w:szCs w:val="21"/>
              </w:rPr>
              <w:t>y</w:t>
            </w:r>
          </w:p>
        </w:tc>
        <w:tc>
          <w:tcPr>
            <w:tcW w:w="851" w:type="dxa"/>
          </w:tcPr>
          <w:p w:rsidR="00265F03" w:rsidRPr="00861BC0" w:rsidRDefault="00265F03" w:rsidP="00265F03">
            <w:pPr>
              <w:widowControl/>
              <w:spacing w:line="360" w:lineRule="auto"/>
              <w:jc w:val="center"/>
              <w:rPr>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kern w:val="0"/>
                <w:szCs w:val="21"/>
              </w:rPr>
              <w:t xml:space="preserve">x </w:t>
            </w:r>
            <w:r>
              <w:rPr>
                <w:kern w:val="0"/>
                <w:szCs w:val="21"/>
              </w:rPr>
              <w:t>:</w:t>
            </w:r>
            <w:r w:rsidRPr="00861BC0">
              <w:rPr>
                <w:kern w:val="0"/>
                <w:szCs w:val="21"/>
              </w:rPr>
              <w:t>= y / z</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除法操作</w:t>
            </w:r>
          </w:p>
        </w:tc>
        <w:tc>
          <w:tcPr>
            <w:tcW w:w="1278" w:type="dxa"/>
          </w:tcPr>
          <w:p w:rsidR="00265F03" w:rsidRPr="00861BC0" w:rsidRDefault="00265F03" w:rsidP="00265F03">
            <w:pPr>
              <w:widowControl/>
              <w:spacing w:line="360" w:lineRule="auto"/>
              <w:jc w:val="center"/>
              <w:rPr>
                <w:szCs w:val="21"/>
              </w:rPr>
            </w:pPr>
            <w:r w:rsidRPr="00861BC0">
              <w:rPr>
                <w:szCs w:val="21"/>
              </w:rPr>
              <w:t>DIV</w:t>
            </w:r>
          </w:p>
        </w:tc>
        <w:tc>
          <w:tcPr>
            <w:tcW w:w="883" w:type="dxa"/>
          </w:tcPr>
          <w:p w:rsidR="00265F03" w:rsidRPr="00861BC0" w:rsidRDefault="00265F03" w:rsidP="00265F03">
            <w:pPr>
              <w:widowControl/>
              <w:spacing w:line="360" w:lineRule="auto"/>
              <w:jc w:val="center"/>
              <w:rPr>
                <w:szCs w:val="21"/>
              </w:rPr>
            </w:pPr>
            <w:r>
              <w:rPr>
                <w:rFonts w:hint="eastAsia"/>
                <w:kern w:val="0"/>
                <w:szCs w:val="21"/>
              </w:rPr>
              <w:t>y</w:t>
            </w:r>
          </w:p>
        </w:tc>
        <w:tc>
          <w:tcPr>
            <w:tcW w:w="851" w:type="dxa"/>
          </w:tcPr>
          <w:p w:rsidR="00265F03" w:rsidRPr="00861BC0" w:rsidRDefault="00265F03" w:rsidP="00265F03">
            <w:pPr>
              <w:widowControl/>
              <w:spacing w:line="360" w:lineRule="auto"/>
              <w:jc w:val="center"/>
              <w:rPr>
                <w:szCs w:val="21"/>
              </w:rPr>
            </w:pPr>
            <w:r>
              <w:rPr>
                <w:rFonts w:hint="eastAsia"/>
                <w:kern w:val="0"/>
                <w:szCs w:val="21"/>
              </w:rPr>
              <w:t>z</w:t>
            </w: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szCs w:val="21"/>
              </w:rPr>
              <w:t>GOTO x</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无条件转移</w:t>
            </w:r>
          </w:p>
        </w:tc>
        <w:tc>
          <w:tcPr>
            <w:tcW w:w="1278" w:type="dxa"/>
          </w:tcPr>
          <w:p w:rsidR="00265F03" w:rsidRPr="00861BC0" w:rsidRDefault="00265F03" w:rsidP="00265F03">
            <w:pPr>
              <w:widowControl/>
              <w:spacing w:line="360" w:lineRule="auto"/>
              <w:jc w:val="center"/>
              <w:rPr>
                <w:szCs w:val="21"/>
              </w:rPr>
            </w:pPr>
            <w:r w:rsidRPr="00861BC0">
              <w:rPr>
                <w:szCs w:val="21"/>
              </w:rPr>
              <w:t>GOTO</w:t>
            </w:r>
          </w:p>
        </w:tc>
        <w:tc>
          <w:tcPr>
            <w:tcW w:w="883"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widowControl/>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szCs w:val="21"/>
              </w:rPr>
              <w:t>IF x [</w:t>
            </w:r>
            <w:proofErr w:type="spellStart"/>
            <w:r w:rsidRPr="00861BC0">
              <w:rPr>
                <w:szCs w:val="21"/>
              </w:rPr>
              <w:t>relop</w:t>
            </w:r>
            <w:proofErr w:type="spellEnd"/>
            <w:r w:rsidRPr="00861BC0">
              <w:rPr>
                <w:szCs w:val="21"/>
              </w:rPr>
              <w:t>] y GOTO z</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条件转移</w:t>
            </w:r>
          </w:p>
        </w:tc>
        <w:tc>
          <w:tcPr>
            <w:tcW w:w="1278" w:type="dxa"/>
          </w:tcPr>
          <w:p w:rsidR="00265F03" w:rsidRPr="00861BC0" w:rsidRDefault="00265F03" w:rsidP="00265F03">
            <w:pPr>
              <w:widowControl/>
              <w:spacing w:line="360" w:lineRule="auto"/>
              <w:jc w:val="center"/>
              <w:rPr>
                <w:szCs w:val="21"/>
              </w:rPr>
            </w:pPr>
            <w:r w:rsidRPr="00861BC0">
              <w:rPr>
                <w:szCs w:val="21"/>
              </w:rPr>
              <w:t>[</w:t>
            </w:r>
            <w:proofErr w:type="spellStart"/>
            <w:r w:rsidRPr="00861BC0">
              <w:rPr>
                <w:szCs w:val="21"/>
              </w:rPr>
              <w:t>relop</w:t>
            </w:r>
            <w:proofErr w:type="spellEnd"/>
            <w:r w:rsidRPr="00861BC0">
              <w:rPr>
                <w:szCs w:val="21"/>
              </w:rPr>
              <w:t>]</w:t>
            </w:r>
          </w:p>
        </w:tc>
        <w:tc>
          <w:tcPr>
            <w:tcW w:w="883" w:type="dxa"/>
          </w:tcPr>
          <w:p w:rsidR="00265F03" w:rsidRPr="00861BC0" w:rsidRDefault="00265F03" w:rsidP="00265F03">
            <w:pPr>
              <w:widowControl/>
              <w:spacing w:line="360" w:lineRule="auto"/>
              <w:jc w:val="center"/>
              <w:rPr>
                <w:szCs w:val="21"/>
              </w:rPr>
            </w:pPr>
            <w:r>
              <w:rPr>
                <w:rFonts w:hint="eastAsia"/>
                <w:szCs w:val="21"/>
              </w:rPr>
              <w:t>x</w:t>
            </w:r>
          </w:p>
        </w:tc>
        <w:tc>
          <w:tcPr>
            <w:tcW w:w="851" w:type="dxa"/>
          </w:tcPr>
          <w:p w:rsidR="00265F03" w:rsidRPr="00861BC0" w:rsidRDefault="00265F03" w:rsidP="00265F03">
            <w:pPr>
              <w:widowControl/>
              <w:spacing w:line="360" w:lineRule="auto"/>
              <w:jc w:val="center"/>
              <w:rPr>
                <w:szCs w:val="21"/>
              </w:rPr>
            </w:pPr>
            <w:r>
              <w:rPr>
                <w:rFonts w:hint="eastAsia"/>
                <w:szCs w:val="21"/>
              </w:rPr>
              <w:t>y</w:t>
            </w:r>
          </w:p>
        </w:tc>
        <w:tc>
          <w:tcPr>
            <w:tcW w:w="1134" w:type="dxa"/>
          </w:tcPr>
          <w:p w:rsidR="00265F03" w:rsidRPr="003C4430" w:rsidRDefault="00265F03" w:rsidP="00265F03">
            <w:pPr>
              <w:widowControl/>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szCs w:val="21"/>
              </w:rPr>
              <w:t>RETURN x</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返回语句</w:t>
            </w:r>
          </w:p>
        </w:tc>
        <w:tc>
          <w:tcPr>
            <w:tcW w:w="1278" w:type="dxa"/>
          </w:tcPr>
          <w:p w:rsidR="00265F03" w:rsidRPr="00861BC0" w:rsidRDefault="00265F03" w:rsidP="00265F03">
            <w:pPr>
              <w:widowControl/>
              <w:spacing w:line="360" w:lineRule="auto"/>
              <w:jc w:val="center"/>
              <w:rPr>
                <w:szCs w:val="21"/>
              </w:rPr>
            </w:pPr>
            <w:r w:rsidRPr="00861BC0">
              <w:rPr>
                <w:szCs w:val="21"/>
              </w:rPr>
              <w:t>RETURN</w:t>
            </w:r>
          </w:p>
        </w:tc>
        <w:tc>
          <w:tcPr>
            <w:tcW w:w="883"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widowControl/>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szCs w:val="21"/>
              </w:rPr>
              <w:t>ARG x</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传实参</w:t>
            </w:r>
            <w:r w:rsidRPr="00861BC0">
              <w:rPr>
                <w:szCs w:val="21"/>
              </w:rPr>
              <w:t>x</w:t>
            </w:r>
          </w:p>
        </w:tc>
        <w:tc>
          <w:tcPr>
            <w:tcW w:w="1278" w:type="dxa"/>
          </w:tcPr>
          <w:p w:rsidR="00265F03" w:rsidRPr="00861BC0" w:rsidRDefault="00265F03" w:rsidP="00265F03">
            <w:pPr>
              <w:widowControl/>
              <w:spacing w:line="360" w:lineRule="auto"/>
              <w:jc w:val="center"/>
              <w:rPr>
                <w:szCs w:val="21"/>
              </w:rPr>
            </w:pPr>
            <w:r w:rsidRPr="00861BC0">
              <w:rPr>
                <w:szCs w:val="21"/>
              </w:rPr>
              <w:t>ARG</w:t>
            </w:r>
          </w:p>
        </w:tc>
        <w:tc>
          <w:tcPr>
            <w:tcW w:w="883"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szCs w:val="21"/>
              </w:rPr>
              <w:t>x:=CALL f</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调用函数</w:t>
            </w:r>
            <w:r>
              <w:rPr>
                <w:rFonts w:hAnsiTheme="minorEastAsia" w:hint="eastAsia"/>
                <w:szCs w:val="21"/>
              </w:rPr>
              <w:t>(</w:t>
            </w:r>
            <w:r>
              <w:rPr>
                <w:rFonts w:hAnsiTheme="minorEastAsia" w:hint="eastAsia"/>
                <w:szCs w:val="21"/>
              </w:rPr>
              <w:t>有返回值</w:t>
            </w:r>
            <w:r>
              <w:rPr>
                <w:rFonts w:hAnsiTheme="minorEastAsia"/>
                <w:szCs w:val="21"/>
              </w:rPr>
              <w:t>)</w:t>
            </w:r>
          </w:p>
        </w:tc>
        <w:tc>
          <w:tcPr>
            <w:tcW w:w="1278" w:type="dxa"/>
          </w:tcPr>
          <w:p w:rsidR="00265F03" w:rsidRPr="00861BC0" w:rsidRDefault="00265F03" w:rsidP="00265F03">
            <w:pPr>
              <w:widowControl/>
              <w:spacing w:line="360" w:lineRule="auto"/>
              <w:jc w:val="center"/>
              <w:rPr>
                <w:szCs w:val="21"/>
              </w:rPr>
            </w:pPr>
            <w:r w:rsidRPr="00861BC0">
              <w:rPr>
                <w:szCs w:val="21"/>
              </w:rPr>
              <w:t>CALL</w:t>
            </w:r>
          </w:p>
        </w:tc>
        <w:tc>
          <w:tcPr>
            <w:tcW w:w="883" w:type="dxa"/>
          </w:tcPr>
          <w:p w:rsidR="00265F03" w:rsidRPr="00861BC0" w:rsidRDefault="00265F03" w:rsidP="00265F03">
            <w:pPr>
              <w:widowControl/>
              <w:spacing w:line="360" w:lineRule="auto"/>
              <w:jc w:val="center"/>
              <w:rPr>
                <w:szCs w:val="21"/>
              </w:rPr>
            </w:pPr>
            <w:r>
              <w:rPr>
                <w:rFonts w:hint="eastAsia"/>
                <w:szCs w:val="21"/>
              </w:rPr>
              <w:t>f</w:t>
            </w: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szCs w:val="21"/>
              </w:rPr>
              <w:t>CALL f</w:t>
            </w:r>
          </w:p>
        </w:tc>
        <w:tc>
          <w:tcPr>
            <w:tcW w:w="2116" w:type="dxa"/>
          </w:tcPr>
          <w:p w:rsidR="00265F03" w:rsidRPr="00861BC0" w:rsidRDefault="00265F03" w:rsidP="00265F03">
            <w:pPr>
              <w:widowControl/>
              <w:spacing w:line="360" w:lineRule="auto"/>
              <w:jc w:val="center"/>
              <w:rPr>
                <w:rFonts w:hAnsiTheme="minorEastAsia"/>
                <w:szCs w:val="21"/>
              </w:rPr>
            </w:pPr>
            <w:r w:rsidRPr="00861BC0">
              <w:rPr>
                <w:rFonts w:hAnsiTheme="minorEastAsia"/>
                <w:szCs w:val="21"/>
              </w:rPr>
              <w:t>调用函数</w:t>
            </w:r>
            <w:r>
              <w:rPr>
                <w:rFonts w:hAnsiTheme="minorEastAsia" w:hint="eastAsia"/>
                <w:szCs w:val="21"/>
              </w:rPr>
              <w:t>(</w:t>
            </w:r>
            <w:r>
              <w:rPr>
                <w:rFonts w:hAnsiTheme="minorEastAsia" w:hint="eastAsia"/>
                <w:szCs w:val="21"/>
              </w:rPr>
              <w:t>无返回值</w:t>
            </w:r>
            <w:r>
              <w:rPr>
                <w:rFonts w:hAnsiTheme="minorEastAsia"/>
                <w:szCs w:val="21"/>
              </w:rPr>
              <w:t>)</w:t>
            </w:r>
          </w:p>
        </w:tc>
        <w:tc>
          <w:tcPr>
            <w:tcW w:w="1278" w:type="dxa"/>
          </w:tcPr>
          <w:p w:rsidR="00265F03" w:rsidRPr="00861BC0" w:rsidRDefault="00265F03" w:rsidP="00265F03">
            <w:pPr>
              <w:widowControl/>
              <w:spacing w:line="360" w:lineRule="auto"/>
              <w:jc w:val="center"/>
              <w:rPr>
                <w:szCs w:val="21"/>
              </w:rPr>
            </w:pPr>
            <w:r w:rsidRPr="00861BC0">
              <w:rPr>
                <w:szCs w:val="21"/>
              </w:rPr>
              <w:t>CALL</w:t>
            </w:r>
          </w:p>
        </w:tc>
        <w:tc>
          <w:tcPr>
            <w:tcW w:w="883" w:type="dxa"/>
          </w:tcPr>
          <w:p w:rsidR="00265F03" w:rsidRPr="00861BC0" w:rsidRDefault="00265F03" w:rsidP="00265F03">
            <w:pPr>
              <w:widowControl/>
              <w:spacing w:line="360" w:lineRule="auto"/>
              <w:jc w:val="center"/>
              <w:rPr>
                <w:szCs w:val="21"/>
              </w:rPr>
            </w:pPr>
            <w:r>
              <w:rPr>
                <w:rFonts w:hint="eastAsia"/>
                <w:szCs w:val="21"/>
              </w:rPr>
              <w:t>f</w:t>
            </w:r>
          </w:p>
        </w:tc>
        <w:tc>
          <w:tcPr>
            <w:tcW w:w="851" w:type="dxa"/>
          </w:tcPr>
          <w:p w:rsidR="00265F03" w:rsidRPr="00861BC0" w:rsidRDefault="00265F03" w:rsidP="00265F03">
            <w:pPr>
              <w:widowControl/>
              <w:spacing w:line="360" w:lineRule="auto"/>
              <w:jc w:val="center"/>
              <w:rPr>
                <w:szCs w:val="21"/>
              </w:rPr>
            </w:pPr>
          </w:p>
        </w:tc>
        <w:tc>
          <w:tcPr>
            <w:tcW w:w="1134" w:type="dxa"/>
          </w:tcPr>
          <w:p w:rsidR="00265F03" w:rsidRDefault="00265F03" w:rsidP="00265F03">
            <w:pPr>
              <w:spacing w:line="360" w:lineRule="auto"/>
              <w:jc w:val="center"/>
              <w:rPr>
                <w:kern w:val="0"/>
                <w:szCs w:val="21"/>
              </w:rPr>
            </w:pPr>
          </w:p>
        </w:tc>
      </w:tr>
      <w:tr w:rsidR="00265F03" w:rsidRPr="00861BC0" w:rsidTr="00265F03">
        <w:trPr>
          <w:jc w:val="center"/>
        </w:trPr>
        <w:tc>
          <w:tcPr>
            <w:tcW w:w="1643" w:type="dxa"/>
          </w:tcPr>
          <w:p w:rsidR="00265F03" w:rsidRPr="00861BC0" w:rsidRDefault="00265F03" w:rsidP="00265F03">
            <w:pPr>
              <w:widowControl/>
              <w:spacing w:line="360" w:lineRule="auto"/>
              <w:jc w:val="center"/>
              <w:rPr>
                <w:szCs w:val="21"/>
              </w:rPr>
            </w:pPr>
            <w:r w:rsidRPr="00861BC0">
              <w:rPr>
                <w:szCs w:val="21"/>
              </w:rPr>
              <w:t>PARAM x</w:t>
            </w:r>
          </w:p>
        </w:tc>
        <w:tc>
          <w:tcPr>
            <w:tcW w:w="2116" w:type="dxa"/>
          </w:tcPr>
          <w:p w:rsidR="00265F03" w:rsidRPr="00861BC0" w:rsidRDefault="00265F03" w:rsidP="00265F03">
            <w:pPr>
              <w:widowControl/>
              <w:spacing w:line="360" w:lineRule="auto"/>
              <w:jc w:val="center"/>
              <w:rPr>
                <w:szCs w:val="21"/>
              </w:rPr>
            </w:pPr>
            <w:r w:rsidRPr="00861BC0">
              <w:rPr>
                <w:rFonts w:hAnsiTheme="minorEastAsia"/>
                <w:szCs w:val="21"/>
              </w:rPr>
              <w:t>函数形参</w:t>
            </w:r>
          </w:p>
        </w:tc>
        <w:tc>
          <w:tcPr>
            <w:tcW w:w="1278" w:type="dxa"/>
          </w:tcPr>
          <w:p w:rsidR="00265F03" w:rsidRPr="00861BC0" w:rsidRDefault="00265F03" w:rsidP="00265F03">
            <w:pPr>
              <w:widowControl/>
              <w:spacing w:line="360" w:lineRule="auto"/>
              <w:jc w:val="center"/>
              <w:rPr>
                <w:szCs w:val="21"/>
              </w:rPr>
            </w:pPr>
            <w:r w:rsidRPr="00861BC0">
              <w:rPr>
                <w:szCs w:val="21"/>
              </w:rPr>
              <w:t>PARAM</w:t>
            </w:r>
          </w:p>
        </w:tc>
        <w:tc>
          <w:tcPr>
            <w:tcW w:w="883" w:type="dxa"/>
          </w:tcPr>
          <w:p w:rsidR="00265F03" w:rsidRPr="00861BC0" w:rsidRDefault="00265F03" w:rsidP="00265F03">
            <w:pPr>
              <w:widowControl/>
              <w:spacing w:line="360" w:lineRule="auto"/>
              <w:jc w:val="center"/>
              <w:rPr>
                <w:szCs w:val="21"/>
              </w:rPr>
            </w:pPr>
          </w:p>
        </w:tc>
        <w:tc>
          <w:tcPr>
            <w:tcW w:w="851" w:type="dxa"/>
          </w:tcPr>
          <w:p w:rsidR="00265F03" w:rsidRPr="00861BC0" w:rsidRDefault="00265F03" w:rsidP="00265F03">
            <w:pPr>
              <w:widowControl/>
              <w:spacing w:line="360" w:lineRule="auto"/>
              <w:jc w:val="center"/>
              <w:rPr>
                <w:szCs w:val="21"/>
              </w:rPr>
            </w:pPr>
          </w:p>
        </w:tc>
        <w:tc>
          <w:tcPr>
            <w:tcW w:w="1134" w:type="dxa"/>
          </w:tcPr>
          <w:p w:rsidR="00265F03" w:rsidRPr="003C4430" w:rsidRDefault="00265F03" w:rsidP="00265F03">
            <w:pPr>
              <w:spacing w:line="360" w:lineRule="auto"/>
              <w:jc w:val="center"/>
              <w:rPr>
                <w:kern w:val="0"/>
                <w:szCs w:val="21"/>
              </w:rPr>
            </w:pPr>
            <w:r>
              <w:rPr>
                <w:rFonts w:hint="eastAsia"/>
                <w:kern w:val="0"/>
                <w:szCs w:val="21"/>
              </w:rPr>
              <w:t>x</w:t>
            </w:r>
          </w:p>
        </w:tc>
      </w:tr>
    </w:tbl>
    <w:p w:rsidR="00265F03" w:rsidRPr="00265F03" w:rsidRDefault="00265F03" w:rsidP="00265F03"/>
    <w:p w:rsidR="00553AC1" w:rsidRDefault="0090773E" w:rsidP="005C27CE">
      <w:pPr>
        <w:pStyle w:val="2"/>
      </w:pPr>
      <w:bookmarkStart w:id="8" w:name="_Toc44229976"/>
      <w:r w:rsidRPr="00C57950">
        <w:rPr>
          <w:rFonts w:hint="eastAsia"/>
        </w:rPr>
        <w:lastRenderedPageBreak/>
        <w:t>2.6</w:t>
      </w:r>
      <w:r w:rsidRPr="00C57950">
        <w:rPr>
          <w:rFonts w:hint="eastAsia"/>
        </w:rPr>
        <w:t>目标代码指令集选择</w:t>
      </w:r>
      <w:bookmarkEnd w:id="8"/>
    </w:p>
    <w:tbl>
      <w:tblPr>
        <w:tblStyle w:val="af1"/>
        <w:tblW w:w="0" w:type="auto"/>
        <w:jc w:val="center"/>
        <w:tblLook w:val="04A0" w:firstRow="1" w:lastRow="0" w:firstColumn="1" w:lastColumn="0" w:noHBand="0" w:noVBand="1"/>
      </w:tblPr>
      <w:tblGrid>
        <w:gridCol w:w="2235"/>
        <w:gridCol w:w="4241"/>
      </w:tblGrid>
      <w:tr w:rsidR="002834EA" w:rsidRPr="00861BC0" w:rsidTr="008107F2">
        <w:trPr>
          <w:jc w:val="center"/>
        </w:trPr>
        <w:tc>
          <w:tcPr>
            <w:tcW w:w="2235" w:type="dxa"/>
          </w:tcPr>
          <w:p w:rsidR="002834EA" w:rsidRPr="00861BC0" w:rsidRDefault="002834EA" w:rsidP="008107F2">
            <w:pPr>
              <w:widowControl/>
              <w:jc w:val="center"/>
              <w:rPr>
                <w:b/>
                <w:szCs w:val="21"/>
              </w:rPr>
            </w:pPr>
            <w:r w:rsidRPr="00861BC0">
              <w:rPr>
                <w:rFonts w:hAnsiTheme="minorEastAsia"/>
                <w:b/>
                <w:szCs w:val="21"/>
              </w:rPr>
              <w:t>中间代码</w:t>
            </w:r>
          </w:p>
        </w:tc>
        <w:tc>
          <w:tcPr>
            <w:tcW w:w="4241" w:type="dxa"/>
          </w:tcPr>
          <w:p w:rsidR="002834EA" w:rsidRPr="00861BC0" w:rsidRDefault="002834EA" w:rsidP="008107F2">
            <w:pPr>
              <w:widowControl/>
              <w:jc w:val="center"/>
              <w:rPr>
                <w:b/>
                <w:szCs w:val="21"/>
              </w:rPr>
            </w:pPr>
            <w:r w:rsidRPr="00861BC0">
              <w:rPr>
                <w:b/>
                <w:szCs w:val="21"/>
              </w:rPr>
              <w:t>MIPS32</w:t>
            </w:r>
            <w:r w:rsidRPr="00861BC0">
              <w:rPr>
                <w:rFonts w:hAnsiTheme="minorEastAsia"/>
                <w:b/>
                <w:szCs w:val="21"/>
              </w:rPr>
              <w:t>指令</w:t>
            </w:r>
          </w:p>
        </w:tc>
      </w:tr>
      <w:tr w:rsidR="003E111C" w:rsidRPr="00861BC0" w:rsidTr="008107F2">
        <w:trPr>
          <w:jc w:val="center"/>
        </w:trPr>
        <w:tc>
          <w:tcPr>
            <w:tcW w:w="2235" w:type="dxa"/>
          </w:tcPr>
          <w:p w:rsidR="003E111C" w:rsidRPr="003E111C" w:rsidRDefault="003E111C" w:rsidP="003E111C">
            <w:pPr>
              <w:widowControl/>
              <w:jc w:val="left"/>
              <w:rPr>
                <w:rFonts w:hAnsiTheme="minorEastAsia"/>
                <w:szCs w:val="21"/>
              </w:rPr>
            </w:pPr>
            <w:r w:rsidRPr="003E111C">
              <w:rPr>
                <w:rFonts w:hAnsiTheme="minorEastAsia"/>
                <w:szCs w:val="21"/>
              </w:rPr>
              <w:t>L</w:t>
            </w:r>
            <w:r w:rsidRPr="003E111C">
              <w:rPr>
                <w:rFonts w:hAnsiTheme="minorEastAsia" w:hint="eastAsia"/>
                <w:szCs w:val="21"/>
              </w:rPr>
              <w:t>abel</w:t>
            </w:r>
            <w:r w:rsidRPr="003E111C">
              <w:rPr>
                <w:rFonts w:hAnsiTheme="minorEastAsia"/>
                <w:szCs w:val="21"/>
              </w:rPr>
              <w:t xml:space="preserve"> </w:t>
            </w:r>
            <w:r w:rsidRPr="003E111C">
              <w:rPr>
                <w:rFonts w:hAnsiTheme="minorEastAsia" w:hint="eastAsia"/>
                <w:szCs w:val="21"/>
              </w:rPr>
              <w:t>x</w:t>
            </w:r>
          </w:p>
        </w:tc>
        <w:tc>
          <w:tcPr>
            <w:tcW w:w="4241" w:type="dxa"/>
          </w:tcPr>
          <w:p w:rsidR="003E111C" w:rsidRPr="003E111C" w:rsidRDefault="003E111C" w:rsidP="003E111C">
            <w:pPr>
              <w:widowControl/>
              <w:jc w:val="left"/>
              <w:rPr>
                <w:szCs w:val="21"/>
              </w:rPr>
            </w:pPr>
            <w:r w:rsidRPr="003E111C">
              <w:rPr>
                <w:szCs w:val="21"/>
              </w:rPr>
              <w:t>x:</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kern w:val="0"/>
                <w:szCs w:val="21"/>
              </w:rPr>
              <w:t>x :=#k</w:t>
            </w:r>
          </w:p>
        </w:tc>
        <w:tc>
          <w:tcPr>
            <w:tcW w:w="4241" w:type="dxa"/>
          </w:tcPr>
          <w:p w:rsidR="002834EA" w:rsidRDefault="002834EA" w:rsidP="008107F2">
            <w:pPr>
              <w:widowControl/>
              <w:jc w:val="left"/>
              <w:rPr>
                <w:kern w:val="0"/>
                <w:szCs w:val="21"/>
              </w:rPr>
            </w:pPr>
            <w:proofErr w:type="gramStart"/>
            <w:r w:rsidRPr="00861BC0">
              <w:rPr>
                <w:kern w:val="0"/>
                <w:szCs w:val="21"/>
              </w:rPr>
              <w:t xml:space="preserve">li  </w:t>
            </w:r>
            <w:r>
              <w:rPr>
                <w:rFonts w:hint="eastAsia"/>
                <w:kern w:val="0"/>
                <w:szCs w:val="21"/>
              </w:rPr>
              <w:t>$</w:t>
            </w:r>
            <w:proofErr w:type="gramEnd"/>
            <w:r>
              <w:rPr>
                <w:rFonts w:hint="eastAsia"/>
                <w:kern w:val="0"/>
                <w:szCs w:val="21"/>
              </w:rPr>
              <w:t>t3</w:t>
            </w:r>
            <w:r w:rsidRPr="00861BC0">
              <w:rPr>
                <w:kern w:val="0"/>
                <w:szCs w:val="21"/>
              </w:rPr>
              <w:t>,k</w:t>
            </w:r>
          </w:p>
          <w:p w:rsidR="002834EA" w:rsidRPr="00861BC0" w:rsidRDefault="002834EA" w:rsidP="008107F2">
            <w:pPr>
              <w:widowControl/>
              <w:jc w:val="left"/>
              <w:rPr>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kern w:val="0"/>
                <w:szCs w:val="21"/>
              </w:rPr>
              <w:t>x := y</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gramStart"/>
            <w:r w:rsidRPr="00861BC0">
              <w:rPr>
                <w:kern w:val="0"/>
                <w:szCs w:val="21"/>
              </w:rPr>
              <w:t xml:space="preserve">move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w:t>
            </w:r>
          </w:p>
          <w:p w:rsidR="002834EA" w:rsidRPr="00861BC0" w:rsidRDefault="002834EA" w:rsidP="008107F2">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kern w:val="0"/>
                <w:szCs w:val="21"/>
              </w:rPr>
              <w:t>x := y +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spellStart"/>
            <w:r>
              <w:rPr>
                <w:rFonts w:hint="eastAsia"/>
                <w:kern w:val="0"/>
                <w:szCs w:val="21"/>
              </w:rPr>
              <w:t>lw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gramStart"/>
            <w:r>
              <w:rPr>
                <w:rFonts w:hint="eastAsia"/>
                <w:kern w:val="0"/>
                <w:szCs w:val="21"/>
              </w:rPr>
              <w:t>add</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834EA" w:rsidRPr="00861BC0" w:rsidRDefault="002834EA" w:rsidP="008107F2">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kern w:val="0"/>
                <w:szCs w:val="21"/>
              </w:rPr>
              <w:t>x := y -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gramStart"/>
            <w:r>
              <w:rPr>
                <w:rFonts w:hint="eastAsia"/>
                <w:kern w:val="0"/>
                <w:szCs w:val="21"/>
              </w:rPr>
              <w:t>sub</w:t>
            </w:r>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834EA" w:rsidRPr="00861BC0" w:rsidRDefault="002834EA" w:rsidP="008107F2">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kern w:val="0"/>
                <w:szCs w:val="21"/>
              </w:rPr>
              <w:t>x := y *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spellStart"/>
            <w:proofErr w:type="gramStart"/>
            <w:r>
              <w:rPr>
                <w:rFonts w:hint="eastAsia"/>
                <w:kern w:val="0"/>
                <w:szCs w:val="21"/>
              </w:rPr>
              <w:t>mul</w:t>
            </w:r>
            <w:proofErr w:type="spellEnd"/>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834EA" w:rsidRPr="00861BC0" w:rsidRDefault="002834EA" w:rsidP="008107F2">
            <w:pPr>
              <w:autoSpaceDE w:val="0"/>
              <w:autoSpaceDN w:val="0"/>
              <w:adjustRightInd w:val="0"/>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kern w:val="0"/>
                <w:szCs w:val="21"/>
              </w:rPr>
              <w:t>x := y /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z</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spellStart"/>
            <w:proofErr w:type="gramStart"/>
            <w:r>
              <w:rPr>
                <w:rFonts w:hint="eastAsia"/>
                <w:kern w:val="0"/>
                <w:szCs w:val="21"/>
              </w:rPr>
              <w:t>mul</w:t>
            </w:r>
            <w:proofErr w:type="spellEnd"/>
            <w:r w:rsidRPr="00861BC0">
              <w:rPr>
                <w:kern w:val="0"/>
                <w:szCs w:val="21"/>
              </w:rPr>
              <w:t xml:space="preserve">  </w:t>
            </w:r>
            <w:r>
              <w:rPr>
                <w:rFonts w:hint="eastAsia"/>
                <w:kern w:val="0"/>
                <w:szCs w:val="21"/>
              </w:rPr>
              <w:t>$</w:t>
            </w:r>
            <w:proofErr w:type="gramEnd"/>
            <w:r>
              <w:rPr>
                <w:rFonts w:hint="eastAsia"/>
                <w:kern w:val="0"/>
                <w:szCs w:val="21"/>
              </w:rPr>
              <w:t>t3</w:t>
            </w:r>
            <w:r w:rsidRPr="00861BC0">
              <w:rPr>
                <w:kern w:val="0"/>
                <w:szCs w:val="21"/>
              </w:rPr>
              <w:t>,</w:t>
            </w:r>
            <w:r>
              <w:rPr>
                <w:rFonts w:hint="eastAsia"/>
                <w:kern w:val="0"/>
                <w:szCs w:val="21"/>
              </w:rPr>
              <w:t>$t1,$t2</w:t>
            </w:r>
          </w:p>
          <w:p w:rsidR="002834EA" w:rsidRPr="00861BC0" w:rsidRDefault="002834EA" w:rsidP="008107F2">
            <w:pPr>
              <w:widowControl/>
              <w:jc w:val="left"/>
              <w:rPr>
                <w:kern w:val="0"/>
                <w:szCs w:val="21"/>
              </w:rPr>
            </w:pPr>
            <w:r>
              <w:rPr>
                <w:kern w:val="0"/>
                <w:szCs w:val="21"/>
              </w:rPr>
              <w:t xml:space="preserve">div </w:t>
            </w:r>
            <w:r>
              <w:rPr>
                <w:rFonts w:hint="eastAsia"/>
                <w:kern w:val="0"/>
                <w:szCs w:val="21"/>
              </w:rPr>
              <w:t xml:space="preserve">  $t</w:t>
            </w:r>
            <w:proofErr w:type="gramStart"/>
            <w:r>
              <w:rPr>
                <w:rFonts w:hint="eastAsia"/>
                <w:kern w:val="0"/>
                <w:szCs w:val="21"/>
              </w:rPr>
              <w:t>1,$</w:t>
            </w:r>
            <w:proofErr w:type="gramEnd"/>
            <w:r>
              <w:rPr>
                <w:rFonts w:hint="eastAsia"/>
                <w:kern w:val="0"/>
                <w:szCs w:val="21"/>
              </w:rPr>
              <w:t>t2</w:t>
            </w:r>
          </w:p>
          <w:p w:rsidR="002834EA" w:rsidRDefault="002834EA" w:rsidP="008107F2">
            <w:pPr>
              <w:widowControl/>
              <w:jc w:val="left"/>
              <w:rPr>
                <w:kern w:val="0"/>
                <w:szCs w:val="21"/>
              </w:rPr>
            </w:pPr>
            <w:proofErr w:type="spellStart"/>
            <w:proofErr w:type="gramStart"/>
            <w:r w:rsidRPr="00861BC0">
              <w:rPr>
                <w:kern w:val="0"/>
                <w:szCs w:val="21"/>
              </w:rPr>
              <w:t>mflo</w:t>
            </w:r>
            <w:proofErr w:type="spellEnd"/>
            <w:r w:rsidRPr="00861BC0">
              <w:rPr>
                <w:kern w:val="0"/>
                <w:szCs w:val="21"/>
              </w:rPr>
              <w:t xml:space="preserve"> </w:t>
            </w:r>
            <w:r>
              <w:rPr>
                <w:rFonts w:hint="eastAsia"/>
                <w:kern w:val="0"/>
                <w:szCs w:val="21"/>
              </w:rPr>
              <w:t xml:space="preserve"> $</w:t>
            </w:r>
            <w:proofErr w:type="gramEnd"/>
            <w:r>
              <w:rPr>
                <w:rFonts w:hint="eastAsia"/>
                <w:kern w:val="0"/>
                <w:szCs w:val="21"/>
              </w:rPr>
              <w:t>t3</w:t>
            </w:r>
          </w:p>
          <w:p w:rsidR="002834EA" w:rsidRPr="00B4171A" w:rsidRDefault="002834EA" w:rsidP="008107F2">
            <w:pPr>
              <w:widowControl/>
              <w:jc w:val="left"/>
              <w:rPr>
                <w:kern w:val="0"/>
                <w:szCs w:val="21"/>
              </w:rPr>
            </w:pPr>
            <w:proofErr w:type="spellStart"/>
            <w:r>
              <w:rPr>
                <w:rFonts w:hint="eastAsia"/>
                <w:kern w:val="0"/>
                <w:szCs w:val="21"/>
              </w:rPr>
              <w:t>sw</w:t>
            </w:r>
            <w:proofErr w:type="spellEnd"/>
            <w:r>
              <w:rPr>
                <w:rFonts w:hint="eastAsia"/>
                <w:kern w:val="0"/>
                <w:szCs w:val="21"/>
              </w:rPr>
              <w:t xml:space="preserve"> $t3,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tc>
      </w:tr>
      <w:tr w:rsidR="003E111C" w:rsidRPr="00861BC0" w:rsidTr="008107F2">
        <w:trPr>
          <w:jc w:val="center"/>
        </w:trPr>
        <w:tc>
          <w:tcPr>
            <w:tcW w:w="2235" w:type="dxa"/>
          </w:tcPr>
          <w:p w:rsidR="003E111C" w:rsidRPr="00861BC0" w:rsidRDefault="003E111C" w:rsidP="008107F2">
            <w:pPr>
              <w:widowControl/>
              <w:jc w:val="left"/>
              <w:rPr>
                <w:kern w:val="0"/>
                <w:szCs w:val="21"/>
              </w:rPr>
            </w:pPr>
            <w:r>
              <w:rPr>
                <w:rFonts w:hint="eastAsia"/>
                <w:kern w:val="0"/>
                <w:szCs w:val="21"/>
              </w:rPr>
              <w:t>G</w:t>
            </w:r>
            <w:r>
              <w:rPr>
                <w:kern w:val="0"/>
                <w:szCs w:val="21"/>
              </w:rPr>
              <w:t xml:space="preserve">OTO </w:t>
            </w:r>
            <w:r>
              <w:rPr>
                <w:rFonts w:hint="eastAsia"/>
                <w:kern w:val="0"/>
                <w:szCs w:val="21"/>
              </w:rPr>
              <w:t>x</w:t>
            </w:r>
          </w:p>
        </w:tc>
        <w:tc>
          <w:tcPr>
            <w:tcW w:w="4241" w:type="dxa"/>
          </w:tcPr>
          <w:p w:rsidR="003E111C" w:rsidRDefault="003E111C" w:rsidP="008107F2">
            <w:pPr>
              <w:autoSpaceDE w:val="0"/>
              <w:autoSpaceDN w:val="0"/>
              <w:adjustRightInd w:val="0"/>
              <w:jc w:val="left"/>
              <w:rPr>
                <w:kern w:val="0"/>
                <w:szCs w:val="21"/>
              </w:rPr>
            </w:pPr>
            <w:r>
              <w:rPr>
                <w:rFonts w:hint="eastAsia"/>
                <w:kern w:val="0"/>
                <w:szCs w:val="21"/>
              </w:rPr>
              <w:t>j</w:t>
            </w:r>
            <w:r>
              <w:rPr>
                <w:kern w:val="0"/>
                <w:szCs w:val="21"/>
              </w:rPr>
              <w:t xml:space="preserve"> </w:t>
            </w:r>
            <w:r>
              <w:rPr>
                <w:rFonts w:hint="eastAsia"/>
                <w:kern w:val="0"/>
                <w:szCs w:val="21"/>
              </w:rPr>
              <w:t>x</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szCs w:val="21"/>
              </w:rPr>
              <w:t>RETURN x</w:t>
            </w:r>
          </w:p>
        </w:tc>
        <w:tc>
          <w:tcPr>
            <w:tcW w:w="4241" w:type="dxa"/>
          </w:tcPr>
          <w:p w:rsidR="002834EA" w:rsidRPr="00861BC0" w:rsidRDefault="002834EA" w:rsidP="008107F2">
            <w:pPr>
              <w:widowControl/>
              <w:jc w:val="left"/>
              <w:rPr>
                <w:szCs w:val="21"/>
              </w:rPr>
            </w:pPr>
            <w:r w:rsidRPr="00861BC0">
              <w:rPr>
                <w:szCs w:val="21"/>
              </w:rPr>
              <w:t xml:space="preserve">move $v0, </w:t>
            </w:r>
            <w:r>
              <w:rPr>
                <w:rFonts w:hint="eastAsia"/>
                <w:kern w:val="0"/>
                <w:szCs w:val="21"/>
              </w:rPr>
              <w:t>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Pr="00861BC0" w:rsidRDefault="002834EA" w:rsidP="008107F2">
            <w:pPr>
              <w:widowControl/>
              <w:jc w:val="left"/>
              <w:rPr>
                <w:szCs w:val="21"/>
              </w:rPr>
            </w:pPr>
            <w:proofErr w:type="spellStart"/>
            <w:r w:rsidRPr="00861BC0">
              <w:rPr>
                <w:szCs w:val="21"/>
              </w:rPr>
              <w:t>jr</w:t>
            </w:r>
            <w:proofErr w:type="spellEnd"/>
            <w:r w:rsidRPr="00861BC0">
              <w:rPr>
                <w:szCs w:val="21"/>
              </w:rPr>
              <w:t xml:space="preserve"> $</w:t>
            </w:r>
            <w:proofErr w:type="spellStart"/>
            <w:r w:rsidRPr="00861BC0">
              <w:rPr>
                <w:szCs w:val="21"/>
              </w:rPr>
              <w:t>ra</w:t>
            </w:r>
            <w:proofErr w:type="spellEnd"/>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szCs w:val="21"/>
              </w:rPr>
              <w:t>IF x==y GOTO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Pr="00861BC0" w:rsidRDefault="002834EA" w:rsidP="008107F2">
            <w:pPr>
              <w:widowControl/>
              <w:jc w:val="left"/>
              <w:rPr>
                <w:szCs w:val="21"/>
              </w:rPr>
            </w:pPr>
            <w:proofErr w:type="spellStart"/>
            <w:r w:rsidRPr="00861BC0">
              <w:rPr>
                <w:szCs w:val="21"/>
              </w:rPr>
              <w:t>beq</w:t>
            </w:r>
            <w:proofErr w:type="spellEnd"/>
            <w:r w:rsidRPr="00861BC0">
              <w:rPr>
                <w:szCs w:val="21"/>
              </w:rPr>
              <w:t xml:space="preserve"> </w:t>
            </w:r>
            <w:r>
              <w:rPr>
                <w:rFonts w:hint="eastAsia"/>
                <w:kern w:val="0"/>
                <w:szCs w:val="21"/>
              </w:rPr>
              <w:t>$t1,$t2</w:t>
            </w:r>
            <w:r w:rsidRPr="00861BC0">
              <w:rPr>
                <w:szCs w:val="21"/>
              </w:rPr>
              <w:t>,z</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szCs w:val="21"/>
              </w:rPr>
              <w:t>IF x!=y GOTO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widowControl/>
              <w:jc w:val="left"/>
              <w:rPr>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Pr="00861BC0" w:rsidRDefault="002834EA" w:rsidP="008107F2">
            <w:pPr>
              <w:widowControl/>
              <w:jc w:val="left"/>
              <w:rPr>
                <w:szCs w:val="21"/>
              </w:rPr>
            </w:pPr>
            <w:proofErr w:type="spellStart"/>
            <w:r w:rsidRPr="00861BC0">
              <w:rPr>
                <w:szCs w:val="21"/>
              </w:rPr>
              <w:t>bne</w:t>
            </w:r>
            <w:proofErr w:type="spellEnd"/>
            <w:r w:rsidRPr="00861BC0">
              <w:rPr>
                <w:szCs w:val="21"/>
              </w:rPr>
              <w:t xml:space="preserve"> </w:t>
            </w:r>
            <w:r>
              <w:rPr>
                <w:rFonts w:hint="eastAsia"/>
                <w:kern w:val="0"/>
                <w:szCs w:val="21"/>
              </w:rPr>
              <w:t>$t1,$t2</w:t>
            </w:r>
            <w:r w:rsidRPr="00861BC0">
              <w:rPr>
                <w:szCs w:val="21"/>
              </w:rPr>
              <w:t>,z</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szCs w:val="21"/>
              </w:rPr>
              <w:t>IF x&gt;y GOTO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Pr="00861BC0" w:rsidRDefault="002834EA" w:rsidP="008107F2">
            <w:pPr>
              <w:widowControl/>
              <w:jc w:val="left"/>
              <w:rPr>
                <w:szCs w:val="21"/>
              </w:rPr>
            </w:pPr>
            <w:proofErr w:type="spellStart"/>
            <w:r w:rsidRPr="00861BC0">
              <w:rPr>
                <w:szCs w:val="21"/>
              </w:rPr>
              <w:t>bgt</w:t>
            </w:r>
            <w:proofErr w:type="spellEnd"/>
            <w:r w:rsidRPr="00861BC0">
              <w:rPr>
                <w:szCs w:val="21"/>
              </w:rPr>
              <w:t xml:space="preserve"> </w:t>
            </w:r>
            <w:r>
              <w:rPr>
                <w:rFonts w:hint="eastAsia"/>
                <w:kern w:val="0"/>
                <w:szCs w:val="21"/>
              </w:rPr>
              <w:t>$t1,$t2</w:t>
            </w:r>
            <w:r w:rsidRPr="00861BC0">
              <w:rPr>
                <w:szCs w:val="21"/>
              </w:rPr>
              <w:t>,z</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szCs w:val="21"/>
              </w:rPr>
              <w:t>IF x&gt;=y GOTO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Pr="00861BC0" w:rsidRDefault="002834EA" w:rsidP="008107F2">
            <w:pPr>
              <w:widowControl/>
              <w:jc w:val="left"/>
              <w:rPr>
                <w:szCs w:val="21"/>
              </w:rPr>
            </w:pPr>
            <w:proofErr w:type="spellStart"/>
            <w:r w:rsidRPr="00861BC0">
              <w:rPr>
                <w:szCs w:val="21"/>
              </w:rPr>
              <w:t>bge</w:t>
            </w:r>
            <w:proofErr w:type="spellEnd"/>
            <w:r w:rsidRPr="00861BC0">
              <w:rPr>
                <w:szCs w:val="21"/>
              </w:rPr>
              <w:t xml:space="preserve"> </w:t>
            </w:r>
            <w:r>
              <w:rPr>
                <w:rFonts w:hint="eastAsia"/>
                <w:kern w:val="0"/>
                <w:szCs w:val="21"/>
              </w:rPr>
              <w:t>$t1,$t2</w:t>
            </w:r>
            <w:r w:rsidRPr="00861BC0">
              <w:rPr>
                <w:szCs w:val="21"/>
              </w:rPr>
              <w:t>,z</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szCs w:val="21"/>
              </w:rPr>
              <w:t>IF x&lt;y GOTO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widowControl/>
              <w:jc w:val="left"/>
              <w:rPr>
                <w:kern w:val="0"/>
                <w:szCs w:val="21"/>
              </w:rPr>
            </w:pPr>
            <w:proofErr w:type="spellStart"/>
            <w:r>
              <w:rPr>
                <w:rFonts w:hint="eastAsia"/>
                <w:kern w:val="0"/>
                <w:szCs w:val="21"/>
              </w:rPr>
              <w:lastRenderedPageBreak/>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Pr="00861BC0" w:rsidRDefault="002834EA" w:rsidP="008107F2">
            <w:pPr>
              <w:widowControl/>
              <w:jc w:val="left"/>
              <w:rPr>
                <w:szCs w:val="21"/>
              </w:rPr>
            </w:pPr>
            <w:proofErr w:type="spellStart"/>
            <w:r>
              <w:rPr>
                <w:szCs w:val="21"/>
              </w:rPr>
              <w:t>bl</w:t>
            </w:r>
            <w:r>
              <w:rPr>
                <w:rFonts w:hint="eastAsia"/>
                <w:szCs w:val="21"/>
              </w:rPr>
              <w:t>t</w:t>
            </w:r>
            <w:proofErr w:type="spellEnd"/>
            <w:r>
              <w:rPr>
                <w:szCs w:val="21"/>
              </w:rPr>
              <w:t xml:space="preserve"> </w:t>
            </w:r>
            <w:r>
              <w:rPr>
                <w:rFonts w:hint="eastAsia"/>
                <w:kern w:val="0"/>
                <w:szCs w:val="21"/>
              </w:rPr>
              <w:t>$t1,$t2</w:t>
            </w:r>
            <w:r w:rsidRPr="00861BC0">
              <w:rPr>
                <w:szCs w:val="21"/>
              </w:rPr>
              <w:t>,z</w:t>
            </w:r>
          </w:p>
        </w:tc>
      </w:tr>
      <w:tr w:rsidR="002834EA" w:rsidRPr="00861BC0" w:rsidTr="008107F2">
        <w:trPr>
          <w:jc w:val="center"/>
        </w:trPr>
        <w:tc>
          <w:tcPr>
            <w:tcW w:w="2235" w:type="dxa"/>
          </w:tcPr>
          <w:p w:rsidR="002834EA" w:rsidRPr="00861BC0" w:rsidRDefault="002834EA" w:rsidP="008107F2">
            <w:pPr>
              <w:widowControl/>
              <w:jc w:val="left"/>
              <w:rPr>
                <w:szCs w:val="21"/>
              </w:rPr>
            </w:pPr>
            <w:r w:rsidRPr="00861BC0">
              <w:rPr>
                <w:szCs w:val="21"/>
              </w:rPr>
              <w:lastRenderedPageBreak/>
              <w:t>IF x&lt;=y GOTO z</w:t>
            </w:r>
          </w:p>
        </w:tc>
        <w:tc>
          <w:tcPr>
            <w:tcW w:w="4241" w:type="dxa"/>
          </w:tcPr>
          <w:p w:rsidR="002834EA" w:rsidRDefault="002834EA" w:rsidP="008107F2">
            <w:pPr>
              <w:autoSpaceDE w:val="0"/>
              <w:autoSpaceDN w:val="0"/>
              <w:adjustRightInd w:val="0"/>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$t1, x</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Default="002834EA" w:rsidP="008107F2">
            <w:pPr>
              <w:widowControl/>
              <w:jc w:val="left"/>
              <w:rPr>
                <w:kern w:val="0"/>
                <w:szCs w:val="21"/>
              </w:rPr>
            </w:pPr>
            <w:proofErr w:type="spellStart"/>
            <w:r>
              <w:rPr>
                <w:rFonts w:hint="eastAsia"/>
                <w:kern w:val="0"/>
                <w:szCs w:val="21"/>
              </w:rPr>
              <w:t>l</w:t>
            </w:r>
            <w:r>
              <w:rPr>
                <w:kern w:val="0"/>
                <w:szCs w:val="21"/>
              </w:rPr>
              <w:t>w</w:t>
            </w:r>
            <w:proofErr w:type="spellEnd"/>
            <w:r>
              <w:rPr>
                <w:rFonts w:hint="eastAsia"/>
                <w:kern w:val="0"/>
                <w:szCs w:val="21"/>
              </w:rPr>
              <w:t xml:space="preserve"> $t2, y</w:t>
            </w:r>
            <w:r>
              <w:rPr>
                <w:rFonts w:hint="eastAsia"/>
                <w:kern w:val="0"/>
                <w:szCs w:val="21"/>
              </w:rPr>
              <w:t>的偏移量</w:t>
            </w:r>
            <w:r>
              <w:rPr>
                <w:rFonts w:hint="eastAsia"/>
                <w:kern w:val="0"/>
                <w:szCs w:val="21"/>
              </w:rPr>
              <w:t>($</w:t>
            </w:r>
            <w:proofErr w:type="spellStart"/>
            <w:r>
              <w:rPr>
                <w:rFonts w:hint="eastAsia"/>
                <w:kern w:val="0"/>
                <w:szCs w:val="21"/>
              </w:rPr>
              <w:t>sp</w:t>
            </w:r>
            <w:proofErr w:type="spellEnd"/>
            <w:r>
              <w:rPr>
                <w:rFonts w:hint="eastAsia"/>
                <w:kern w:val="0"/>
                <w:szCs w:val="21"/>
              </w:rPr>
              <w:t>)</w:t>
            </w:r>
          </w:p>
          <w:p w:rsidR="002834EA" w:rsidRPr="00861BC0" w:rsidRDefault="002834EA" w:rsidP="008107F2">
            <w:pPr>
              <w:widowControl/>
              <w:jc w:val="left"/>
              <w:rPr>
                <w:szCs w:val="21"/>
              </w:rPr>
            </w:pPr>
            <w:proofErr w:type="spellStart"/>
            <w:r>
              <w:rPr>
                <w:szCs w:val="21"/>
              </w:rPr>
              <w:t>bl</w:t>
            </w:r>
            <w:r>
              <w:rPr>
                <w:rFonts w:hint="eastAsia"/>
                <w:szCs w:val="21"/>
              </w:rPr>
              <w:t>t</w:t>
            </w:r>
            <w:proofErr w:type="spellEnd"/>
            <w:r>
              <w:rPr>
                <w:szCs w:val="21"/>
              </w:rPr>
              <w:t xml:space="preserve"> </w:t>
            </w:r>
            <w:r>
              <w:rPr>
                <w:rFonts w:hint="eastAsia"/>
                <w:kern w:val="0"/>
                <w:szCs w:val="21"/>
              </w:rPr>
              <w:t>$t1,$t2</w:t>
            </w:r>
            <w:r w:rsidRPr="00861BC0">
              <w:rPr>
                <w:szCs w:val="21"/>
              </w:rPr>
              <w:t>,z</w:t>
            </w:r>
          </w:p>
        </w:tc>
      </w:tr>
      <w:tr w:rsidR="00884BC5" w:rsidRPr="00861BC0" w:rsidTr="008107F2">
        <w:trPr>
          <w:jc w:val="center"/>
        </w:trPr>
        <w:tc>
          <w:tcPr>
            <w:tcW w:w="2235" w:type="dxa"/>
          </w:tcPr>
          <w:p w:rsidR="00884BC5" w:rsidRPr="00861BC0" w:rsidRDefault="00884BC5" w:rsidP="00884BC5">
            <w:pPr>
              <w:widowControl/>
              <w:jc w:val="left"/>
              <w:rPr>
                <w:szCs w:val="21"/>
              </w:rPr>
            </w:pPr>
            <w:r w:rsidRPr="00861BC0">
              <w:rPr>
                <w:szCs w:val="21"/>
              </w:rPr>
              <w:t>X:=CALL f</w:t>
            </w:r>
          </w:p>
        </w:tc>
        <w:tc>
          <w:tcPr>
            <w:tcW w:w="4241" w:type="dxa"/>
          </w:tcPr>
          <w:p w:rsidR="00884BC5" w:rsidRPr="00861BC0" w:rsidRDefault="00884BC5" w:rsidP="00884BC5">
            <w:pPr>
              <w:widowControl/>
              <w:jc w:val="left"/>
              <w:rPr>
                <w:szCs w:val="21"/>
              </w:rPr>
            </w:pPr>
            <w:proofErr w:type="spellStart"/>
            <w:r w:rsidRPr="00861BC0">
              <w:rPr>
                <w:szCs w:val="21"/>
              </w:rPr>
              <w:t>jal</w:t>
            </w:r>
            <w:proofErr w:type="spellEnd"/>
            <w:r w:rsidRPr="00861BC0">
              <w:rPr>
                <w:szCs w:val="21"/>
              </w:rPr>
              <w:t xml:space="preserve"> f</w:t>
            </w:r>
          </w:p>
          <w:p w:rsidR="00884BC5" w:rsidRPr="00861BC0" w:rsidRDefault="00884BC5" w:rsidP="00884BC5">
            <w:pPr>
              <w:widowControl/>
              <w:jc w:val="left"/>
              <w:rPr>
                <w:szCs w:val="21"/>
              </w:rPr>
            </w:pPr>
            <w:r w:rsidRPr="00861BC0">
              <w:rPr>
                <w:szCs w:val="21"/>
              </w:rPr>
              <w:t xml:space="preserve">move </w:t>
            </w:r>
            <w:proofErr w:type="spellStart"/>
            <w:r w:rsidRPr="00861BC0">
              <w:rPr>
                <w:szCs w:val="21"/>
              </w:rPr>
              <w:t>reg</w:t>
            </w:r>
            <w:proofErr w:type="spellEnd"/>
            <w:r w:rsidRPr="00861BC0">
              <w:rPr>
                <w:szCs w:val="21"/>
              </w:rPr>
              <w:t>(x),$v0</w:t>
            </w:r>
          </w:p>
        </w:tc>
      </w:tr>
    </w:tbl>
    <w:p w:rsidR="002834EA" w:rsidRPr="00884BC5" w:rsidRDefault="002834EA" w:rsidP="002834EA"/>
    <w:p w:rsidR="00853D45" w:rsidRDefault="00074358" w:rsidP="007231BE">
      <w:pPr>
        <w:pStyle w:val="1"/>
      </w:pPr>
      <w:bookmarkStart w:id="9" w:name="_Toc342798912"/>
      <w:r>
        <w:br w:type="page"/>
      </w:r>
      <w:bookmarkStart w:id="10" w:name="_Toc376773654"/>
    </w:p>
    <w:p w:rsidR="00F96F40" w:rsidRPr="00301EA1" w:rsidRDefault="00365323" w:rsidP="007231BE">
      <w:pPr>
        <w:pStyle w:val="1"/>
        <w:numPr>
          <w:ilvl w:val="0"/>
          <w:numId w:val="30"/>
        </w:numPr>
        <w:jc w:val="center"/>
      </w:pPr>
      <w:bookmarkStart w:id="11" w:name="_Toc44229977"/>
      <w:r>
        <w:rPr>
          <w:rFonts w:hint="eastAsia"/>
        </w:rPr>
        <w:lastRenderedPageBreak/>
        <w:t>系统</w:t>
      </w:r>
      <w:bookmarkEnd w:id="9"/>
      <w:r>
        <w:rPr>
          <w:rFonts w:hint="eastAsia"/>
        </w:rPr>
        <w:t>设计</w:t>
      </w:r>
      <w:bookmarkEnd w:id="10"/>
      <w:r w:rsidR="00A1259B">
        <w:rPr>
          <w:rFonts w:hint="eastAsia"/>
        </w:rPr>
        <w:t>与实现</w:t>
      </w:r>
      <w:bookmarkEnd w:id="11"/>
    </w:p>
    <w:p w:rsidR="009D5B2D" w:rsidRDefault="009D5B2D" w:rsidP="009D5B2D">
      <w:pPr>
        <w:pStyle w:val="2"/>
      </w:pPr>
      <w:bookmarkStart w:id="12" w:name="_Toc44229978"/>
      <w:bookmarkStart w:id="13" w:name="_Toc376773666"/>
      <w:bookmarkStart w:id="14" w:name="_Toc342798913"/>
      <w:bookmarkStart w:id="15" w:name="_Toc376773655"/>
      <w:r>
        <w:rPr>
          <w:rFonts w:hint="eastAsia"/>
        </w:rPr>
        <w:t>3.1</w:t>
      </w:r>
      <w:r w:rsidRPr="00074358">
        <w:rPr>
          <w:rFonts w:hint="eastAsia"/>
        </w:rPr>
        <w:t>词法分析</w:t>
      </w:r>
      <w:r>
        <w:rPr>
          <w:rFonts w:hint="eastAsia"/>
        </w:rPr>
        <w:t>器</w:t>
      </w:r>
      <w:bookmarkEnd w:id="12"/>
    </w:p>
    <w:p w:rsidR="009D5B2D" w:rsidRDefault="009D5B2D" w:rsidP="00465668">
      <w:pPr>
        <w:spacing w:line="300" w:lineRule="auto"/>
      </w:pPr>
      <w:r>
        <w:rPr>
          <w:rFonts w:hint="eastAsia"/>
        </w:rPr>
        <w:t>(1)</w:t>
      </w:r>
      <w:r>
        <w:rPr>
          <w:rFonts w:hint="eastAsia"/>
        </w:rPr>
        <w:t>二元式展示</w:t>
      </w:r>
      <w:r>
        <w:rPr>
          <w:rFonts w:hint="eastAsia"/>
        </w:rPr>
        <w:t>:</w:t>
      </w:r>
      <w:r>
        <w:rPr>
          <w:rFonts w:hint="eastAsia"/>
        </w:rPr>
        <w:t>在</w:t>
      </w:r>
      <w:proofErr w:type="spellStart"/>
      <w:r>
        <w:rPr>
          <w:rFonts w:hint="eastAsia"/>
        </w:rPr>
        <w:t>lex.l</w:t>
      </w:r>
      <w:proofErr w:type="spellEnd"/>
      <w:r>
        <w:rPr>
          <w:rFonts w:hint="eastAsia"/>
        </w:rPr>
        <w:t>文件中在每个识别字符后的相应动作添加输出语句例：</w:t>
      </w:r>
      <w:proofErr w:type="spellStart"/>
      <w:r>
        <w:rPr>
          <w:rFonts w:hint="eastAsia"/>
        </w:rPr>
        <w:t>printf</w:t>
      </w:r>
      <w:proofErr w:type="spellEnd"/>
      <w:r>
        <w:rPr>
          <w:rFonts w:hint="eastAsia"/>
        </w:rPr>
        <w:t xml:space="preserve">("(%s, INT)\n", </w:t>
      </w:r>
      <w:proofErr w:type="spellStart"/>
      <w:r>
        <w:rPr>
          <w:rFonts w:hint="eastAsia"/>
        </w:rPr>
        <w:t>yytext</w:t>
      </w:r>
      <w:proofErr w:type="spellEnd"/>
      <w:r>
        <w:rPr>
          <w:rFonts w:hint="eastAsia"/>
        </w:rPr>
        <w:t>)</w:t>
      </w:r>
      <w:r>
        <w:rPr>
          <w:rFonts w:hint="eastAsia"/>
        </w:rPr>
        <w:t>，在这里为了控制是否输出二元式可以添加</w:t>
      </w:r>
      <w:r>
        <w:rPr>
          <w:rFonts w:hint="eastAsia"/>
        </w:rPr>
        <w:t>if</w:t>
      </w:r>
      <w:r>
        <w:rPr>
          <w:rFonts w:hint="eastAsia"/>
        </w:rPr>
        <w:t>判断语句。</w:t>
      </w:r>
    </w:p>
    <w:p w:rsidR="009D5B2D" w:rsidRDefault="009D5B2D" w:rsidP="00465668">
      <w:pPr>
        <w:spacing w:line="300" w:lineRule="auto"/>
      </w:pPr>
      <w:r>
        <w:rPr>
          <w:rFonts w:hint="eastAsia"/>
        </w:rPr>
        <w:t>(2)</w:t>
      </w:r>
      <w:r>
        <w:rPr>
          <w:rFonts w:hint="eastAsia"/>
        </w:rPr>
        <w:t>单词分类：保留字、操作符、界符、标识符、常数、注释，对于不同的识别</w:t>
      </w:r>
      <w:proofErr w:type="gramStart"/>
      <w:r>
        <w:rPr>
          <w:rFonts w:hint="eastAsia"/>
        </w:rPr>
        <w:t>符需要</w:t>
      </w:r>
      <w:proofErr w:type="gramEnd"/>
      <w:r>
        <w:rPr>
          <w:rFonts w:hint="eastAsia"/>
        </w:rPr>
        <w:t>给出其正则表达式，并定义识别后做出相应的动作，由</w:t>
      </w:r>
      <w:proofErr w:type="spellStart"/>
      <w:r>
        <w:rPr>
          <w:rFonts w:hint="eastAsia"/>
        </w:rPr>
        <w:t>parser.y</w:t>
      </w:r>
      <w:proofErr w:type="spellEnd"/>
      <w:r>
        <w:rPr>
          <w:rFonts w:hint="eastAsia"/>
        </w:rPr>
        <w:t>中</w:t>
      </w:r>
      <w:r>
        <w:rPr>
          <w:rFonts w:hint="eastAsia"/>
        </w:rPr>
        <w:t>%token</w:t>
      </w:r>
      <w:r>
        <w:rPr>
          <w:rFonts w:hint="eastAsia"/>
        </w:rPr>
        <w:t>定义的标识生成的</w:t>
      </w:r>
      <w:proofErr w:type="spellStart"/>
      <w:r>
        <w:rPr>
          <w:rFonts w:hint="eastAsia"/>
        </w:rPr>
        <w:t>parser.tab.h</w:t>
      </w:r>
      <w:proofErr w:type="spellEnd"/>
      <w:r>
        <w:rPr>
          <w:rFonts w:hint="eastAsia"/>
        </w:rPr>
        <w:t>用于返回识别类型，例如：</w:t>
      </w:r>
      <w:r>
        <w:rPr>
          <w:rFonts w:hint="eastAsia"/>
        </w:rPr>
        <w:t>return PLUS;</w:t>
      </w:r>
      <w:r>
        <w:rPr>
          <w:rFonts w:hint="eastAsia"/>
        </w:rPr>
        <w:t>。</w:t>
      </w:r>
    </w:p>
    <w:p w:rsidR="009D5B2D" w:rsidRDefault="009D5B2D" w:rsidP="00465668">
      <w:pPr>
        <w:spacing w:line="300" w:lineRule="auto"/>
      </w:pPr>
      <w:r>
        <w:rPr>
          <w:rFonts w:hint="eastAsia"/>
        </w:rPr>
        <w:t>(3)</w:t>
      </w:r>
      <w:r>
        <w:rPr>
          <w:rFonts w:hint="eastAsia"/>
        </w:rPr>
        <w:t>保留字识别；对于保留字需要识别准确，对于其识别时的规则只能够通过列举的方式来保证保留字的正确识别，例如</w:t>
      </w:r>
      <w:r>
        <w:rPr>
          <w:rFonts w:hint="eastAsia"/>
        </w:rPr>
        <w:t>if</w:t>
      </w:r>
      <w:r>
        <w:rPr>
          <w:rFonts w:hint="eastAsia"/>
        </w:rPr>
        <w:t>、</w:t>
      </w:r>
      <w:r>
        <w:rPr>
          <w:rFonts w:hint="eastAsia"/>
        </w:rPr>
        <w:t>else</w:t>
      </w:r>
      <w:r>
        <w:rPr>
          <w:rFonts w:hint="eastAsia"/>
        </w:rPr>
        <w:t>、</w:t>
      </w:r>
      <w:r>
        <w:rPr>
          <w:rFonts w:hint="eastAsia"/>
        </w:rPr>
        <w:t>for</w:t>
      </w:r>
      <w:r>
        <w:rPr>
          <w:rFonts w:hint="eastAsia"/>
        </w:rPr>
        <w:t>等，识别的定义直接为</w:t>
      </w:r>
    </w:p>
    <w:p w:rsidR="009D5B2D" w:rsidRDefault="009D5B2D" w:rsidP="00465668">
      <w:pPr>
        <w:spacing w:line="300" w:lineRule="auto"/>
      </w:pPr>
      <w:r>
        <w:t xml:space="preserve">"if"      </w:t>
      </w:r>
      <w:proofErr w:type="gramStart"/>
      <w:r>
        <w:t xml:space="preserve">   {</w:t>
      </w:r>
      <w:proofErr w:type="gramEnd"/>
      <w:r>
        <w:t xml:space="preserve">if(V) </w:t>
      </w:r>
      <w:proofErr w:type="spellStart"/>
      <w:r>
        <w:t>printf</w:t>
      </w:r>
      <w:proofErr w:type="spellEnd"/>
      <w:r>
        <w:t xml:space="preserve">("(%s, IF)\n", </w:t>
      </w:r>
      <w:proofErr w:type="spellStart"/>
      <w:r>
        <w:t>yytext</w:t>
      </w:r>
      <w:proofErr w:type="spellEnd"/>
      <w:r>
        <w:t>);return IF;}</w:t>
      </w:r>
    </w:p>
    <w:p w:rsidR="009D5B2D" w:rsidRDefault="009D5B2D" w:rsidP="00465668">
      <w:pPr>
        <w:spacing w:line="300" w:lineRule="auto"/>
      </w:pPr>
      <w:r>
        <w:t xml:space="preserve">"else"    </w:t>
      </w:r>
      <w:proofErr w:type="gramStart"/>
      <w:r>
        <w:t xml:space="preserve">   {</w:t>
      </w:r>
      <w:proofErr w:type="gramEnd"/>
      <w:r>
        <w:t xml:space="preserve">if(V) </w:t>
      </w:r>
      <w:proofErr w:type="spellStart"/>
      <w:r>
        <w:t>printf</w:t>
      </w:r>
      <w:proofErr w:type="spellEnd"/>
      <w:r>
        <w:t xml:space="preserve">("(%s, ELSE)\n", </w:t>
      </w:r>
      <w:proofErr w:type="spellStart"/>
      <w:r>
        <w:t>yytext</w:t>
      </w:r>
      <w:proofErr w:type="spellEnd"/>
      <w:r>
        <w:t>);return ELSE;}</w:t>
      </w:r>
    </w:p>
    <w:p w:rsidR="009D5B2D" w:rsidRDefault="009D5B2D" w:rsidP="00465668">
      <w:pPr>
        <w:spacing w:line="300" w:lineRule="auto"/>
      </w:pPr>
      <w:r>
        <w:t xml:space="preserve">"for"     </w:t>
      </w:r>
      <w:proofErr w:type="gramStart"/>
      <w:r>
        <w:t xml:space="preserve">   {</w:t>
      </w:r>
      <w:proofErr w:type="gramEnd"/>
      <w:r>
        <w:t xml:space="preserve">if(V) </w:t>
      </w:r>
      <w:proofErr w:type="spellStart"/>
      <w:r>
        <w:t>printf</w:t>
      </w:r>
      <w:proofErr w:type="spellEnd"/>
      <w:r>
        <w:t xml:space="preserve">("(%s, FOR)\n", </w:t>
      </w:r>
      <w:proofErr w:type="spellStart"/>
      <w:r>
        <w:t>yytext</w:t>
      </w:r>
      <w:proofErr w:type="spellEnd"/>
      <w:r>
        <w:t>);return FOR;}</w:t>
      </w:r>
    </w:p>
    <w:p w:rsidR="009D5B2D" w:rsidRDefault="009D5B2D" w:rsidP="00465668">
      <w:pPr>
        <w:spacing w:line="300" w:lineRule="auto"/>
      </w:pPr>
      <w:r>
        <w:rPr>
          <w:rFonts w:hint="eastAsia"/>
        </w:rPr>
        <w:t>(4)</w:t>
      </w:r>
      <w:r>
        <w:rPr>
          <w:rFonts w:hint="eastAsia"/>
        </w:rPr>
        <w:t>操作符识别：操作符包含基本的算术运算符、逻辑运算</w:t>
      </w:r>
      <w:proofErr w:type="gramStart"/>
      <w:r>
        <w:rPr>
          <w:rFonts w:hint="eastAsia"/>
        </w:rPr>
        <w:t>符以及</w:t>
      </w:r>
      <w:proofErr w:type="gramEnd"/>
      <w:r>
        <w:rPr>
          <w:rFonts w:hint="eastAsia"/>
        </w:rPr>
        <w:t>新添的</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；部分识别定义如下：</w:t>
      </w:r>
    </w:p>
    <w:p w:rsidR="009D5B2D" w:rsidRDefault="009D5B2D" w:rsidP="00465668">
      <w:pPr>
        <w:spacing w:line="300" w:lineRule="auto"/>
      </w:pPr>
      <w:r>
        <w:t xml:space="preserve">"/=" {if(V) </w:t>
      </w:r>
      <w:proofErr w:type="spellStart"/>
      <w:proofErr w:type="gramStart"/>
      <w:r>
        <w:t>printf</w:t>
      </w:r>
      <w:proofErr w:type="spellEnd"/>
      <w:r>
        <w:t>(</w:t>
      </w:r>
      <w:proofErr w:type="gramEnd"/>
      <w:r>
        <w:t xml:space="preserve">"(%s, DIVASSIGNOP)\n", </w:t>
      </w:r>
      <w:proofErr w:type="spellStart"/>
      <w:r>
        <w:t>yytext</w:t>
      </w:r>
      <w:proofErr w:type="spellEnd"/>
      <w:r>
        <w:t>);return DIVASSIGNOP;}</w:t>
      </w:r>
    </w:p>
    <w:p w:rsidR="009D5B2D" w:rsidRDefault="009D5B2D" w:rsidP="00465668">
      <w:pPr>
        <w:spacing w:line="300" w:lineRule="auto"/>
      </w:pPr>
      <w:r>
        <w:t xml:space="preserve">"&amp;&amp;"     </w:t>
      </w:r>
      <w:proofErr w:type="gramStart"/>
      <w:r>
        <w:t xml:space="preserve">   {</w:t>
      </w:r>
      <w:proofErr w:type="gramEnd"/>
      <w:r>
        <w:t xml:space="preserve">if(V) </w:t>
      </w:r>
      <w:proofErr w:type="spellStart"/>
      <w:r>
        <w:t>printf</w:t>
      </w:r>
      <w:proofErr w:type="spellEnd"/>
      <w:r>
        <w:t xml:space="preserve">("(%s, AND)\n", </w:t>
      </w:r>
      <w:proofErr w:type="spellStart"/>
      <w:r>
        <w:t>yytext</w:t>
      </w:r>
      <w:proofErr w:type="spellEnd"/>
      <w:r>
        <w:t>);return AND;}</w:t>
      </w:r>
    </w:p>
    <w:p w:rsidR="009D5B2D" w:rsidRDefault="009D5B2D" w:rsidP="00465668">
      <w:pPr>
        <w:spacing w:line="300" w:lineRule="auto"/>
      </w:pPr>
      <w:r>
        <w:rPr>
          <w:rFonts w:hint="eastAsia"/>
        </w:rPr>
        <w:t>(5)</w:t>
      </w:r>
      <w:r>
        <w:rPr>
          <w:rFonts w:hint="eastAsia"/>
        </w:rPr>
        <w:t>界符识别：</w:t>
      </w:r>
      <w:proofErr w:type="gramStart"/>
      <w:r>
        <w:rPr>
          <w:rFonts w:hint="eastAsia"/>
        </w:rPr>
        <w:t>界</w:t>
      </w:r>
      <w:proofErr w:type="gramEnd"/>
      <w:r>
        <w:rPr>
          <w:rFonts w:hint="eastAsia"/>
        </w:rPr>
        <w:t>符包含</w:t>
      </w:r>
      <w:r>
        <w:rPr>
          <w:rFonts w:hint="eastAsia"/>
        </w:rPr>
        <w:t>: "{}"</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；其定义如下：</w:t>
      </w:r>
    </w:p>
    <w:p w:rsidR="009D5B2D" w:rsidRDefault="009D5B2D" w:rsidP="00465668">
      <w:pPr>
        <w:spacing w:line="300" w:lineRule="auto"/>
      </w:pPr>
      <w:r>
        <w:t xml:space="preserve">"[" </w:t>
      </w:r>
      <w:r>
        <w:tab/>
      </w:r>
      <w:r>
        <w:tab/>
        <w:t xml:space="preserve">{if(V) </w:t>
      </w:r>
      <w:proofErr w:type="spellStart"/>
      <w:proofErr w:type="gramStart"/>
      <w:r>
        <w:t>printf</w:t>
      </w:r>
      <w:proofErr w:type="spellEnd"/>
      <w:r>
        <w:t>(</w:t>
      </w:r>
      <w:proofErr w:type="gramEnd"/>
      <w:r>
        <w:t xml:space="preserve">"(%s, LB)\n", </w:t>
      </w:r>
      <w:proofErr w:type="spellStart"/>
      <w:r>
        <w:t>yytext</w:t>
      </w:r>
      <w:proofErr w:type="spellEnd"/>
      <w:r>
        <w:t>);return LB;}</w:t>
      </w:r>
    </w:p>
    <w:p w:rsidR="009D5B2D" w:rsidRDefault="009D5B2D" w:rsidP="00465668">
      <w:pPr>
        <w:spacing w:line="300" w:lineRule="auto"/>
      </w:pPr>
      <w:r>
        <w:t xml:space="preserve">"]" </w:t>
      </w:r>
      <w:r>
        <w:tab/>
      </w:r>
      <w:r>
        <w:tab/>
        <w:t xml:space="preserve">{if(V) </w:t>
      </w:r>
      <w:proofErr w:type="spellStart"/>
      <w:proofErr w:type="gramStart"/>
      <w:r>
        <w:t>printf</w:t>
      </w:r>
      <w:proofErr w:type="spellEnd"/>
      <w:r>
        <w:t>(</w:t>
      </w:r>
      <w:proofErr w:type="gramEnd"/>
      <w:r>
        <w:t xml:space="preserve">"(%s, RB)\n", </w:t>
      </w:r>
      <w:proofErr w:type="spellStart"/>
      <w:r>
        <w:t>yytext</w:t>
      </w:r>
      <w:proofErr w:type="spellEnd"/>
      <w:r>
        <w:t>);return RB;}</w:t>
      </w:r>
    </w:p>
    <w:p w:rsidR="009D5B2D" w:rsidRDefault="009D5B2D" w:rsidP="00465668">
      <w:pPr>
        <w:spacing w:line="300" w:lineRule="auto"/>
      </w:pPr>
      <w:r>
        <w:rPr>
          <w:rFonts w:hint="eastAsia"/>
        </w:rPr>
        <w:t>(6)</w:t>
      </w:r>
      <w:r>
        <w:rPr>
          <w:rFonts w:hint="eastAsia"/>
        </w:rPr>
        <w:t>标识符识别：标识符以字母开头，由字母和数字共同组成的字段，其正则表达式定义为：</w:t>
      </w:r>
      <w:r>
        <w:rPr>
          <w:rFonts w:hint="eastAsia"/>
        </w:rPr>
        <w:t>id   [A-</w:t>
      </w:r>
      <w:proofErr w:type="spellStart"/>
      <w:r>
        <w:rPr>
          <w:rFonts w:hint="eastAsia"/>
        </w:rPr>
        <w:t>Za</w:t>
      </w:r>
      <w:proofErr w:type="spellEnd"/>
      <w:r>
        <w:rPr>
          <w:rFonts w:hint="eastAsia"/>
        </w:rPr>
        <w:t>-z][A-Za-z0-9]*</w:t>
      </w:r>
      <w:r>
        <w:rPr>
          <w:rFonts w:hint="eastAsia"/>
        </w:rPr>
        <w:t>；识别规则定义为：</w:t>
      </w:r>
    </w:p>
    <w:p w:rsidR="009D5B2D" w:rsidRDefault="009D5B2D" w:rsidP="00465668">
      <w:pPr>
        <w:spacing w:line="300" w:lineRule="auto"/>
      </w:pPr>
      <w:r>
        <w:t>{id} {if(V)</w:t>
      </w:r>
      <w:proofErr w:type="spellStart"/>
      <w:r>
        <w:t>printf</w:t>
      </w:r>
      <w:proofErr w:type="spellEnd"/>
      <w:r>
        <w:t>("(%</w:t>
      </w:r>
      <w:proofErr w:type="spellStart"/>
      <w:proofErr w:type="gramStart"/>
      <w:r>
        <w:t>s,ID</w:t>
      </w:r>
      <w:proofErr w:type="spellEnd"/>
      <w:proofErr w:type="gramEnd"/>
      <w:r>
        <w:t xml:space="preserve">)\n", </w:t>
      </w:r>
      <w:proofErr w:type="spellStart"/>
      <w:r>
        <w:t>yytext</w:t>
      </w:r>
      <w:proofErr w:type="spellEnd"/>
      <w:r>
        <w:t>);</w:t>
      </w:r>
      <w:proofErr w:type="spellStart"/>
      <w:r>
        <w:t>strcpy</w:t>
      </w:r>
      <w:proofErr w:type="spellEnd"/>
      <w:r>
        <w:t>(</w:t>
      </w:r>
      <w:proofErr w:type="spellStart"/>
      <w:r>
        <w:t>yylval.type_id</w:t>
      </w:r>
      <w:proofErr w:type="spellEnd"/>
      <w:r>
        <w:t xml:space="preserve">, </w:t>
      </w:r>
      <w:proofErr w:type="spellStart"/>
      <w:r>
        <w:t>yytext</w:t>
      </w:r>
      <w:proofErr w:type="spellEnd"/>
      <w:r>
        <w:t>);</w:t>
      </w:r>
    </w:p>
    <w:p w:rsidR="009D5B2D" w:rsidRDefault="009D5B2D" w:rsidP="00465668">
      <w:pPr>
        <w:spacing w:line="300" w:lineRule="auto"/>
      </w:pPr>
      <w:r>
        <w:rPr>
          <w:rFonts w:hint="eastAsia"/>
        </w:rPr>
        <w:t>(7)</w:t>
      </w:r>
      <w:r>
        <w:rPr>
          <w:rFonts w:hint="eastAsia"/>
        </w:rPr>
        <w:t>常数识别：给出类型</w:t>
      </w:r>
      <w:proofErr w:type="spellStart"/>
      <w:r>
        <w:rPr>
          <w:rFonts w:hint="eastAsia"/>
        </w:rPr>
        <w:t>int</w:t>
      </w:r>
      <w:proofErr w:type="spellEnd"/>
      <w:r>
        <w:rPr>
          <w:rFonts w:hint="eastAsia"/>
        </w:rPr>
        <w:t>、</w:t>
      </w:r>
      <w:r>
        <w:rPr>
          <w:rFonts w:hint="eastAsia"/>
        </w:rPr>
        <w:t>float</w:t>
      </w:r>
      <w:r>
        <w:rPr>
          <w:rFonts w:hint="eastAsia"/>
        </w:rPr>
        <w:t>、</w:t>
      </w:r>
      <w:r>
        <w:rPr>
          <w:rFonts w:hint="eastAsia"/>
        </w:rPr>
        <w:t>char</w:t>
      </w:r>
      <w:r>
        <w:rPr>
          <w:rFonts w:hint="eastAsia"/>
        </w:rPr>
        <w:t>的识别正则表达式，然后给出相应的识别规则做出动作，</w:t>
      </w:r>
      <w:r>
        <w:rPr>
          <w:rFonts w:hint="eastAsia"/>
        </w:rPr>
        <w:t>char</w:t>
      </w:r>
      <w:r>
        <w:rPr>
          <w:rFonts w:hint="eastAsia"/>
        </w:rPr>
        <w:t>类型定义如下</w:t>
      </w:r>
      <w:r>
        <w:rPr>
          <w:rFonts w:hint="eastAsia"/>
        </w:rPr>
        <w:t>:</w:t>
      </w:r>
    </w:p>
    <w:p w:rsidR="009D5B2D" w:rsidRDefault="009D5B2D" w:rsidP="00465668">
      <w:pPr>
        <w:spacing w:line="300" w:lineRule="auto"/>
      </w:pPr>
      <w:r>
        <w:t>char [</w:t>
      </w:r>
      <w:proofErr w:type="gramStart"/>
      <w:r>
        <w:t>'][</w:t>
      </w:r>
      <w:proofErr w:type="gramEnd"/>
      <w:r>
        <w:t>^\n][']</w:t>
      </w:r>
    </w:p>
    <w:p w:rsidR="009D5B2D" w:rsidRDefault="009D5B2D" w:rsidP="00465668">
      <w:pPr>
        <w:spacing w:line="300" w:lineRule="auto"/>
      </w:pPr>
      <w:r>
        <w:t>{char}</w:t>
      </w:r>
      <w:proofErr w:type="gramStart"/>
      <w:r>
        <w:tab/>
        <w:t xml:space="preserve">{ </w:t>
      </w:r>
      <w:proofErr w:type="spellStart"/>
      <w:r>
        <w:t>yylval</w:t>
      </w:r>
      <w:proofErr w:type="gramEnd"/>
      <w:r>
        <w:t>.type_float</w:t>
      </w:r>
      <w:proofErr w:type="spellEnd"/>
      <w:r>
        <w:t>=</w:t>
      </w:r>
      <w:proofErr w:type="spellStart"/>
      <w:r>
        <w:t>atof</w:t>
      </w:r>
      <w:proofErr w:type="spellEnd"/>
      <w:r>
        <w:t>(</w:t>
      </w:r>
      <w:proofErr w:type="spellStart"/>
      <w:r>
        <w:t>yytext</w:t>
      </w:r>
      <w:proofErr w:type="spellEnd"/>
      <w:r>
        <w:t>); return CHAR;}</w:t>
      </w:r>
    </w:p>
    <w:p w:rsidR="009D5B2D" w:rsidRPr="00465668" w:rsidRDefault="009D5B2D" w:rsidP="00465668">
      <w:pPr>
        <w:spacing w:line="300" w:lineRule="auto"/>
      </w:pPr>
      <w:r>
        <w:rPr>
          <w:rFonts w:hint="eastAsia"/>
        </w:rPr>
        <w:t>(8)</w:t>
      </w:r>
      <w:r>
        <w:rPr>
          <w:rFonts w:hint="eastAsia"/>
        </w:rPr>
        <w:t>注释的剔除：</w:t>
      </w:r>
      <w:r>
        <w:rPr>
          <w:rFonts w:hint="eastAsia"/>
        </w:rPr>
        <w:t>1</w:t>
      </w:r>
      <w:r>
        <w:rPr>
          <w:rFonts w:hint="eastAsia"/>
        </w:rPr>
        <w:t>、识别</w:t>
      </w:r>
      <w:r>
        <w:rPr>
          <w:rFonts w:hint="eastAsia"/>
        </w:rPr>
        <w:t>//</w:t>
      </w:r>
      <w:r>
        <w:rPr>
          <w:rFonts w:hint="eastAsia"/>
        </w:rPr>
        <w:t>开头的语句，识别语句后不做任何操作跳过该行；</w:t>
      </w:r>
      <w:r>
        <w:rPr>
          <w:rFonts w:hint="eastAsia"/>
        </w:rPr>
        <w:t>2</w:t>
      </w:r>
      <w:r>
        <w:rPr>
          <w:rFonts w:hint="eastAsia"/>
        </w:rPr>
        <w:t>、识别</w:t>
      </w:r>
      <w:r>
        <w:rPr>
          <w:rFonts w:hint="eastAsia"/>
        </w:rPr>
        <w:t>/*---*/</w:t>
      </w:r>
      <w:r>
        <w:rPr>
          <w:rFonts w:hint="eastAsia"/>
        </w:rPr>
        <w:t>类型注释，识别以</w:t>
      </w:r>
      <w:r>
        <w:rPr>
          <w:rFonts w:hint="eastAsia"/>
        </w:rPr>
        <w:t>/*</w:t>
      </w:r>
      <w:r>
        <w:rPr>
          <w:rFonts w:hint="eastAsia"/>
        </w:rPr>
        <w:t>开头、循环直到以</w:t>
      </w:r>
      <w:r>
        <w:rPr>
          <w:rFonts w:hint="eastAsia"/>
        </w:rPr>
        <w:t>*/</w:t>
      </w:r>
      <w:r>
        <w:rPr>
          <w:rFonts w:hint="eastAsia"/>
        </w:rPr>
        <w:t>结尾的语句，不做任何操作直接跳过。</w:t>
      </w:r>
    </w:p>
    <w:p w:rsidR="009D5B2D" w:rsidRDefault="009D5B2D" w:rsidP="009D5B2D">
      <w:pPr>
        <w:pStyle w:val="2"/>
      </w:pPr>
      <w:bookmarkStart w:id="16" w:name="_Toc376773657"/>
      <w:bookmarkStart w:id="17" w:name="_Toc44229979"/>
      <w:r>
        <w:rPr>
          <w:rFonts w:hint="eastAsia"/>
        </w:rPr>
        <w:lastRenderedPageBreak/>
        <w:t>3.2</w:t>
      </w:r>
      <w:r>
        <w:rPr>
          <w:rFonts w:hint="eastAsia"/>
        </w:rPr>
        <w:t>语法</w:t>
      </w:r>
      <w:bookmarkEnd w:id="16"/>
      <w:r>
        <w:rPr>
          <w:rFonts w:hint="eastAsia"/>
        </w:rPr>
        <w:t>分析器</w:t>
      </w:r>
      <w:bookmarkEnd w:id="17"/>
    </w:p>
    <w:p w:rsidR="009D5B2D" w:rsidRDefault="009D5B2D" w:rsidP="00465668">
      <w:pPr>
        <w:spacing w:line="300" w:lineRule="auto"/>
      </w:pPr>
      <w:r>
        <w:rPr>
          <w:rFonts w:hint="eastAsia"/>
        </w:rPr>
        <w:t>(9)</w:t>
      </w:r>
      <w:r>
        <w:rPr>
          <w:rFonts w:hint="eastAsia"/>
        </w:rPr>
        <w:t>表达式求值：给出不同的表达式规则定义，根据每一条规则的定义进一步将识别出来的左右的表达式进行递归处理，构造相应节点。</w:t>
      </w:r>
    </w:p>
    <w:p w:rsidR="009D5B2D" w:rsidRDefault="009D5B2D" w:rsidP="00465668">
      <w:pPr>
        <w:spacing w:line="300" w:lineRule="auto"/>
      </w:pPr>
      <w:r>
        <w:rPr>
          <w:rFonts w:hint="eastAsia"/>
        </w:rPr>
        <w:t>(10)</w:t>
      </w:r>
      <w:r>
        <w:rPr>
          <w:rFonts w:hint="eastAsia"/>
        </w:rPr>
        <w:t>说明语句；全局变量、局部变量的声明，分别对全局变量规约规则</w:t>
      </w:r>
      <w:proofErr w:type="spellStart"/>
      <w:r>
        <w:rPr>
          <w:rFonts w:hint="eastAsia"/>
        </w:rPr>
        <w:t>ExtDef</w:t>
      </w:r>
      <w:proofErr w:type="spellEnd"/>
      <w:r>
        <w:rPr>
          <w:rFonts w:hint="eastAsia"/>
        </w:rPr>
        <w:t>以及局部变量规约规则</w:t>
      </w:r>
      <w:r>
        <w:rPr>
          <w:rFonts w:hint="eastAsia"/>
        </w:rPr>
        <w:t>VAR_DEF</w:t>
      </w:r>
      <w:r>
        <w:rPr>
          <w:rFonts w:hint="eastAsia"/>
        </w:rPr>
        <w:t>进行了不同的识别操作，并且在</w:t>
      </w:r>
      <w:proofErr w:type="spellStart"/>
      <w:r>
        <w:rPr>
          <w:rFonts w:hint="eastAsia"/>
        </w:rPr>
        <w:t>ast</w:t>
      </w:r>
      <w:proofErr w:type="spellEnd"/>
      <w:r>
        <w:rPr>
          <w:rFonts w:hint="eastAsia"/>
        </w:rPr>
        <w:t>输出语法树时，对两种进行了区分。</w:t>
      </w:r>
    </w:p>
    <w:p w:rsidR="009D5B2D" w:rsidRDefault="009D5B2D" w:rsidP="00465668">
      <w:pPr>
        <w:spacing w:line="300" w:lineRule="auto"/>
      </w:pPr>
      <w:r>
        <w:rPr>
          <w:rFonts w:hint="eastAsia"/>
        </w:rPr>
        <w:t xml:space="preserve">(11) </w:t>
      </w:r>
      <w:r>
        <w:rPr>
          <w:rFonts w:hint="eastAsia"/>
        </w:rPr>
        <w:t>赋值语句：还没有进入语义分析阶段，所以没有进行进一步的条件判断，在识别给定的符合条件的赋值语句后，构造相应的</w:t>
      </w:r>
      <w:proofErr w:type="gramStart"/>
      <w:r>
        <w:rPr>
          <w:rFonts w:hint="eastAsia"/>
        </w:rPr>
        <w:t>的</w:t>
      </w:r>
      <w:proofErr w:type="gramEnd"/>
      <w:r>
        <w:rPr>
          <w:rFonts w:hint="eastAsia"/>
        </w:rPr>
        <w:t>ASSIGNOP</w:t>
      </w:r>
      <w:r>
        <w:rPr>
          <w:rFonts w:hint="eastAsia"/>
        </w:rPr>
        <w:t>节点，将两端的</w:t>
      </w:r>
      <w:r>
        <w:rPr>
          <w:rFonts w:hint="eastAsia"/>
        </w:rPr>
        <w:t>EXP</w:t>
      </w:r>
      <w:r>
        <w:rPr>
          <w:rFonts w:hint="eastAsia"/>
        </w:rPr>
        <w:t>标识节点作为该赋值节点的子节点。</w:t>
      </w:r>
    </w:p>
    <w:p w:rsidR="009D5B2D" w:rsidRDefault="009D5B2D" w:rsidP="00465668">
      <w:pPr>
        <w:spacing w:line="300" w:lineRule="auto"/>
      </w:pPr>
      <w:r>
        <w:rPr>
          <w:rFonts w:hint="eastAsia"/>
        </w:rPr>
        <w:t>(12)</w:t>
      </w:r>
      <w:r>
        <w:rPr>
          <w:rFonts w:hint="eastAsia"/>
        </w:rPr>
        <w:t>分支语句</w:t>
      </w:r>
      <w:r>
        <w:rPr>
          <w:rFonts w:hint="eastAsia"/>
        </w:rPr>
        <w:t>:if</w:t>
      </w:r>
      <w:r>
        <w:rPr>
          <w:rFonts w:hint="eastAsia"/>
        </w:rPr>
        <w:t>…</w:t>
      </w:r>
      <w:r>
        <w:rPr>
          <w:rFonts w:hint="eastAsia"/>
        </w:rPr>
        <w:t>else</w:t>
      </w:r>
      <w:r>
        <w:rPr>
          <w:rFonts w:hint="eastAsia"/>
        </w:rPr>
        <w:t>…</w:t>
      </w:r>
      <w:r>
        <w:rPr>
          <w:rFonts w:hint="eastAsia"/>
        </w:rPr>
        <w:t>then</w:t>
      </w:r>
      <w:r>
        <w:rPr>
          <w:rFonts w:hint="eastAsia"/>
        </w:rPr>
        <w:t>、</w:t>
      </w:r>
      <w:r>
        <w:rPr>
          <w:rFonts w:hint="eastAsia"/>
        </w:rPr>
        <w:t>if</w:t>
      </w:r>
      <w:r>
        <w:rPr>
          <w:rFonts w:hint="eastAsia"/>
        </w:rPr>
        <w:t>…</w:t>
      </w:r>
      <w:r>
        <w:rPr>
          <w:rFonts w:hint="eastAsia"/>
        </w:rPr>
        <w:t>then</w:t>
      </w:r>
      <w:r>
        <w:rPr>
          <w:rFonts w:hint="eastAsia"/>
        </w:rPr>
        <w:t>…</w:t>
      </w:r>
      <w:r>
        <w:rPr>
          <w:rFonts w:hint="eastAsia"/>
        </w:rPr>
        <w:t>,</w:t>
      </w:r>
      <w:r>
        <w:rPr>
          <w:rFonts w:hint="eastAsia"/>
        </w:rPr>
        <w:t>在</w:t>
      </w:r>
      <w:proofErr w:type="spellStart"/>
      <w:r>
        <w:rPr>
          <w:rFonts w:hint="eastAsia"/>
        </w:rPr>
        <w:t>parser.y</w:t>
      </w:r>
      <w:proofErr w:type="spellEnd"/>
      <w:r>
        <w:rPr>
          <w:rFonts w:hint="eastAsia"/>
        </w:rPr>
        <w:t>中给出语句的识别规则，对于分支语句分别构造</w:t>
      </w:r>
      <w:r>
        <w:rPr>
          <w:rFonts w:hint="eastAsia"/>
        </w:rPr>
        <w:t>IF_THEN</w:t>
      </w:r>
      <w:r>
        <w:rPr>
          <w:rFonts w:hint="eastAsia"/>
        </w:rPr>
        <w:t>、</w:t>
      </w:r>
      <w:r>
        <w:rPr>
          <w:rFonts w:hint="eastAsia"/>
        </w:rPr>
        <w:t>IF_THEN_ELSE</w:t>
      </w:r>
      <w:r>
        <w:rPr>
          <w:rFonts w:hint="eastAsia"/>
        </w:rPr>
        <w:t>的节点，根据识别语句，从中拿出分支条件节点以及复合语句节点作为该分支语句的子节点。</w:t>
      </w:r>
    </w:p>
    <w:p w:rsidR="009D5B2D" w:rsidRPr="00284D3B" w:rsidRDefault="009D5B2D" w:rsidP="00465668">
      <w:pPr>
        <w:spacing w:line="300" w:lineRule="auto"/>
      </w:pPr>
      <w:r>
        <w:rPr>
          <w:rFonts w:hint="eastAsia"/>
        </w:rPr>
        <w:t>(13)</w:t>
      </w:r>
      <w:r>
        <w:rPr>
          <w:rFonts w:hint="eastAsia"/>
        </w:rPr>
        <w:t>循环语句：循环语句包括</w:t>
      </w:r>
      <w:r>
        <w:rPr>
          <w:rFonts w:hint="eastAsia"/>
        </w:rPr>
        <w:t>while</w:t>
      </w:r>
      <w:r>
        <w:rPr>
          <w:rFonts w:hint="eastAsia"/>
        </w:rPr>
        <w:t>、</w:t>
      </w:r>
      <w:r>
        <w:rPr>
          <w:rFonts w:hint="eastAsia"/>
        </w:rPr>
        <w:t>for</w:t>
      </w:r>
      <w:r>
        <w:rPr>
          <w:rFonts w:hint="eastAsia"/>
        </w:rPr>
        <w:t>；在这里举例介绍</w:t>
      </w:r>
      <w:r>
        <w:rPr>
          <w:rFonts w:hint="eastAsia"/>
        </w:rPr>
        <w:t>for</w:t>
      </w:r>
      <w:r>
        <w:rPr>
          <w:rFonts w:hint="eastAsia"/>
        </w:rPr>
        <w:t>循环语句的实现：首先声明需要使用到的非终结符以及节点类型枚举常量，因为</w:t>
      </w:r>
      <w:r>
        <w:rPr>
          <w:rFonts w:hint="eastAsia"/>
        </w:rPr>
        <w:t>for</w:t>
      </w:r>
      <w:r>
        <w:rPr>
          <w:rFonts w:hint="eastAsia"/>
        </w:rPr>
        <w:t>循环中含有比较特殊的条件语句识别，所以需要</w:t>
      </w:r>
      <w:proofErr w:type="gramStart"/>
      <w:r>
        <w:rPr>
          <w:rFonts w:hint="eastAsia"/>
        </w:rPr>
        <w:t>额外对</w:t>
      </w:r>
      <w:proofErr w:type="gramEnd"/>
      <w:r>
        <w:rPr>
          <w:rFonts w:hint="eastAsia"/>
        </w:rPr>
        <w:t>该类型语句进行识别规则</w:t>
      </w:r>
      <w:proofErr w:type="spellStart"/>
      <w:r>
        <w:rPr>
          <w:rFonts w:hint="eastAsia"/>
        </w:rPr>
        <w:t>ForDec</w:t>
      </w:r>
      <w:proofErr w:type="spellEnd"/>
      <w:r>
        <w:rPr>
          <w:rFonts w:hint="eastAsia"/>
        </w:rPr>
        <w:t>的定义，给出的定义包含了</w:t>
      </w:r>
      <w:r>
        <w:rPr>
          <w:rFonts w:hint="eastAsia"/>
        </w:rPr>
        <w:t>for</w:t>
      </w:r>
      <w:r>
        <w:rPr>
          <w:rFonts w:hint="eastAsia"/>
        </w:rPr>
        <w:t>循环条件有可能出现的所有情况，接下来就与要定义识别</w:t>
      </w:r>
      <w:r>
        <w:rPr>
          <w:rFonts w:hint="eastAsia"/>
        </w:rPr>
        <w:t>for</w:t>
      </w:r>
      <w:r>
        <w:rPr>
          <w:rFonts w:hint="eastAsia"/>
        </w:rPr>
        <w:t>循环语句，在识别</w:t>
      </w:r>
      <w:r>
        <w:rPr>
          <w:rFonts w:hint="eastAsia"/>
        </w:rPr>
        <w:t>for</w:t>
      </w:r>
      <w:r>
        <w:rPr>
          <w:rFonts w:hint="eastAsia"/>
        </w:rPr>
        <w:t>循环语句的规则中嵌套了</w:t>
      </w:r>
      <w:proofErr w:type="spellStart"/>
      <w:r>
        <w:rPr>
          <w:rFonts w:hint="eastAsia"/>
        </w:rPr>
        <w:t>ForDec</w:t>
      </w:r>
      <w:proofErr w:type="spellEnd"/>
      <w:r>
        <w:rPr>
          <w:rFonts w:hint="eastAsia"/>
        </w:rPr>
        <w:t>，在构造相应</w:t>
      </w:r>
      <w:r>
        <w:rPr>
          <w:rFonts w:hint="eastAsia"/>
        </w:rPr>
        <w:t>FOR</w:t>
      </w:r>
      <w:r>
        <w:rPr>
          <w:rFonts w:hint="eastAsia"/>
        </w:rPr>
        <w:t>节点的时候需要把该条件语句节点以及循环体中的符合语句节点当作子节点。</w:t>
      </w:r>
    </w:p>
    <w:p w:rsidR="009D5B2D" w:rsidRDefault="009D5B2D" w:rsidP="009D5B2D">
      <w:pPr>
        <w:pStyle w:val="2"/>
      </w:pPr>
      <w:bookmarkStart w:id="18" w:name="_Toc44229980"/>
      <w:r>
        <w:rPr>
          <w:rFonts w:hint="eastAsia"/>
        </w:rPr>
        <w:t>3.3</w:t>
      </w:r>
      <w:r>
        <w:rPr>
          <w:rFonts w:hint="eastAsia"/>
        </w:rPr>
        <w:t>符号表管理</w:t>
      </w:r>
      <w:bookmarkEnd w:id="13"/>
      <w:bookmarkEnd w:id="18"/>
    </w:p>
    <w:p w:rsidR="009D5B2D" w:rsidRDefault="009D5B2D" w:rsidP="00CF6BB9">
      <w:pPr>
        <w:spacing w:line="300" w:lineRule="auto"/>
      </w:pPr>
      <w:r>
        <w:rPr>
          <w:rFonts w:hint="eastAsia"/>
        </w:rPr>
        <w:t>实验指导书说：</w:t>
      </w:r>
      <w:r w:rsidRPr="00CF6BB9">
        <w:rPr>
          <w:rFonts w:hint="eastAsia"/>
        </w:rPr>
        <w:t>语义分析这部分的一个非常重要的工作就是符号表的管理，在编译过程中，编译器使用符号表来记录源程序中各种名字的特性信息。所谓“名字”包括：程序名、过程名、函数名、用户定义类型名、变量名、常量名、</w:t>
      </w:r>
      <w:proofErr w:type="gramStart"/>
      <w:r w:rsidRPr="00CF6BB9">
        <w:rPr>
          <w:rFonts w:hint="eastAsia"/>
        </w:rPr>
        <w:t>枚举值名</w:t>
      </w:r>
      <w:proofErr w:type="gramEnd"/>
      <w:r w:rsidRPr="00CF6BB9">
        <w:rPr>
          <w:rFonts w:hint="eastAsia"/>
        </w:rPr>
        <w:t>、标号名等，所谓“特性信息”包括：上述名字的种类、具体类型、维数（如果语言支持数组）、函数参数个数、常量数值及目标地址（存储单元偏移地址）等。</w:t>
      </w:r>
    </w:p>
    <w:p w:rsidR="009D5B2D" w:rsidRDefault="009D5B2D" w:rsidP="00CF6BB9">
      <w:pPr>
        <w:spacing w:line="300" w:lineRule="auto"/>
      </w:pPr>
      <w:r w:rsidRPr="00CF6BB9">
        <w:rPr>
          <w:rFonts w:hint="eastAsia"/>
        </w:rPr>
        <w:t>顺序表。本实验指导采用这种方式管理符号表。此时的符号表</w:t>
      </w:r>
      <w:proofErr w:type="spellStart"/>
      <w:r w:rsidRPr="00CF6BB9">
        <w:rPr>
          <w:rFonts w:hint="eastAsia"/>
        </w:rPr>
        <w:t>symbolTable</w:t>
      </w:r>
      <w:proofErr w:type="spellEnd"/>
      <w:r w:rsidRPr="00CF6BB9">
        <w:rPr>
          <w:rFonts w:hint="eastAsia"/>
        </w:rPr>
        <w:t>是一个顺序</w:t>
      </w:r>
      <w:proofErr w:type="gramStart"/>
      <w:r w:rsidRPr="00CF6BB9">
        <w:rPr>
          <w:rFonts w:hint="eastAsia"/>
        </w:rPr>
        <w:t>栈</w:t>
      </w:r>
      <w:proofErr w:type="gramEnd"/>
      <w:r w:rsidRPr="00CF6BB9">
        <w:rPr>
          <w:rFonts w:hint="eastAsia"/>
        </w:rPr>
        <w:t>，</w:t>
      </w:r>
      <w:proofErr w:type="gramStart"/>
      <w:r w:rsidRPr="00CF6BB9">
        <w:rPr>
          <w:rFonts w:hint="eastAsia"/>
        </w:rPr>
        <w:t>栈</w:t>
      </w:r>
      <w:proofErr w:type="gramEnd"/>
      <w:r w:rsidRPr="00CF6BB9">
        <w:rPr>
          <w:rFonts w:hint="eastAsia"/>
        </w:rPr>
        <w:t>顶指针</w:t>
      </w:r>
      <w:r w:rsidRPr="00CF6BB9">
        <w:rPr>
          <w:rFonts w:hint="eastAsia"/>
        </w:rPr>
        <w:t>index</w:t>
      </w:r>
      <w:r w:rsidRPr="00CF6BB9">
        <w:rPr>
          <w:rFonts w:hint="eastAsia"/>
        </w:rPr>
        <w:t>初始值为</w:t>
      </w:r>
      <w:r w:rsidRPr="00CF6BB9">
        <w:rPr>
          <w:rFonts w:hint="eastAsia"/>
        </w:rPr>
        <w:t>0</w:t>
      </w:r>
      <w:r w:rsidRPr="00CF6BB9">
        <w:rPr>
          <w:rFonts w:hint="eastAsia"/>
        </w:rPr>
        <w:t>，每次填写符号时，将新的符号填写到</w:t>
      </w:r>
      <w:proofErr w:type="gramStart"/>
      <w:r w:rsidRPr="00CF6BB9">
        <w:rPr>
          <w:rFonts w:hint="eastAsia"/>
        </w:rPr>
        <w:t>栈</w:t>
      </w:r>
      <w:proofErr w:type="gramEnd"/>
      <w:r w:rsidRPr="00CF6BB9">
        <w:rPr>
          <w:rFonts w:hint="eastAsia"/>
        </w:rPr>
        <w:t>顶位置，再</w:t>
      </w:r>
      <w:proofErr w:type="gramStart"/>
      <w:r w:rsidRPr="00CF6BB9">
        <w:rPr>
          <w:rFonts w:hint="eastAsia"/>
        </w:rPr>
        <w:t>栈</w:t>
      </w:r>
      <w:proofErr w:type="gramEnd"/>
      <w:r w:rsidRPr="00CF6BB9">
        <w:rPr>
          <w:rFonts w:hint="eastAsia"/>
        </w:rPr>
        <w:t>顶指针加</w:t>
      </w:r>
      <w:r w:rsidRPr="00CF6BB9">
        <w:rPr>
          <w:rFonts w:hint="eastAsia"/>
        </w:rPr>
        <w:t>1</w:t>
      </w:r>
      <w:r w:rsidRPr="00CF6BB9">
        <w:rPr>
          <w:rFonts w:hint="eastAsia"/>
        </w:rPr>
        <w:t>。</w:t>
      </w:r>
    </w:p>
    <w:p w:rsidR="009D5B2D" w:rsidRPr="00CF6BB9" w:rsidRDefault="009D5B2D" w:rsidP="00CF6BB9">
      <w:pPr>
        <w:spacing w:line="300" w:lineRule="auto"/>
      </w:pPr>
      <w:r w:rsidRPr="00CF6BB9">
        <w:rPr>
          <w:rFonts w:hint="eastAsia"/>
        </w:rPr>
        <w:t>本实验中，为了方便测试程序、观察运行结果，事先默认了</w:t>
      </w:r>
      <w:r w:rsidRPr="00CF6BB9">
        <w:rPr>
          <w:rFonts w:hint="eastAsia"/>
        </w:rPr>
        <w:t>2</w:t>
      </w:r>
      <w:r w:rsidRPr="00CF6BB9">
        <w:rPr>
          <w:rFonts w:hint="eastAsia"/>
        </w:rPr>
        <w:t>个函数</w:t>
      </w:r>
      <w:r w:rsidRPr="00CF6BB9">
        <w:rPr>
          <w:rFonts w:hint="eastAsia"/>
        </w:rPr>
        <w:t>read</w:t>
      </w:r>
      <w:r w:rsidRPr="00CF6BB9">
        <w:rPr>
          <w:rFonts w:hint="eastAsia"/>
        </w:rPr>
        <w:t>和</w:t>
      </w:r>
      <w:r w:rsidRPr="00CF6BB9">
        <w:rPr>
          <w:rFonts w:hint="eastAsia"/>
        </w:rPr>
        <w:t>write</w:t>
      </w:r>
      <w:r w:rsidRPr="00CF6BB9">
        <w:rPr>
          <w:rFonts w:hint="eastAsia"/>
        </w:rPr>
        <w:t>，程序中可以直接使用，所以需要首先将其登记到符号表中。</w:t>
      </w:r>
    </w:p>
    <w:p w:rsidR="009D5B2D" w:rsidRDefault="009D5B2D" w:rsidP="009D5B2D">
      <w:pPr>
        <w:pStyle w:val="2"/>
      </w:pPr>
      <w:bookmarkStart w:id="19" w:name="_Toc44229981"/>
      <w:bookmarkStart w:id="20" w:name="_Toc376773667"/>
      <w:r>
        <w:rPr>
          <w:rFonts w:hint="eastAsia"/>
        </w:rPr>
        <w:lastRenderedPageBreak/>
        <w:t>3.4</w:t>
      </w:r>
      <w:r>
        <w:rPr>
          <w:rFonts w:hint="eastAsia"/>
        </w:rPr>
        <w:t>语义检查</w:t>
      </w:r>
      <w:bookmarkEnd w:id="19"/>
    </w:p>
    <w:p w:rsidR="009D5B2D" w:rsidRPr="00861BC0" w:rsidRDefault="009D5B2D" w:rsidP="006C21B4">
      <w:pPr>
        <w:widowControl/>
        <w:spacing w:line="300" w:lineRule="auto"/>
        <w:jc w:val="left"/>
        <w:rPr>
          <w:szCs w:val="24"/>
        </w:rPr>
      </w:pPr>
      <w:r>
        <w:rPr>
          <w:rFonts w:hint="eastAsia"/>
        </w:rPr>
        <w:t>实验指导书说：</w:t>
      </w:r>
      <w:r w:rsidRPr="00861BC0">
        <w:rPr>
          <w:rFonts w:hAnsiTheme="minorEastAsia"/>
          <w:szCs w:val="24"/>
        </w:rPr>
        <w:t>语义分析这部分完成的是静态语义分析，主要包括：</w:t>
      </w:r>
    </w:p>
    <w:p w:rsidR="009D5B2D" w:rsidRDefault="009D5B2D" w:rsidP="006C21B4">
      <w:pPr>
        <w:pStyle w:val="af3"/>
        <w:spacing w:line="300" w:lineRule="auto"/>
        <w:ind w:left="566" w:hangingChars="236" w:hanging="566"/>
        <w:rPr>
          <w:rFonts w:hAnsiTheme="minorEastAsia"/>
        </w:rPr>
      </w:pPr>
      <w:r w:rsidRPr="00861BC0">
        <w:rPr>
          <w:rFonts w:hAnsiTheme="minorEastAsia"/>
        </w:rPr>
        <w:t>（</w:t>
      </w:r>
      <w:r w:rsidRPr="00861BC0">
        <w:t>1</w:t>
      </w:r>
      <w:r w:rsidRPr="00861BC0">
        <w:rPr>
          <w:rFonts w:hAnsiTheme="minorEastAsia"/>
        </w:rPr>
        <w:t>）控制流检查。控制流语句必须使得程序跳转到合法的地方。例如一个跳转语句会使控制转移到一个由标号指明的后续语句。如果标号没有对应到语句，那么就出现一个语义错误。再者，</w:t>
      </w:r>
      <w:r w:rsidRPr="00861BC0">
        <w:t>break</w:t>
      </w:r>
      <w:r>
        <w:t>、</w:t>
      </w:r>
      <w:r>
        <w:rPr>
          <w:rFonts w:hint="eastAsia"/>
        </w:rPr>
        <w:t>continue</w:t>
      </w:r>
      <w:r w:rsidRPr="00861BC0">
        <w:rPr>
          <w:rFonts w:hAnsiTheme="minorEastAsia"/>
        </w:rPr>
        <w:t>语句必须出现在循环语句当中。</w:t>
      </w:r>
    </w:p>
    <w:p w:rsidR="009D5B2D" w:rsidRPr="00861BC0" w:rsidRDefault="009D5B2D" w:rsidP="006C21B4">
      <w:pPr>
        <w:pStyle w:val="af3"/>
        <w:spacing w:line="300" w:lineRule="auto"/>
        <w:ind w:left="566" w:hangingChars="236" w:hanging="566"/>
      </w:pPr>
      <w:r>
        <w:rPr>
          <w:rFonts w:hAnsiTheme="minorEastAsia" w:hint="eastAsia"/>
        </w:rPr>
        <w:tab/>
      </w:r>
      <w:r>
        <w:rPr>
          <w:rFonts w:hAnsiTheme="minorEastAsia" w:hint="eastAsia"/>
        </w:rPr>
        <w:t>在</w:t>
      </w:r>
      <w:r>
        <w:rPr>
          <w:rFonts w:hAnsiTheme="minorEastAsia" w:hint="eastAsia"/>
        </w:rPr>
        <w:t>mini-c</w:t>
      </w:r>
      <w:r>
        <w:rPr>
          <w:rFonts w:hAnsiTheme="minorEastAsia" w:hint="eastAsia"/>
        </w:rPr>
        <w:t>中没有定义各种转移语句，实验时可以考虑增加上去；教材中有</w:t>
      </w:r>
      <w:r>
        <w:rPr>
          <w:rFonts w:hAnsiTheme="minorEastAsia" w:hint="eastAsia"/>
        </w:rPr>
        <w:t>break</w:t>
      </w:r>
      <w:r>
        <w:rPr>
          <w:rFonts w:hAnsiTheme="minorEastAsia" w:hint="eastAsia"/>
        </w:rPr>
        <w:t>语句的介绍，可供参考。</w:t>
      </w:r>
    </w:p>
    <w:p w:rsidR="009D5B2D" w:rsidRPr="00861BC0" w:rsidRDefault="009D5B2D" w:rsidP="006C21B4">
      <w:pPr>
        <w:pStyle w:val="af3"/>
        <w:spacing w:line="300" w:lineRule="auto"/>
        <w:ind w:left="566" w:hangingChars="236" w:hanging="566"/>
      </w:pPr>
      <w:r w:rsidRPr="00861BC0">
        <w:rPr>
          <w:rFonts w:hAnsiTheme="minorEastAsia"/>
        </w:rPr>
        <w:t>（</w:t>
      </w:r>
      <w:r w:rsidRPr="00861BC0">
        <w:t>2</w:t>
      </w:r>
      <w:r w:rsidRPr="00861BC0">
        <w:rPr>
          <w:rFonts w:hAnsiTheme="minorEastAsia"/>
        </w:rPr>
        <w:t>）唯一性检查。对于某些不能重复定义的对象或者元素，</w:t>
      </w:r>
      <w:r>
        <w:rPr>
          <w:rFonts w:hAnsiTheme="minorEastAsia" w:hint="eastAsia"/>
        </w:rPr>
        <w:t>如同</w:t>
      </w:r>
      <w:proofErr w:type="gramStart"/>
      <w:r>
        <w:rPr>
          <w:rFonts w:hAnsiTheme="minorEastAsia" w:hint="eastAsia"/>
        </w:rPr>
        <w:t>一</w:t>
      </w:r>
      <w:proofErr w:type="gramEnd"/>
      <w:r>
        <w:rPr>
          <w:rFonts w:hAnsiTheme="minorEastAsia" w:hint="eastAsia"/>
        </w:rPr>
        <w:t>作用域的标识符不能同名，</w:t>
      </w:r>
      <w:r w:rsidRPr="00861BC0">
        <w:rPr>
          <w:rFonts w:hAnsiTheme="minorEastAsia"/>
        </w:rPr>
        <w:t>需要在语义分析阶段检测出来。</w:t>
      </w:r>
    </w:p>
    <w:p w:rsidR="009D5B2D" w:rsidRPr="00861BC0" w:rsidRDefault="009D5B2D" w:rsidP="006C21B4">
      <w:pPr>
        <w:pStyle w:val="af3"/>
        <w:spacing w:line="300" w:lineRule="auto"/>
        <w:ind w:left="566" w:hangingChars="236" w:hanging="566"/>
      </w:pPr>
      <w:r w:rsidRPr="00861BC0">
        <w:rPr>
          <w:rFonts w:hAnsiTheme="minorEastAsia"/>
        </w:rPr>
        <w:t>（</w:t>
      </w:r>
      <w:r w:rsidRPr="00861BC0">
        <w:t>3</w:t>
      </w:r>
      <w:r w:rsidRPr="00861BC0">
        <w:rPr>
          <w:rFonts w:hAnsiTheme="minorEastAsia"/>
        </w:rPr>
        <w:t>）名字的上下文相关性检查。名字的出现在遵循作用域与可见性的前提下应该满足一定的上下文的相关性。如变量在使用前必须经过声明，</w:t>
      </w:r>
      <w:r>
        <w:rPr>
          <w:rFonts w:hAnsiTheme="minorEastAsia" w:hint="eastAsia"/>
        </w:rPr>
        <w:t>如果是面向对象的语言，</w:t>
      </w:r>
      <w:r w:rsidRPr="00861BC0">
        <w:rPr>
          <w:rFonts w:hAnsiTheme="minorEastAsia"/>
        </w:rPr>
        <w:t>在外部不能访问私有变量等等。</w:t>
      </w:r>
    </w:p>
    <w:p w:rsidR="009D5B2D" w:rsidRPr="00861BC0" w:rsidRDefault="009D5B2D" w:rsidP="006C21B4">
      <w:pPr>
        <w:pStyle w:val="af3"/>
        <w:spacing w:line="300" w:lineRule="auto"/>
        <w:ind w:left="566" w:hangingChars="236" w:hanging="566"/>
      </w:pPr>
      <w:r w:rsidRPr="00861BC0">
        <w:rPr>
          <w:rFonts w:hAnsiTheme="minorEastAsia"/>
        </w:rPr>
        <w:t>（</w:t>
      </w:r>
      <w:r w:rsidRPr="00861BC0">
        <w:t>4</w:t>
      </w:r>
      <w:r w:rsidRPr="00861BC0">
        <w:rPr>
          <w:rFonts w:hAnsiTheme="minorEastAsia"/>
        </w:rPr>
        <w:t>）类型检查包括检查函数参数传递过程中形参与实参类型是否匹配、是否进行自动类型转换等等。</w:t>
      </w:r>
    </w:p>
    <w:p w:rsidR="009D5B2D" w:rsidRPr="006C21B4" w:rsidRDefault="009D5B2D" w:rsidP="00465668"/>
    <w:p w:rsidR="009D5B2D" w:rsidRDefault="009D5B2D" w:rsidP="009D5B2D">
      <w:pPr>
        <w:pStyle w:val="2"/>
      </w:pPr>
      <w:bookmarkStart w:id="21" w:name="_Toc44229982"/>
      <w:r>
        <w:rPr>
          <w:rFonts w:hint="eastAsia"/>
        </w:rPr>
        <w:t>3.5</w:t>
      </w:r>
      <w:r>
        <w:rPr>
          <w:rFonts w:hint="eastAsia"/>
        </w:rPr>
        <w:t>报错</w:t>
      </w:r>
      <w:r>
        <w:t>功能</w:t>
      </w:r>
      <w:bookmarkEnd w:id="20"/>
      <w:bookmarkEnd w:id="21"/>
    </w:p>
    <w:p w:rsidR="009D5B2D" w:rsidRDefault="009D5B2D" w:rsidP="00042CDA">
      <w:pPr>
        <w:autoSpaceDE w:val="0"/>
        <w:autoSpaceDN w:val="0"/>
        <w:adjustRightInd w:val="0"/>
        <w:spacing w:line="300" w:lineRule="auto"/>
        <w:jc w:val="left"/>
      </w:pPr>
      <w:r>
        <w:rPr>
          <w:rFonts w:hint="eastAsia"/>
        </w:rPr>
        <w:t>实验指导书说：</w:t>
      </w:r>
    </w:p>
    <w:p w:rsidR="009D5B2D" w:rsidRDefault="009D5B2D" w:rsidP="00042CDA">
      <w:pPr>
        <w:autoSpaceDE w:val="0"/>
        <w:autoSpaceDN w:val="0"/>
        <w:adjustRightInd w:val="0"/>
        <w:spacing w:line="300" w:lineRule="auto"/>
        <w:jc w:val="left"/>
        <w:rPr>
          <w:rFonts w:hAnsiTheme="minorEastAsia"/>
          <w:kern w:val="0"/>
          <w:szCs w:val="24"/>
        </w:rPr>
      </w:pPr>
      <w:r w:rsidRPr="00861BC0">
        <w:rPr>
          <w:rFonts w:hAnsiTheme="minorEastAsia"/>
          <w:szCs w:val="24"/>
        </w:rPr>
        <w:t>在使用</w:t>
      </w:r>
      <w:r>
        <w:rPr>
          <w:rFonts w:hAnsiTheme="minorEastAsia" w:hint="eastAsia"/>
          <w:szCs w:val="24"/>
        </w:rPr>
        <w:t>FLEX</w:t>
      </w:r>
      <w:r>
        <w:rPr>
          <w:rFonts w:hAnsiTheme="minorEastAsia" w:hint="eastAsia"/>
          <w:szCs w:val="24"/>
        </w:rPr>
        <w:t>进行词法分析、</w:t>
      </w:r>
      <w:r w:rsidRPr="00861BC0">
        <w:rPr>
          <w:szCs w:val="24"/>
        </w:rPr>
        <w:t>Bison</w:t>
      </w:r>
      <w:r>
        <w:rPr>
          <w:rFonts w:hint="eastAsia"/>
          <w:szCs w:val="24"/>
        </w:rPr>
        <w:t>进行语法分析</w:t>
      </w:r>
      <w:r w:rsidRPr="00861BC0">
        <w:rPr>
          <w:rFonts w:hAnsiTheme="minorEastAsia"/>
          <w:szCs w:val="24"/>
        </w:rPr>
        <w:t>的过程中，</w:t>
      </w:r>
      <w:r>
        <w:rPr>
          <w:rFonts w:hAnsiTheme="minorEastAsia" w:hint="eastAsia"/>
          <w:szCs w:val="24"/>
        </w:rPr>
        <w:t>要求具有</w:t>
      </w:r>
      <w:r w:rsidRPr="00B16F85">
        <w:rPr>
          <w:rFonts w:hAnsiTheme="minorEastAsia"/>
          <w:b/>
          <w:kern w:val="0"/>
          <w:szCs w:val="24"/>
        </w:rPr>
        <w:t>报错和容错</w:t>
      </w:r>
      <w:r>
        <w:rPr>
          <w:rFonts w:hAnsiTheme="minorEastAsia" w:hint="eastAsia"/>
          <w:kern w:val="0"/>
          <w:szCs w:val="24"/>
        </w:rPr>
        <w:t>功能。</w:t>
      </w:r>
      <w:r w:rsidRPr="00861BC0">
        <w:rPr>
          <w:rFonts w:hAnsiTheme="minorEastAsia"/>
          <w:kern w:val="0"/>
          <w:szCs w:val="24"/>
        </w:rPr>
        <w:t>一旦有</w:t>
      </w:r>
      <w:r>
        <w:rPr>
          <w:rFonts w:hAnsiTheme="minorEastAsia" w:hint="eastAsia"/>
          <w:kern w:val="0"/>
          <w:szCs w:val="24"/>
        </w:rPr>
        <w:t>词法、</w:t>
      </w:r>
      <w:r w:rsidRPr="00861BC0">
        <w:rPr>
          <w:rFonts w:hAnsiTheme="minorEastAsia"/>
          <w:kern w:val="0"/>
          <w:szCs w:val="24"/>
        </w:rPr>
        <w:t>语法错误，需要准确、及时</w:t>
      </w:r>
      <w:r>
        <w:rPr>
          <w:rFonts w:hAnsiTheme="minorEastAsia" w:hint="eastAsia"/>
          <w:kern w:val="0"/>
          <w:szCs w:val="24"/>
        </w:rPr>
        <w:t>地进行</w:t>
      </w:r>
      <w:r w:rsidRPr="00861BC0">
        <w:rPr>
          <w:rFonts w:hAnsiTheme="minorEastAsia"/>
          <w:kern w:val="0"/>
          <w:szCs w:val="24"/>
        </w:rPr>
        <w:t>报错，</w:t>
      </w:r>
      <w:r>
        <w:rPr>
          <w:rFonts w:hAnsiTheme="minorEastAsia" w:hint="eastAsia"/>
          <w:kern w:val="0"/>
          <w:szCs w:val="24"/>
        </w:rPr>
        <w:t>给出错误位置以及错误性质。为了方便标识错误位置，需要记录分析过程中的当前行号。</w:t>
      </w:r>
    </w:p>
    <w:p w:rsidR="009D5B2D" w:rsidRPr="00B55999" w:rsidRDefault="009D5B2D" w:rsidP="00042CDA">
      <w:pPr>
        <w:autoSpaceDE w:val="0"/>
        <w:autoSpaceDN w:val="0"/>
        <w:adjustRightInd w:val="0"/>
        <w:spacing w:line="300" w:lineRule="auto"/>
        <w:ind w:firstLine="420"/>
        <w:jc w:val="left"/>
        <w:rPr>
          <w:rFonts w:hAnsiTheme="minorEastAsia"/>
          <w:kern w:val="0"/>
          <w:szCs w:val="24"/>
        </w:rPr>
      </w:pPr>
      <w:r>
        <w:rPr>
          <w:rFonts w:hAnsiTheme="minorEastAsia" w:hint="eastAsia"/>
          <w:kern w:val="0"/>
          <w:szCs w:val="24"/>
        </w:rPr>
        <w:t>在</w:t>
      </w:r>
      <w:r>
        <w:rPr>
          <w:rFonts w:hAnsiTheme="minorEastAsia" w:hint="eastAsia"/>
          <w:kern w:val="0"/>
          <w:szCs w:val="24"/>
        </w:rPr>
        <w:t>FLEX</w:t>
      </w:r>
      <w:r>
        <w:rPr>
          <w:rFonts w:hAnsiTheme="minorEastAsia" w:hint="eastAsia"/>
          <w:kern w:val="0"/>
          <w:szCs w:val="24"/>
        </w:rPr>
        <w:t>中定义了一个内部变量</w:t>
      </w:r>
      <w:proofErr w:type="spellStart"/>
      <w:r>
        <w:rPr>
          <w:rFonts w:hAnsiTheme="minorEastAsia" w:hint="eastAsia"/>
          <w:kern w:val="0"/>
          <w:szCs w:val="24"/>
        </w:rPr>
        <w:t>yylineno</w:t>
      </w:r>
      <w:proofErr w:type="spellEnd"/>
      <w:r>
        <w:rPr>
          <w:rFonts w:hAnsiTheme="minorEastAsia" w:hint="eastAsia"/>
          <w:kern w:val="0"/>
          <w:szCs w:val="24"/>
        </w:rPr>
        <w:t>，当在</w:t>
      </w:r>
      <w:r>
        <w:rPr>
          <w:rFonts w:hAnsiTheme="minorEastAsia" w:hint="eastAsia"/>
          <w:kern w:val="0"/>
          <w:szCs w:val="24"/>
        </w:rPr>
        <w:t>FLEX</w:t>
      </w:r>
      <w:r>
        <w:rPr>
          <w:rFonts w:hAnsiTheme="minorEastAsia" w:hint="eastAsia"/>
          <w:kern w:val="0"/>
          <w:szCs w:val="24"/>
        </w:rPr>
        <w:t>文件的定义部分加上</w:t>
      </w:r>
      <w:r w:rsidRPr="00B55999">
        <w:rPr>
          <w:rFonts w:hAnsiTheme="minorEastAsia"/>
          <w:kern w:val="0"/>
          <w:szCs w:val="24"/>
        </w:rPr>
        <w:t xml:space="preserve">%option </w:t>
      </w:r>
      <w:proofErr w:type="spellStart"/>
      <w:r w:rsidRPr="00B55999">
        <w:rPr>
          <w:rFonts w:hAnsiTheme="minorEastAsia"/>
          <w:kern w:val="0"/>
          <w:szCs w:val="24"/>
        </w:rPr>
        <w:t>yylineno</w:t>
      </w:r>
      <w:proofErr w:type="spellEnd"/>
      <w:r>
        <w:rPr>
          <w:rFonts w:hAnsiTheme="minorEastAsia" w:hint="eastAsia"/>
          <w:kern w:val="0"/>
          <w:szCs w:val="24"/>
        </w:rPr>
        <w:t>后，就可以直接使用这个内部变量了，并且不需要去维护</w:t>
      </w:r>
      <w:proofErr w:type="spellStart"/>
      <w:r w:rsidRPr="00B55999">
        <w:rPr>
          <w:rFonts w:hAnsiTheme="minorEastAsia"/>
          <w:kern w:val="0"/>
          <w:szCs w:val="24"/>
        </w:rPr>
        <w:t>yylineno</w:t>
      </w:r>
      <w:proofErr w:type="spellEnd"/>
      <w:r>
        <w:rPr>
          <w:rFonts w:hAnsiTheme="minorEastAsia" w:hint="eastAsia"/>
          <w:kern w:val="0"/>
          <w:szCs w:val="24"/>
        </w:rPr>
        <w:t>的值，在词法分析过程中，每次遇到一个回车，</w:t>
      </w:r>
      <w:proofErr w:type="spellStart"/>
      <w:r w:rsidRPr="00B55999">
        <w:rPr>
          <w:rFonts w:hAnsiTheme="minorEastAsia"/>
          <w:kern w:val="0"/>
          <w:szCs w:val="24"/>
        </w:rPr>
        <w:t>yylineno</w:t>
      </w:r>
      <w:proofErr w:type="spellEnd"/>
      <w:r>
        <w:rPr>
          <w:rFonts w:hAnsiTheme="minorEastAsia" w:hint="eastAsia"/>
          <w:kern w:val="0"/>
          <w:szCs w:val="24"/>
        </w:rPr>
        <w:t>会自动加一。同时在</w:t>
      </w:r>
      <w:r>
        <w:rPr>
          <w:rFonts w:hAnsiTheme="minorEastAsia" w:hint="eastAsia"/>
          <w:kern w:val="0"/>
          <w:szCs w:val="24"/>
        </w:rPr>
        <w:t>BISON</w:t>
      </w:r>
      <w:r>
        <w:rPr>
          <w:rFonts w:hAnsiTheme="minorEastAsia" w:hint="eastAsia"/>
          <w:kern w:val="0"/>
          <w:szCs w:val="24"/>
        </w:rPr>
        <w:t>文件的声明部分加上</w:t>
      </w:r>
      <w:r>
        <w:rPr>
          <w:rFonts w:hAnsiTheme="minorEastAsia" w:hint="eastAsia"/>
          <w:kern w:val="0"/>
          <w:szCs w:val="24"/>
        </w:rPr>
        <w:t>extern</w:t>
      </w:r>
      <w:r>
        <w:rPr>
          <w:rFonts w:hAnsiTheme="minorEastAsia"/>
          <w:kern w:val="0"/>
          <w:szCs w:val="24"/>
        </w:rPr>
        <w:t xml:space="preserve"> </w:t>
      </w:r>
      <w:proofErr w:type="spellStart"/>
      <w:r>
        <w:rPr>
          <w:rFonts w:hAnsiTheme="minorEastAsia" w:hint="eastAsia"/>
          <w:kern w:val="0"/>
          <w:szCs w:val="24"/>
        </w:rPr>
        <w:t>int</w:t>
      </w:r>
      <w:proofErr w:type="spellEnd"/>
      <w:r>
        <w:rPr>
          <w:rFonts w:hAnsiTheme="minorEastAsia"/>
          <w:kern w:val="0"/>
          <w:szCs w:val="24"/>
        </w:rPr>
        <w:t xml:space="preserve"> </w:t>
      </w:r>
      <w:proofErr w:type="spellStart"/>
      <w:r w:rsidRPr="00B55999">
        <w:rPr>
          <w:rFonts w:hAnsiTheme="minorEastAsia"/>
          <w:kern w:val="0"/>
          <w:szCs w:val="24"/>
        </w:rPr>
        <w:t>yylineno</w:t>
      </w:r>
      <w:proofErr w:type="spellEnd"/>
      <w:r>
        <w:rPr>
          <w:rFonts w:hAnsiTheme="minorEastAsia" w:hint="eastAsia"/>
          <w:kern w:val="0"/>
          <w:szCs w:val="24"/>
        </w:rPr>
        <w:t>，就可以共用</w:t>
      </w:r>
      <w:proofErr w:type="spellStart"/>
      <w:r w:rsidRPr="00B55999">
        <w:rPr>
          <w:rFonts w:hAnsiTheme="minorEastAsia"/>
          <w:kern w:val="0"/>
          <w:szCs w:val="24"/>
        </w:rPr>
        <w:t>yylineno</w:t>
      </w:r>
      <w:proofErr w:type="spellEnd"/>
      <w:r>
        <w:rPr>
          <w:rFonts w:hAnsiTheme="minorEastAsia" w:hint="eastAsia"/>
          <w:kern w:val="0"/>
          <w:szCs w:val="24"/>
        </w:rPr>
        <w:t>的值。</w:t>
      </w:r>
    </w:p>
    <w:p w:rsidR="009D5B2D" w:rsidRDefault="009D5B2D" w:rsidP="00042CDA">
      <w:pPr>
        <w:autoSpaceDE w:val="0"/>
        <w:autoSpaceDN w:val="0"/>
        <w:adjustRightInd w:val="0"/>
        <w:spacing w:line="300" w:lineRule="auto"/>
        <w:ind w:firstLine="420"/>
        <w:jc w:val="left"/>
        <w:rPr>
          <w:szCs w:val="24"/>
        </w:rPr>
      </w:pPr>
      <w:r>
        <w:rPr>
          <w:rFonts w:hAnsiTheme="minorEastAsia" w:hint="eastAsia"/>
          <w:kern w:val="0"/>
          <w:szCs w:val="24"/>
        </w:rPr>
        <w:t>在词法分析过程中，一旦遇到识别不了的单词，需要进行报错。处理方法很简单，在</w:t>
      </w:r>
      <w:r>
        <w:rPr>
          <w:rFonts w:hAnsiTheme="minorEastAsia" w:hint="eastAsia"/>
          <w:kern w:val="0"/>
          <w:szCs w:val="24"/>
        </w:rPr>
        <w:t>FLEX</w:t>
      </w:r>
      <w:r>
        <w:rPr>
          <w:rFonts w:hAnsiTheme="minorEastAsia" w:hint="eastAsia"/>
          <w:kern w:val="0"/>
          <w:szCs w:val="24"/>
        </w:rPr>
        <w:t>文件的规则部分，前面是能识别出来的所有单词的正则式，最后一个条就是一个符号</w:t>
      </w:r>
      <w:proofErr w:type="gramStart"/>
      <w:r>
        <w:rPr>
          <w:rFonts w:hAnsiTheme="minorEastAsia"/>
          <w:kern w:val="0"/>
          <w:szCs w:val="24"/>
        </w:rPr>
        <w:t>”</w:t>
      </w:r>
      <w:proofErr w:type="gramEnd"/>
      <w:r>
        <w:rPr>
          <w:rFonts w:hAnsiTheme="minorEastAsia" w:hint="eastAsia"/>
          <w:kern w:val="0"/>
          <w:szCs w:val="24"/>
        </w:rPr>
        <w:t>.</w:t>
      </w:r>
      <w:r>
        <w:rPr>
          <w:rFonts w:hAnsiTheme="minorEastAsia"/>
          <w:kern w:val="0"/>
          <w:szCs w:val="24"/>
        </w:rPr>
        <w:t>”</w:t>
      </w:r>
      <w:r>
        <w:rPr>
          <w:rFonts w:hAnsiTheme="minorEastAsia" w:hint="eastAsia"/>
          <w:kern w:val="0"/>
          <w:szCs w:val="24"/>
        </w:rPr>
        <w:t>表示地正则式，表示不能识别出的单词形式，这时结合变量</w:t>
      </w:r>
      <w:proofErr w:type="spellStart"/>
      <w:r w:rsidRPr="00B55999">
        <w:rPr>
          <w:rFonts w:hAnsiTheme="minorEastAsia"/>
          <w:kern w:val="0"/>
          <w:szCs w:val="24"/>
        </w:rPr>
        <w:t>yylineno</w:t>
      </w:r>
      <w:proofErr w:type="spellEnd"/>
      <w:r>
        <w:rPr>
          <w:rFonts w:hAnsiTheme="minorEastAsia" w:hint="eastAsia"/>
          <w:kern w:val="0"/>
          <w:szCs w:val="24"/>
        </w:rPr>
        <w:t>给出错误信息即可。语法</w:t>
      </w:r>
      <w:proofErr w:type="gramStart"/>
      <w:r>
        <w:rPr>
          <w:rFonts w:hAnsiTheme="minorEastAsia" w:hint="eastAsia"/>
          <w:kern w:val="0"/>
          <w:szCs w:val="24"/>
        </w:rPr>
        <w:t>报错由</w:t>
      </w:r>
      <w:proofErr w:type="gramEnd"/>
      <w:r>
        <w:rPr>
          <w:rFonts w:hAnsiTheme="minorEastAsia" w:hint="eastAsia"/>
          <w:kern w:val="0"/>
          <w:szCs w:val="24"/>
        </w:rPr>
        <w:t>BISON</w:t>
      </w:r>
      <w:r>
        <w:rPr>
          <w:rFonts w:hAnsiTheme="minorEastAsia" w:hint="eastAsia"/>
          <w:kern w:val="0"/>
          <w:szCs w:val="24"/>
        </w:rPr>
        <w:t>文件中的</w:t>
      </w:r>
      <w:proofErr w:type="spellStart"/>
      <w:r w:rsidRPr="00861BC0">
        <w:rPr>
          <w:kern w:val="0"/>
          <w:szCs w:val="24"/>
        </w:rPr>
        <w:t>yyerror</w:t>
      </w:r>
      <w:proofErr w:type="spellEnd"/>
      <w:r w:rsidRPr="00861BC0">
        <w:rPr>
          <w:rFonts w:hAnsiTheme="minorEastAsia"/>
          <w:kern w:val="0"/>
          <w:szCs w:val="24"/>
        </w:rPr>
        <w:t>函数负责完成，需要补充的就是错误定位，在源程序的哪一行有错。</w:t>
      </w:r>
      <w:r>
        <w:rPr>
          <w:rFonts w:hAnsiTheme="minorEastAsia" w:hint="eastAsia"/>
          <w:kern w:val="0"/>
          <w:szCs w:val="24"/>
        </w:rPr>
        <w:t>为了更准确的给出错误性质，可在</w:t>
      </w:r>
      <w:r>
        <w:rPr>
          <w:rFonts w:hAnsiTheme="minorEastAsia" w:hint="eastAsia"/>
          <w:kern w:val="0"/>
          <w:szCs w:val="24"/>
        </w:rPr>
        <w:t>BISON</w:t>
      </w:r>
      <w:r>
        <w:rPr>
          <w:rFonts w:hAnsiTheme="minorEastAsia" w:hint="eastAsia"/>
          <w:kern w:val="0"/>
          <w:szCs w:val="24"/>
        </w:rPr>
        <w:t>文件的辅助定义部分加</w:t>
      </w:r>
      <w:r w:rsidRPr="007A6194">
        <w:rPr>
          <w:kern w:val="0"/>
          <w:szCs w:val="24"/>
        </w:rPr>
        <w:t>上</w:t>
      </w:r>
      <w:r w:rsidRPr="007A6194">
        <w:rPr>
          <w:szCs w:val="24"/>
        </w:rPr>
        <w:t>%error-verbose</w:t>
      </w:r>
      <w:r w:rsidRPr="007A6194">
        <w:rPr>
          <w:szCs w:val="24"/>
        </w:rPr>
        <w:t>。</w:t>
      </w:r>
    </w:p>
    <w:p w:rsidR="009D5B2D" w:rsidRPr="00042CDA" w:rsidRDefault="009D5B2D" w:rsidP="00042CDA">
      <w:pPr>
        <w:autoSpaceDE w:val="0"/>
        <w:autoSpaceDN w:val="0"/>
        <w:adjustRightInd w:val="0"/>
        <w:spacing w:line="300" w:lineRule="auto"/>
        <w:ind w:firstLine="420"/>
        <w:jc w:val="left"/>
        <w:rPr>
          <w:rFonts w:hAnsiTheme="minorEastAsia"/>
          <w:kern w:val="0"/>
          <w:szCs w:val="24"/>
        </w:rPr>
      </w:pPr>
      <w:r>
        <w:rPr>
          <w:rFonts w:hAnsiTheme="minorEastAsia" w:hint="eastAsia"/>
          <w:kern w:val="0"/>
          <w:szCs w:val="24"/>
        </w:rPr>
        <w:lastRenderedPageBreak/>
        <w:t>在静态语义分析过程中，通过给出的判断查找出不符合条件的语句，输出当前行号以及错误类型等错误信息。</w:t>
      </w:r>
    </w:p>
    <w:p w:rsidR="00365323" w:rsidRDefault="009D5B2D" w:rsidP="009D5B2D">
      <w:pPr>
        <w:pStyle w:val="2"/>
      </w:pPr>
      <w:bookmarkStart w:id="22" w:name="_Toc376773662"/>
      <w:bookmarkStart w:id="23" w:name="_Toc44229983"/>
      <w:bookmarkEnd w:id="14"/>
      <w:bookmarkEnd w:id="15"/>
      <w:r>
        <w:rPr>
          <w:rFonts w:hint="eastAsia"/>
        </w:rPr>
        <w:t>3.6</w:t>
      </w:r>
      <w:r>
        <w:rPr>
          <w:rFonts w:hint="eastAsia"/>
        </w:rPr>
        <w:t>中间代码生成</w:t>
      </w:r>
      <w:bookmarkEnd w:id="22"/>
      <w:bookmarkEnd w:id="23"/>
    </w:p>
    <w:p w:rsidR="003A1993" w:rsidRPr="00861BC0" w:rsidRDefault="003A1993" w:rsidP="003A1993">
      <w:pPr>
        <w:widowControl/>
        <w:spacing w:line="300" w:lineRule="auto"/>
        <w:jc w:val="left"/>
        <w:rPr>
          <w:szCs w:val="24"/>
        </w:rPr>
      </w:pPr>
      <w:r>
        <w:rPr>
          <w:rFonts w:hint="eastAsia"/>
        </w:rPr>
        <w:t>实验指导书说：</w:t>
      </w:r>
      <w:r w:rsidRPr="00861BC0">
        <w:rPr>
          <w:rFonts w:hAnsiTheme="minorEastAsia"/>
          <w:szCs w:val="24"/>
        </w:rPr>
        <w:t>为了完成中间代码的生成，对于</w:t>
      </w:r>
      <w:r w:rsidRPr="00861BC0">
        <w:rPr>
          <w:szCs w:val="24"/>
        </w:rPr>
        <w:t>AST</w:t>
      </w:r>
      <w:r w:rsidRPr="00861BC0">
        <w:rPr>
          <w:rFonts w:hAnsiTheme="minorEastAsia"/>
          <w:szCs w:val="24"/>
        </w:rPr>
        <w:t>中的结点，需要考虑设置以下属性，在遍历过程中，根据翻译模式给出的计算方法完成属性的计算。</w:t>
      </w:r>
    </w:p>
    <w:p w:rsidR="003A1993" w:rsidRDefault="003A1993" w:rsidP="003A1993">
      <w:pPr>
        <w:widowControl/>
        <w:spacing w:line="300" w:lineRule="auto"/>
        <w:jc w:val="left"/>
        <w:rPr>
          <w:rFonts w:hAnsiTheme="minorEastAsia"/>
          <w:szCs w:val="24"/>
        </w:rPr>
      </w:pPr>
      <w:r w:rsidRPr="00861BC0">
        <w:rPr>
          <w:szCs w:val="24"/>
        </w:rPr>
        <w:tab/>
      </w:r>
      <w:r w:rsidRPr="00861BC0">
        <w:rPr>
          <w:b/>
          <w:szCs w:val="24"/>
        </w:rPr>
        <w:t>.place</w:t>
      </w:r>
      <w:r w:rsidRPr="00861BC0">
        <w:rPr>
          <w:szCs w:val="24"/>
        </w:rPr>
        <w:tab/>
      </w:r>
      <w:r w:rsidRPr="00861BC0">
        <w:rPr>
          <w:rFonts w:hAnsiTheme="minorEastAsia"/>
          <w:szCs w:val="24"/>
        </w:rPr>
        <w:t>记录</w:t>
      </w:r>
      <w:r>
        <w:rPr>
          <w:rFonts w:hAnsiTheme="minorEastAsia" w:hint="eastAsia"/>
          <w:szCs w:val="24"/>
        </w:rPr>
        <w:t>该结点</w:t>
      </w:r>
      <w:r w:rsidRPr="00861BC0">
        <w:rPr>
          <w:rFonts w:hAnsiTheme="minorEastAsia"/>
          <w:szCs w:val="24"/>
        </w:rPr>
        <w:t>操作数在符号表中的位置序号，这里包括变量在符号表中的位置，</w:t>
      </w:r>
      <w:r>
        <w:rPr>
          <w:rFonts w:hAnsiTheme="minorEastAsia" w:hint="eastAsia"/>
          <w:szCs w:val="24"/>
        </w:rPr>
        <w:t>或</w:t>
      </w:r>
      <w:r w:rsidRPr="00861BC0">
        <w:rPr>
          <w:rFonts w:hAnsiTheme="minorEastAsia"/>
          <w:szCs w:val="24"/>
        </w:rPr>
        <w:t>每次完成了计算后，中间结果需要用一个临时变量保存，临时变量也需要登记到符号表中。另外由于使用复合语句，作用域</w:t>
      </w:r>
      <w:r>
        <w:rPr>
          <w:rFonts w:hAnsiTheme="minorEastAsia" w:hint="eastAsia"/>
          <w:szCs w:val="24"/>
        </w:rPr>
        <w:t>可以</w:t>
      </w:r>
      <w:r w:rsidRPr="00861BC0">
        <w:rPr>
          <w:rFonts w:hAnsiTheme="minorEastAsia"/>
          <w:szCs w:val="24"/>
        </w:rPr>
        <w:t>嵌套，不同作用域中的变量可以同名，</w:t>
      </w:r>
      <w:r w:rsidRPr="00861BC0">
        <w:rPr>
          <w:szCs w:val="24"/>
        </w:rPr>
        <w:t>mini-c</w:t>
      </w:r>
      <w:r>
        <w:rPr>
          <w:rFonts w:hint="eastAsia"/>
          <w:szCs w:val="24"/>
        </w:rPr>
        <w:t>语言</w:t>
      </w:r>
      <w:r w:rsidRPr="00861BC0">
        <w:rPr>
          <w:rFonts w:hAnsiTheme="minorEastAsia"/>
          <w:szCs w:val="24"/>
        </w:rPr>
        <w:t>和</w:t>
      </w:r>
      <w:r w:rsidRPr="00861BC0">
        <w:rPr>
          <w:szCs w:val="24"/>
        </w:rPr>
        <w:t>C</w:t>
      </w:r>
      <w:r w:rsidRPr="00861BC0">
        <w:rPr>
          <w:rFonts w:hAnsiTheme="minorEastAsia"/>
          <w:szCs w:val="24"/>
        </w:rPr>
        <w:t>语言一样采用就近优先的原则，但在中间语言中，没有复合语句区分层次，</w:t>
      </w:r>
      <w:r>
        <w:rPr>
          <w:rFonts w:hAnsiTheme="minorEastAsia" w:hint="eastAsia"/>
          <w:szCs w:val="24"/>
        </w:rPr>
        <w:t>直接根据变量名对变量进行操作，无法区分不同作用域的同名变量，</w:t>
      </w:r>
      <w:r w:rsidRPr="00861BC0">
        <w:rPr>
          <w:rFonts w:hAnsiTheme="minorEastAsia"/>
          <w:szCs w:val="24"/>
        </w:rPr>
        <w:t>所以每次登记一个变量到符号表中时，会多增加一个</w:t>
      </w:r>
      <w:r w:rsidRPr="00861BC0">
        <w:rPr>
          <w:rFonts w:hAnsiTheme="minorEastAsia"/>
          <w:b/>
          <w:szCs w:val="24"/>
        </w:rPr>
        <w:t>别名（</w:t>
      </w:r>
      <w:r w:rsidRPr="00861BC0">
        <w:rPr>
          <w:b/>
          <w:szCs w:val="24"/>
        </w:rPr>
        <w:t>alias</w:t>
      </w:r>
      <w:r w:rsidRPr="00861BC0">
        <w:rPr>
          <w:rFonts w:hAnsiTheme="minorEastAsia"/>
          <w:b/>
          <w:szCs w:val="24"/>
        </w:rPr>
        <w:t>）</w:t>
      </w:r>
      <w:r w:rsidRPr="00861BC0">
        <w:rPr>
          <w:rFonts w:hAnsiTheme="minorEastAsia"/>
          <w:szCs w:val="24"/>
        </w:rPr>
        <w:t>的表项，</w:t>
      </w:r>
      <w:r>
        <w:rPr>
          <w:rFonts w:hAnsiTheme="minorEastAsia" w:hint="eastAsia"/>
          <w:szCs w:val="24"/>
        </w:rPr>
        <w:t>通过别名实现数据的唯一性。</w:t>
      </w:r>
      <w:r w:rsidRPr="00861BC0">
        <w:rPr>
          <w:rFonts w:hAnsiTheme="minorEastAsia"/>
          <w:szCs w:val="24"/>
        </w:rPr>
        <w:t>翻译时，对变量的操作替换成对别名的操作，别名命名形式为</w:t>
      </w:r>
      <w:r w:rsidRPr="00861BC0">
        <w:rPr>
          <w:b/>
          <w:szCs w:val="24"/>
        </w:rPr>
        <w:t>v+</w:t>
      </w:r>
      <w:r w:rsidRPr="00861BC0">
        <w:rPr>
          <w:rFonts w:hAnsiTheme="minorEastAsia"/>
          <w:b/>
          <w:szCs w:val="24"/>
        </w:rPr>
        <w:t>序号</w:t>
      </w:r>
      <w:r w:rsidRPr="00861BC0">
        <w:rPr>
          <w:rFonts w:hAnsiTheme="minorEastAsia"/>
          <w:szCs w:val="24"/>
        </w:rPr>
        <w:t>。</w:t>
      </w:r>
      <w:r>
        <w:rPr>
          <w:rFonts w:hAnsiTheme="minorEastAsia" w:hint="eastAsia"/>
          <w:szCs w:val="24"/>
        </w:rPr>
        <w:t>生成</w:t>
      </w:r>
      <w:r w:rsidRPr="00861BC0">
        <w:rPr>
          <w:rFonts w:hAnsiTheme="minorEastAsia"/>
          <w:szCs w:val="24"/>
        </w:rPr>
        <w:t>临时变量</w:t>
      </w:r>
      <w:r>
        <w:rPr>
          <w:rFonts w:hAnsiTheme="minorEastAsia" w:hint="eastAsia"/>
          <w:szCs w:val="24"/>
        </w:rPr>
        <w:t>时，</w:t>
      </w:r>
      <w:r w:rsidRPr="00861BC0">
        <w:rPr>
          <w:rFonts w:hAnsiTheme="minorEastAsia"/>
          <w:szCs w:val="24"/>
        </w:rPr>
        <w:t>命名形式为</w:t>
      </w:r>
      <w:r w:rsidRPr="00861BC0">
        <w:rPr>
          <w:b/>
          <w:szCs w:val="24"/>
        </w:rPr>
        <w:t>t</w:t>
      </w:r>
      <w:r>
        <w:rPr>
          <w:rFonts w:hint="eastAsia"/>
          <w:b/>
          <w:szCs w:val="24"/>
        </w:rPr>
        <w:t>emp</w:t>
      </w:r>
      <w:r w:rsidRPr="00861BC0">
        <w:rPr>
          <w:b/>
          <w:szCs w:val="24"/>
        </w:rPr>
        <w:t>+</w:t>
      </w:r>
      <w:r w:rsidRPr="00861BC0">
        <w:rPr>
          <w:rFonts w:hAnsiTheme="minorEastAsia"/>
          <w:b/>
          <w:szCs w:val="24"/>
        </w:rPr>
        <w:t>序号，</w:t>
      </w:r>
      <w:r w:rsidRPr="00861BC0">
        <w:rPr>
          <w:rFonts w:hAnsiTheme="minorEastAsia"/>
          <w:szCs w:val="24"/>
        </w:rPr>
        <w:t>在填符号表时，可以在符号</w:t>
      </w:r>
      <w:r>
        <w:rPr>
          <w:rFonts w:hAnsiTheme="minorEastAsia" w:hint="eastAsia"/>
          <w:szCs w:val="24"/>
        </w:rPr>
        <w:t>名称</w:t>
      </w:r>
      <w:r w:rsidRPr="00861BC0">
        <w:rPr>
          <w:rFonts w:hAnsiTheme="minorEastAsia"/>
          <w:szCs w:val="24"/>
        </w:rPr>
        <w:t>这栏填写一个空串，临时变量名直接填写到别名这栏。</w:t>
      </w:r>
    </w:p>
    <w:p w:rsidR="003A1993" w:rsidRDefault="003A1993" w:rsidP="003A1993">
      <w:pPr>
        <w:widowControl/>
        <w:spacing w:line="300" w:lineRule="auto"/>
        <w:jc w:val="left"/>
        <w:rPr>
          <w:rFonts w:hAnsiTheme="minorEastAsia"/>
          <w:szCs w:val="24"/>
        </w:rPr>
      </w:pPr>
      <w:r w:rsidRPr="00861BC0">
        <w:rPr>
          <w:szCs w:val="24"/>
        </w:rPr>
        <w:tab/>
      </w:r>
      <w:r w:rsidRPr="00861BC0">
        <w:rPr>
          <w:b/>
          <w:szCs w:val="24"/>
        </w:rPr>
        <w:t>.</w:t>
      </w:r>
      <w:r>
        <w:rPr>
          <w:rFonts w:hint="eastAsia"/>
          <w:b/>
          <w:szCs w:val="24"/>
        </w:rPr>
        <w:t>type</w:t>
      </w:r>
      <w:r w:rsidRPr="00861BC0">
        <w:rPr>
          <w:szCs w:val="24"/>
        </w:rPr>
        <w:tab/>
      </w:r>
      <w:r>
        <w:rPr>
          <w:rFonts w:hAnsiTheme="minorEastAsia" w:hint="eastAsia"/>
          <w:szCs w:val="24"/>
        </w:rPr>
        <w:t>一个结点表示数据时，</w:t>
      </w:r>
      <w:r w:rsidRPr="00861BC0">
        <w:rPr>
          <w:rFonts w:hAnsiTheme="minorEastAsia"/>
          <w:szCs w:val="24"/>
        </w:rPr>
        <w:t>记录</w:t>
      </w:r>
      <w:r>
        <w:rPr>
          <w:rFonts w:hAnsiTheme="minorEastAsia" w:hint="eastAsia"/>
          <w:szCs w:val="24"/>
        </w:rPr>
        <w:t>该数据的类型，用于表达式的计算中。该属性也可用于语句，表示语句语义分析的正确性（</w:t>
      </w:r>
      <w:r>
        <w:rPr>
          <w:rFonts w:hAnsiTheme="minorEastAsia" w:hint="eastAsia"/>
          <w:szCs w:val="24"/>
        </w:rPr>
        <w:t>OK</w:t>
      </w:r>
      <w:r>
        <w:rPr>
          <w:rFonts w:hAnsiTheme="minorEastAsia" w:hint="eastAsia"/>
          <w:szCs w:val="24"/>
        </w:rPr>
        <w:t>或</w:t>
      </w:r>
      <w:r>
        <w:rPr>
          <w:rFonts w:hAnsiTheme="minorEastAsia" w:hint="eastAsia"/>
          <w:szCs w:val="24"/>
        </w:rPr>
        <w:t>ERROR</w:t>
      </w:r>
      <w:r>
        <w:rPr>
          <w:rFonts w:hAnsiTheme="minorEastAsia" w:hint="eastAsia"/>
          <w:szCs w:val="24"/>
        </w:rPr>
        <w:t>）。</w:t>
      </w:r>
    </w:p>
    <w:p w:rsidR="003A1993" w:rsidRDefault="003A1993" w:rsidP="003A1993">
      <w:pPr>
        <w:widowControl/>
        <w:spacing w:line="300" w:lineRule="auto"/>
        <w:jc w:val="left"/>
        <w:rPr>
          <w:rFonts w:hAnsiTheme="minorEastAsia"/>
          <w:szCs w:val="24"/>
        </w:rPr>
      </w:pPr>
      <w:r w:rsidRPr="00861BC0">
        <w:rPr>
          <w:szCs w:val="24"/>
        </w:rPr>
        <w:tab/>
      </w:r>
      <w:r w:rsidRPr="00861BC0">
        <w:rPr>
          <w:b/>
          <w:szCs w:val="24"/>
        </w:rPr>
        <w:t>.</w:t>
      </w:r>
      <w:r>
        <w:rPr>
          <w:rFonts w:hint="eastAsia"/>
          <w:b/>
          <w:szCs w:val="24"/>
        </w:rPr>
        <w:t>offset</w:t>
      </w:r>
      <w:r w:rsidRPr="00861BC0">
        <w:rPr>
          <w:szCs w:val="24"/>
        </w:rPr>
        <w:tab/>
      </w:r>
      <w:r w:rsidRPr="00861BC0">
        <w:rPr>
          <w:rFonts w:hAnsiTheme="minorEastAsia"/>
          <w:szCs w:val="24"/>
        </w:rPr>
        <w:t>记录</w:t>
      </w:r>
      <w:r>
        <w:rPr>
          <w:rFonts w:hAnsiTheme="minorEastAsia" w:hint="eastAsia"/>
          <w:szCs w:val="24"/>
        </w:rPr>
        <w:t>外部变量在静态数据区中的偏移量以及局部变量和临时变量在活动记录中的偏移量。另外对函数，利用该数据项保存活动记录的大小。</w:t>
      </w:r>
    </w:p>
    <w:p w:rsidR="003A1993" w:rsidRPr="00861BC0" w:rsidRDefault="003A1993" w:rsidP="003A1993">
      <w:pPr>
        <w:widowControl/>
        <w:spacing w:line="300" w:lineRule="auto"/>
        <w:jc w:val="left"/>
        <w:rPr>
          <w:szCs w:val="24"/>
        </w:rPr>
      </w:pPr>
      <w:r w:rsidRPr="00861BC0">
        <w:rPr>
          <w:szCs w:val="24"/>
        </w:rPr>
        <w:tab/>
      </w:r>
      <w:r w:rsidRPr="00861BC0">
        <w:rPr>
          <w:b/>
          <w:szCs w:val="24"/>
        </w:rPr>
        <w:t>.</w:t>
      </w:r>
      <w:r>
        <w:rPr>
          <w:rFonts w:hint="eastAsia"/>
          <w:b/>
          <w:szCs w:val="24"/>
        </w:rPr>
        <w:t>width</w:t>
      </w:r>
      <w:r w:rsidRPr="00861BC0">
        <w:rPr>
          <w:szCs w:val="24"/>
        </w:rPr>
        <w:tab/>
      </w:r>
      <w:r w:rsidRPr="00861BC0">
        <w:rPr>
          <w:rFonts w:hAnsiTheme="minorEastAsia"/>
          <w:szCs w:val="24"/>
        </w:rPr>
        <w:t>记录</w:t>
      </w:r>
      <w:r>
        <w:rPr>
          <w:rFonts w:hAnsiTheme="minorEastAsia" w:hint="eastAsia"/>
          <w:szCs w:val="24"/>
        </w:rPr>
        <w:t>一个结点表示的语法单位中，定义的变量和临时单元所需要占用的字节数，借此能方便地计算变量、临时变量在活动记录中偏移量，以及最后计算函数活动记录的大小。</w:t>
      </w:r>
    </w:p>
    <w:p w:rsidR="003A1993" w:rsidRPr="00861BC0" w:rsidRDefault="003A1993" w:rsidP="003A1993">
      <w:pPr>
        <w:widowControl/>
        <w:spacing w:line="300" w:lineRule="auto"/>
        <w:jc w:val="left"/>
        <w:rPr>
          <w:szCs w:val="24"/>
        </w:rPr>
      </w:pPr>
      <w:r w:rsidRPr="00861BC0">
        <w:rPr>
          <w:szCs w:val="24"/>
        </w:rPr>
        <w:tab/>
      </w:r>
      <w:r w:rsidRPr="00861BC0">
        <w:rPr>
          <w:b/>
          <w:szCs w:val="24"/>
        </w:rPr>
        <w:t>.code</w:t>
      </w:r>
      <w:r w:rsidRPr="00861BC0">
        <w:rPr>
          <w:szCs w:val="24"/>
        </w:rPr>
        <w:tab/>
      </w:r>
      <w:r w:rsidRPr="00861BC0">
        <w:rPr>
          <w:rFonts w:hAnsiTheme="minorEastAsia"/>
          <w:szCs w:val="24"/>
        </w:rPr>
        <w:t>记录中间代码序列的起始位置，如采用链表表示中间代码序列，该属性就是一个链表的头指针。</w:t>
      </w:r>
    </w:p>
    <w:p w:rsidR="003A1993" w:rsidRPr="00861BC0" w:rsidRDefault="003A1993" w:rsidP="003A1993">
      <w:pPr>
        <w:widowControl/>
        <w:spacing w:line="300" w:lineRule="auto"/>
        <w:jc w:val="left"/>
        <w:rPr>
          <w:szCs w:val="24"/>
        </w:rPr>
      </w:pPr>
      <w:r w:rsidRPr="00861BC0">
        <w:rPr>
          <w:b/>
          <w:szCs w:val="24"/>
        </w:rPr>
        <w:tab/>
        <w:t>.</w:t>
      </w:r>
      <w:proofErr w:type="spellStart"/>
      <w:r w:rsidRPr="00861BC0">
        <w:rPr>
          <w:b/>
          <w:szCs w:val="24"/>
        </w:rPr>
        <w:t>Etrue</w:t>
      </w:r>
      <w:proofErr w:type="spellEnd"/>
      <w:r w:rsidRPr="00861BC0">
        <w:rPr>
          <w:b/>
          <w:szCs w:val="24"/>
        </w:rPr>
        <w:t xml:space="preserve"> </w:t>
      </w:r>
      <w:r w:rsidRPr="00861BC0">
        <w:rPr>
          <w:rFonts w:hAnsiTheme="minorEastAsia"/>
          <w:b/>
          <w:szCs w:val="24"/>
        </w:rPr>
        <w:t>和</w:t>
      </w:r>
      <w:r w:rsidRPr="00861BC0">
        <w:rPr>
          <w:b/>
          <w:szCs w:val="24"/>
        </w:rPr>
        <w:t>.</w:t>
      </w:r>
      <w:proofErr w:type="spellStart"/>
      <w:r w:rsidRPr="00861BC0">
        <w:rPr>
          <w:b/>
          <w:szCs w:val="24"/>
        </w:rPr>
        <w:t>Efalse</w:t>
      </w:r>
      <w:proofErr w:type="spellEnd"/>
      <w:r w:rsidRPr="00861BC0">
        <w:rPr>
          <w:szCs w:val="24"/>
        </w:rPr>
        <w:tab/>
      </w:r>
      <w:r>
        <w:rPr>
          <w:rFonts w:hAnsiTheme="minorEastAsia" w:hint="eastAsia"/>
          <w:szCs w:val="24"/>
        </w:rPr>
        <w:t>该</w:t>
      </w:r>
      <w:r w:rsidRPr="00861BC0">
        <w:rPr>
          <w:rFonts w:hAnsiTheme="minorEastAsia"/>
          <w:szCs w:val="24"/>
        </w:rPr>
        <w:t>结点布尔表达式值为真</w:t>
      </w:r>
      <w:r>
        <w:rPr>
          <w:rFonts w:hAnsiTheme="minorEastAsia" w:hint="eastAsia"/>
          <w:szCs w:val="24"/>
        </w:rPr>
        <w:t>、</w:t>
      </w:r>
      <w:r w:rsidRPr="00861BC0">
        <w:rPr>
          <w:rFonts w:hAnsiTheme="minorEastAsia"/>
          <w:szCs w:val="24"/>
        </w:rPr>
        <w:t>假时要转移的程序位置（标号</w:t>
      </w:r>
      <w:r>
        <w:rPr>
          <w:rFonts w:hAnsiTheme="minorEastAsia" w:hint="eastAsia"/>
          <w:szCs w:val="24"/>
        </w:rPr>
        <w:t>字符串形式</w:t>
      </w:r>
      <w:r w:rsidRPr="00861BC0">
        <w:rPr>
          <w:rFonts w:hAnsiTheme="minorEastAsia"/>
          <w:szCs w:val="24"/>
        </w:rPr>
        <w:t>）。</w:t>
      </w:r>
      <w:r>
        <w:rPr>
          <w:rFonts w:hAnsiTheme="minorEastAsia" w:hint="eastAsia"/>
          <w:szCs w:val="24"/>
        </w:rPr>
        <w:t>此属性仅对控制语句中的布尔表达式结点有效，其它情况属性值都是空串。</w:t>
      </w:r>
    </w:p>
    <w:p w:rsidR="00284D3B" w:rsidRPr="003A1993" w:rsidRDefault="003A1993" w:rsidP="003A1993">
      <w:pPr>
        <w:widowControl/>
        <w:spacing w:line="300" w:lineRule="auto"/>
        <w:jc w:val="left"/>
        <w:rPr>
          <w:szCs w:val="24"/>
        </w:rPr>
      </w:pPr>
      <w:r w:rsidRPr="00861BC0">
        <w:rPr>
          <w:szCs w:val="24"/>
        </w:rPr>
        <w:tab/>
      </w:r>
      <w:r w:rsidRPr="00861BC0">
        <w:rPr>
          <w:b/>
          <w:szCs w:val="24"/>
        </w:rPr>
        <w:t>.</w:t>
      </w:r>
      <w:proofErr w:type="spellStart"/>
      <w:r w:rsidRPr="00861BC0">
        <w:rPr>
          <w:b/>
          <w:szCs w:val="24"/>
        </w:rPr>
        <w:t>Snext</w:t>
      </w:r>
      <w:proofErr w:type="spellEnd"/>
      <w:r w:rsidRPr="00861BC0">
        <w:rPr>
          <w:szCs w:val="24"/>
        </w:rPr>
        <w:tab/>
      </w:r>
      <w:r>
        <w:rPr>
          <w:rFonts w:hAnsiTheme="minorEastAsia" w:hint="eastAsia"/>
          <w:szCs w:val="24"/>
        </w:rPr>
        <w:t>该</w:t>
      </w:r>
      <w:r w:rsidRPr="00861BC0">
        <w:rPr>
          <w:rFonts w:hAnsiTheme="minorEastAsia"/>
          <w:szCs w:val="24"/>
        </w:rPr>
        <w:t>结点的语句序列执行完后，要转移到的程序位置（标号</w:t>
      </w:r>
      <w:r>
        <w:rPr>
          <w:rFonts w:hAnsiTheme="minorEastAsia" w:hint="eastAsia"/>
          <w:szCs w:val="24"/>
        </w:rPr>
        <w:t>字符串形式</w:t>
      </w:r>
      <w:r w:rsidRPr="00861BC0">
        <w:rPr>
          <w:rFonts w:hAnsiTheme="minorEastAsia"/>
          <w:szCs w:val="24"/>
        </w:rPr>
        <w:t>）。</w:t>
      </w:r>
    </w:p>
    <w:p w:rsidR="00F66363" w:rsidRDefault="009D5B2D" w:rsidP="009D5B2D">
      <w:pPr>
        <w:pStyle w:val="2"/>
      </w:pPr>
      <w:bookmarkStart w:id="24" w:name="_Toc44229984"/>
      <w:r>
        <w:rPr>
          <w:rFonts w:hint="eastAsia"/>
        </w:rPr>
        <w:t>3.7</w:t>
      </w:r>
      <w:r>
        <w:rPr>
          <w:rFonts w:hint="eastAsia"/>
        </w:rPr>
        <w:t>代码优化</w:t>
      </w:r>
      <w:bookmarkEnd w:id="24"/>
    </w:p>
    <w:p w:rsidR="00284D3B" w:rsidRDefault="00284D3B" w:rsidP="00284D3B"/>
    <w:p w:rsidR="00AF3597" w:rsidRDefault="009D5B2D" w:rsidP="009D5B2D">
      <w:pPr>
        <w:pStyle w:val="2"/>
      </w:pPr>
      <w:bookmarkStart w:id="25" w:name="_Toc44229985"/>
      <w:r>
        <w:rPr>
          <w:rFonts w:hint="eastAsia"/>
        </w:rPr>
        <w:lastRenderedPageBreak/>
        <w:t>3.8</w:t>
      </w:r>
      <w:r>
        <w:rPr>
          <w:rFonts w:hint="eastAsia"/>
        </w:rPr>
        <w:t>汇编代码生成</w:t>
      </w:r>
      <w:bookmarkEnd w:id="25"/>
    </w:p>
    <w:p w:rsidR="00284D3B" w:rsidRDefault="003A1993" w:rsidP="00570D77">
      <w:pPr>
        <w:spacing w:line="25" w:lineRule="atLeast"/>
      </w:pPr>
      <w:r>
        <w:rPr>
          <w:rFonts w:hint="eastAsia"/>
        </w:rPr>
        <w:t>实验指导书说：</w:t>
      </w:r>
    </w:p>
    <w:p w:rsidR="003A1993" w:rsidRDefault="003A1993" w:rsidP="00570D77">
      <w:pPr>
        <w:spacing w:line="25" w:lineRule="atLeast"/>
      </w:pPr>
      <w:r>
        <w:rPr>
          <w:rFonts w:hAnsiTheme="minorEastAsia" w:hint="eastAsia"/>
          <w:szCs w:val="24"/>
        </w:rPr>
        <w:t>当选择朴素的</w:t>
      </w:r>
      <w:r w:rsidRPr="00861BC0">
        <w:rPr>
          <w:rFonts w:hAnsiTheme="minorEastAsia"/>
          <w:szCs w:val="24"/>
        </w:rPr>
        <w:t>寄存器</w:t>
      </w:r>
      <w:r>
        <w:rPr>
          <w:rFonts w:hAnsiTheme="minorEastAsia" w:hint="eastAsia"/>
          <w:szCs w:val="24"/>
        </w:rPr>
        <w:t>分配方案后，目标代码生成时，每当运算操作时，都需要将操作数读入到寄存器中，运算结束后将结果写到对应的单元。由于选择朴素的</w:t>
      </w:r>
      <w:r w:rsidRPr="00861BC0">
        <w:rPr>
          <w:rFonts w:hAnsiTheme="minorEastAsia"/>
          <w:szCs w:val="24"/>
        </w:rPr>
        <w:t>寄存器</w:t>
      </w:r>
      <w:r>
        <w:rPr>
          <w:rFonts w:hAnsiTheme="minorEastAsia" w:hint="eastAsia"/>
          <w:szCs w:val="24"/>
        </w:rPr>
        <w:t>分配，只会用到几个寄存器，这里约定操作数使用</w:t>
      </w:r>
      <w:r>
        <w:rPr>
          <w:rFonts w:hAnsiTheme="minorEastAsia" w:hint="eastAsia"/>
          <w:szCs w:val="24"/>
        </w:rPr>
        <w:t>$t1</w:t>
      </w:r>
      <w:r>
        <w:rPr>
          <w:rFonts w:hAnsiTheme="minorEastAsia" w:hint="eastAsia"/>
          <w:szCs w:val="24"/>
        </w:rPr>
        <w:t>和</w:t>
      </w:r>
      <w:r>
        <w:rPr>
          <w:rFonts w:hAnsiTheme="minorEastAsia" w:hint="eastAsia"/>
          <w:szCs w:val="24"/>
        </w:rPr>
        <w:t>$t2</w:t>
      </w:r>
      <w:r>
        <w:rPr>
          <w:rFonts w:hAnsiTheme="minorEastAsia" w:hint="eastAsia"/>
          <w:szCs w:val="24"/>
        </w:rPr>
        <w:t>，运算结果使用</w:t>
      </w:r>
      <w:r>
        <w:rPr>
          <w:rFonts w:hAnsiTheme="minorEastAsia" w:hint="eastAsia"/>
          <w:szCs w:val="24"/>
        </w:rPr>
        <w:t>$t3</w:t>
      </w:r>
      <w:r>
        <w:rPr>
          <w:rFonts w:hAnsiTheme="minorEastAsia" w:hint="eastAsia"/>
          <w:szCs w:val="24"/>
        </w:rPr>
        <w:t>，翻译的方法见</w:t>
      </w:r>
      <w:r>
        <w:rPr>
          <w:rFonts w:hAnsiTheme="minorEastAsia" w:hint="eastAsia"/>
          <w:szCs w:val="24"/>
        </w:rPr>
        <w:t>2.6</w:t>
      </w:r>
      <w:r>
        <w:rPr>
          <w:rFonts w:hAnsiTheme="minorEastAsia" w:hint="eastAsia"/>
          <w:szCs w:val="24"/>
        </w:rPr>
        <w:t>节所示。</w:t>
      </w:r>
    </w:p>
    <w:p w:rsidR="003A1993" w:rsidRDefault="003A1993" w:rsidP="00570D77">
      <w:pPr>
        <w:widowControl/>
        <w:spacing w:line="25" w:lineRule="atLeast"/>
        <w:jc w:val="left"/>
        <w:rPr>
          <w:szCs w:val="24"/>
        </w:rPr>
      </w:pPr>
      <w:r>
        <w:rPr>
          <w:rFonts w:hint="eastAsia"/>
          <w:szCs w:val="24"/>
        </w:rPr>
        <w:t>对于函数调用</w:t>
      </w:r>
      <w:r w:rsidRPr="00861BC0">
        <w:rPr>
          <w:szCs w:val="21"/>
        </w:rPr>
        <w:t>X:=CALL f</w:t>
      </w:r>
      <w:r>
        <w:rPr>
          <w:rFonts w:hint="eastAsia"/>
          <w:szCs w:val="24"/>
        </w:rPr>
        <w:t>，需要完成开辟活动记录的空间、参数的传递和保存返回地址等，函数调用返回后，需要恢复返回地址，读取函数返回值以及释放活动记录空间。活动记录的空间布局没有一个统一的标准，可根据自己的理解保存好数据，并能正确使用即可。</w:t>
      </w:r>
    </w:p>
    <w:p w:rsidR="003A1993" w:rsidRDefault="003A1993" w:rsidP="00570D77">
      <w:pPr>
        <w:widowControl/>
        <w:spacing w:line="25" w:lineRule="atLeast"/>
        <w:jc w:val="left"/>
        <w:rPr>
          <w:szCs w:val="24"/>
        </w:rPr>
      </w:pPr>
      <w:r>
        <w:rPr>
          <w:rFonts w:hint="eastAsia"/>
          <w:szCs w:val="24"/>
        </w:rPr>
        <w:tab/>
      </w:r>
      <w:r>
        <w:rPr>
          <w:rFonts w:hint="eastAsia"/>
          <w:szCs w:val="24"/>
        </w:rPr>
        <w:t>通常，使用</w:t>
      </w:r>
      <w:r>
        <w:rPr>
          <w:rFonts w:hint="eastAsia"/>
          <w:szCs w:val="24"/>
        </w:rPr>
        <w:t>4</w:t>
      </w:r>
      <w:r>
        <w:rPr>
          <w:rFonts w:hint="eastAsia"/>
          <w:szCs w:val="24"/>
        </w:rPr>
        <w:t>个寄存器完成参数的传递，多余</w:t>
      </w:r>
      <w:r>
        <w:rPr>
          <w:rFonts w:hint="eastAsia"/>
          <w:szCs w:val="24"/>
        </w:rPr>
        <w:t>4</w:t>
      </w:r>
      <w:r>
        <w:rPr>
          <w:rFonts w:hint="eastAsia"/>
          <w:szCs w:val="24"/>
        </w:rPr>
        <w:t>个的参数使用活动记录空间，这里做了简单处理，所有参数都使用活动记录空间。具体步骤：</w:t>
      </w:r>
    </w:p>
    <w:p w:rsidR="003A1993" w:rsidRPr="000073E5" w:rsidRDefault="003A1993" w:rsidP="00570D77">
      <w:pPr>
        <w:pStyle w:val="a9"/>
        <w:widowControl/>
        <w:numPr>
          <w:ilvl w:val="0"/>
          <w:numId w:val="31"/>
        </w:numPr>
        <w:spacing w:line="25" w:lineRule="atLeast"/>
        <w:ind w:firstLineChars="0"/>
        <w:jc w:val="left"/>
        <w:rPr>
          <w:szCs w:val="24"/>
        </w:rPr>
      </w:pPr>
      <w:r w:rsidRPr="000073E5">
        <w:rPr>
          <w:rFonts w:hint="eastAsia"/>
          <w:szCs w:val="24"/>
        </w:rPr>
        <w:t>首先</w:t>
      </w:r>
      <w:r>
        <w:rPr>
          <w:rFonts w:hint="eastAsia"/>
          <w:szCs w:val="24"/>
        </w:rPr>
        <w:t>根据</w:t>
      </w:r>
      <w:r w:rsidRPr="000073E5">
        <w:rPr>
          <w:rFonts w:hint="eastAsia"/>
          <w:szCs w:val="24"/>
        </w:rPr>
        <w:t>符号表中函数定义</w:t>
      </w:r>
      <w:r>
        <w:rPr>
          <w:rFonts w:hint="eastAsia"/>
          <w:szCs w:val="24"/>
        </w:rPr>
        <w:t>项</w:t>
      </w:r>
      <w:r w:rsidRPr="000073E5">
        <w:rPr>
          <w:rFonts w:hint="eastAsia"/>
          <w:szCs w:val="24"/>
        </w:rPr>
        <w:t>得到该函数活动记录的大小，开辟活动记录空间和保存返回地址。思考一下</w:t>
      </w:r>
      <w:r w:rsidRPr="000073E5">
        <w:rPr>
          <w:rFonts w:hint="eastAsia"/>
          <w:szCs w:val="24"/>
        </w:rPr>
        <w:t>main</w:t>
      </w:r>
      <w:r w:rsidRPr="000073E5">
        <w:rPr>
          <w:rFonts w:hint="eastAsia"/>
          <w:szCs w:val="24"/>
        </w:rPr>
        <w:t>函数的活动记录如何处理？</w:t>
      </w:r>
    </w:p>
    <w:p w:rsidR="003A1993" w:rsidRPr="000073E5" w:rsidRDefault="003A1993" w:rsidP="00570D77">
      <w:pPr>
        <w:pStyle w:val="a9"/>
        <w:widowControl/>
        <w:numPr>
          <w:ilvl w:val="0"/>
          <w:numId w:val="31"/>
        </w:numPr>
        <w:spacing w:line="25" w:lineRule="atLeast"/>
        <w:ind w:firstLineChars="0"/>
        <w:jc w:val="left"/>
        <w:rPr>
          <w:szCs w:val="24"/>
        </w:rPr>
      </w:pPr>
      <w:r>
        <w:rPr>
          <w:rFonts w:hint="eastAsia"/>
          <w:szCs w:val="24"/>
        </w:rPr>
        <w:t>根据</w:t>
      </w:r>
      <w:r w:rsidRPr="000073E5">
        <w:rPr>
          <w:rFonts w:hint="eastAsia"/>
          <w:szCs w:val="24"/>
        </w:rPr>
        <w:t>函数</w:t>
      </w:r>
      <w:r>
        <w:rPr>
          <w:rFonts w:hint="eastAsia"/>
          <w:szCs w:val="24"/>
        </w:rPr>
        <w:t>定义中的</w:t>
      </w:r>
      <w:r w:rsidRPr="000073E5">
        <w:rPr>
          <w:rFonts w:hint="eastAsia"/>
          <w:szCs w:val="24"/>
        </w:rPr>
        <w:t>参数个数</w:t>
      </w:r>
      <w:proofErr w:type="spellStart"/>
      <w:r w:rsidRPr="000073E5">
        <w:rPr>
          <w:szCs w:val="24"/>
        </w:rPr>
        <w:t>paramnum</w:t>
      </w:r>
      <w:proofErr w:type="spellEnd"/>
      <w:r w:rsidRPr="000073E5">
        <w:rPr>
          <w:rFonts w:hint="eastAsia"/>
          <w:szCs w:val="24"/>
        </w:rPr>
        <w:t>，</w:t>
      </w:r>
      <w:r>
        <w:rPr>
          <w:rFonts w:hint="eastAsia"/>
          <w:szCs w:val="24"/>
        </w:rPr>
        <w:t>即</w:t>
      </w:r>
      <w:r w:rsidRPr="000073E5">
        <w:rPr>
          <w:rFonts w:hint="eastAsia"/>
          <w:szCs w:val="24"/>
        </w:rPr>
        <w:t>在</w:t>
      </w:r>
      <w:r w:rsidRPr="000073E5">
        <w:rPr>
          <w:szCs w:val="24"/>
        </w:rPr>
        <w:t>X:=CALL f</w:t>
      </w:r>
      <w:r w:rsidRPr="000073E5">
        <w:rPr>
          <w:rFonts w:hint="eastAsia"/>
          <w:szCs w:val="24"/>
        </w:rPr>
        <w:t>之前</w:t>
      </w:r>
      <w:r>
        <w:rPr>
          <w:rFonts w:hint="eastAsia"/>
          <w:szCs w:val="24"/>
        </w:rPr>
        <w:t>有</w:t>
      </w:r>
      <w:proofErr w:type="spellStart"/>
      <w:r w:rsidRPr="000073E5">
        <w:rPr>
          <w:szCs w:val="24"/>
        </w:rPr>
        <w:t>paramnum</w:t>
      </w:r>
      <w:proofErr w:type="spellEnd"/>
      <w:proofErr w:type="gramStart"/>
      <w:r w:rsidRPr="000073E5">
        <w:rPr>
          <w:rFonts w:hint="eastAsia"/>
          <w:szCs w:val="24"/>
        </w:rPr>
        <w:t>个</w:t>
      </w:r>
      <w:proofErr w:type="gramEnd"/>
      <w:r w:rsidRPr="000073E5">
        <w:rPr>
          <w:rFonts w:hint="eastAsia"/>
          <w:szCs w:val="24"/>
        </w:rPr>
        <w:t>ARG</w:t>
      </w:r>
      <w:r w:rsidRPr="000073E5">
        <w:rPr>
          <w:rFonts w:hint="eastAsia"/>
          <w:szCs w:val="24"/>
        </w:rPr>
        <w:t>形式的中间代码，</w:t>
      </w:r>
      <w:r>
        <w:rPr>
          <w:rFonts w:hint="eastAsia"/>
          <w:szCs w:val="24"/>
        </w:rPr>
        <w:t>可</w:t>
      </w:r>
      <w:r w:rsidRPr="000073E5">
        <w:rPr>
          <w:rFonts w:hint="eastAsia"/>
          <w:szCs w:val="24"/>
        </w:rPr>
        <w:t>获得</w:t>
      </w:r>
      <w:r>
        <w:rPr>
          <w:rFonts w:hint="eastAsia"/>
          <w:szCs w:val="24"/>
        </w:rPr>
        <w:t>各</w:t>
      </w:r>
      <w:r w:rsidRPr="000073E5">
        <w:rPr>
          <w:rFonts w:hint="eastAsia"/>
          <w:szCs w:val="24"/>
        </w:rPr>
        <w:t>个实参值所存放的单元，取出后送到形式参数的单元中。</w:t>
      </w:r>
    </w:p>
    <w:p w:rsidR="003A1993" w:rsidRDefault="003A1993" w:rsidP="00570D77">
      <w:pPr>
        <w:widowControl/>
        <w:spacing w:line="25" w:lineRule="atLeast"/>
        <w:jc w:val="left"/>
        <w:rPr>
          <w:szCs w:val="24"/>
        </w:rPr>
      </w:pPr>
      <w:r>
        <w:rPr>
          <w:rFonts w:hint="eastAsia"/>
          <w:szCs w:val="24"/>
        </w:rPr>
        <w:t>（</w:t>
      </w:r>
      <w:r>
        <w:rPr>
          <w:rFonts w:hint="eastAsia"/>
          <w:szCs w:val="24"/>
        </w:rPr>
        <w:t>3</w:t>
      </w:r>
      <w:r>
        <w:rPr>
          <w:rFonts w:hint="eastAsia"/>
          <w:szCs w:val="24"/>
        </w:rPr>
        <w:t>）</w:t>
      </w:r>
      <w:r>
        <w:rPr>
          <w:rFonts w:hint="eastAsia"/>
          <w:szCs w:val="24"/>
        </w:rPr>
        <w:t xml:space="preserve"> </w:t>
      </w:r>
      <w:r>
        <w:rPr>
          <w:rFonts w:hint="eastAsia"/>
          <w:szCs w:val="24"/>
        </w:rPr>
        <w:t>使用</w:t>
      </w:r>
      <w:proofErr w:type="spellStart"/>
      <w:r w:rsidRPr="007C2C8C">
        <w:rPr>
          <w:szCs w:val="24"/>
        </w:rPr>
        <w:t>jal</w:t>
      </w:r>
      <w:proofErr w:type="spellEnd"/>
      <w:r w:rsidRPr="007C2C8C">
        <w:rPr>
          <w:szCs w:val="24"/>
        </w:rPr>
        <w:t xml:space="preserve"> f</w:t>
      </w:r>
      <w:r>
        <w:rPr>
          <w:rFonts w:hint="eastAsia"/>
          <w:szCs w:val="24"/>
        </w:rPr>
        <w:t xml:space="preserve"> </w:t>
      </w:r>
      <w:r>
        <w:rPr>
          <w:rFonts w:hint="eastAsia"/>
          <w:szCs w:val="24"/>
        </w:rPr>
        <w:t>转到函数</w:t>
      </w:r>
      <w:r>
        <w:rPr>
          <w:rFonts w:hint="eastAsia"/>
          <w:szCs w:val="24"/>
        </w:rPr>
        <w:t>f</w:t>
      </w:r>
      <w:r>
        <w:rPr>
          <w:rFonts w:hint="eastAsia"/>
          <w:szCs w:val="24"/>
        </w:rPr>
        <w:t>处</w:t>
      </w:r>
    </w:p>
    <w:p w:rsidR="003A1993" w:rsidRPr="007C2C8C" w:rsidRDefault="003A1993" w:rsidP="00570D77">
      <w:pPr>
        <w:widowControl/>
        <w:spacing w:line="25" w:lineRule="atLeast"/>
        <w:jc w:val="left"/>
        <w:rPr>
          <w:szCs w:val="24"/>
        </w:rPr>
      </w:pPr>
      <w:r>
        <w:rPr>
          <w:rFonts w:hint="eastAsia"/>
          <w:szCs w:val="24"/>
        </w:rPr>
        <w:t>（</w:t>
      </w:r>
      <w:r>
        <w:rPr>
          <w:rFonts w:hint="eastAsia"/>
          <w:szCs w:val="24"/>
        </w:rPr>
        <w:t>4</w:t>
      </w:r>
      <w:r>
        <w:rPr>
          <w:rFonts w:hint="eastAsia"/>
          <w:szCs w:val="24"/>
        </w:rPr>
        <w:t>）</w:t>
      </w:r>
      <w:r>
        <w:rPr>
          <w:rFonts w:hint="eastAsia"/>
          <w:szCs w:val="24"/>
        </w:rPr>
        <w:t xml:space="preserve"> </w:t>
      </w:r>
      <w:r>
        <w:rPr>
          <w:rFonts w:hint="eastAsia"/>
          <w:szCs w:val="24"/>
        </w:rPr>
        <w:t>释放活动记录空间和恢复返回地址。</w:t>
      </w:r>
    </w:p>
    <w:p w:rsidR="003A1993" w:rsidRDefault="003A1993" w:rsidP="00570D77">
      <w:pPr>
        <w:widowControl/>
        <w:spacing w:line="25" w:lineRule="atLeast"/>
        <w:jc w:val="left"/>
        <w:rPr>
          <w:szCs w:val="24"/>
        </w:rPr>
      </w:pPr>
      <w:r>
        <w:rPr>
          <w:rFonts w:hint="eastAsia"/>
          <w:szCs w:val="24"/>
        </w:rPr>
        <w:t>（</w:t>
      </w:r>
      <w:r>
        <w:rPr>
          <w:rFonts w:hint="eastAsia"/>
          <w:szCs w:val="24"/>
        </w:rPr>
        <w:t>5</w:t>
      </w:r>
      <w:r>
        <w:rPr>
          <w:rFonts w:hint="eastAsia"/>
          <w:szCs w:val="24"/>
        </w:rPr>
        <w:t>）</w:t>
      </w:r>
      <w:r>
        <w:rPr>
          <w:rFonts w:hint="eastAsia"/>
          <w:szCs w:val="24"/>
        </w:rPr>
        <w:t xml:space="preserve"> </w:t>
      </w:r>
      <w:r>
        <w:rPr>
          <w:rFonts w:hint="eastAsia"/>
          <w:szCs w:val="24"/>
        </w:rPr>
        <w:t>使用</w:t>
      </w:r>
      <w:proofErr w:type="spellStart"/>
      <w:r>
        <w:rPr>
          <w:rFonts w:hint="eastAsia"/>
          <w:szCs w:val="24"/>
        </w:rPr>
        <w:t>sw</w:t>
      </w:r>
      <w:proofErr w:type="spellEnd"/>
      <w:r>
        <w:rPr>
          <w:rFonts w:hint="eastAsia"/>
          <w:szCs w:val="24"/>
        </w:rPr>
        <w:t xml:space="preserve">  </w:t>
      </w:r>
      <w:r w:rsidRPr="007C2C8C">
        <w:rPr>
          <w:szCs w:val="24"/>
        </w:rPr>
        <w:t>$v0</w:t>
      </w:r>
      <w:r>
        <w:rPr>
          <w:rFonts w:hint="eastAsia"/>
          <w:szCs w:val="24"/>
        </w:rPr>
        <w:t>, X</w:t>
      </w:r>
      <w:r>
        <w:rPr>
          <w:rFonts w:hint="eastAsia"/>
          <w:szCs w:val="24"/>
        </w:rPr>
        <w:t>的偏移量</w:t>
      </w:r>
      <w:r>
        <w:rPr>
          <w:rFonts w:hint="eastAsia"/>
          <w:szCs w:val="24"/>
        </w:rPr>
        <w:t>($</w:t>
      </w:r>
      <w:proofErr w:type="spellStart"/>
      <w:r>
        <w:rPr>
          <w:rFonts w:hint="eastAsia"/>
          <w:szCs w:val="24"/>
        </w:rPr>
        <w:t>sp</w:t>
      </w:r>
      <w:proofErr w:type="spellEnd"/>
      <w:r>
        <w:rPr>
          <w:rFonts w:hint="eastAsia"/>
          <w:szCs w:val="24"/>
        </w:rPr>
        <w:t xml:space="preserve">)  </w:t>
      </w:r>
      <w:r>
        <w:rPr>
          <w:rFonts w:hint="eastAsia"/>
          <w:szCs w:val="24"/>
        </w:rPr>
        <w:t>获取返回值送到</w:t>
      </w:r>
      <w:r>
        <w:rPr>
          <w:rFonts w:hint="eastAsia"/>
          <w:szCs w:val="24"/>
        </w:rPr>
        <w:t>X</w:t>
      </w:r>
      <w:r>
        <w:rPr>
          <w:rFonts w:hint="eastAsia"/>
          <w:szCs w:val="24"/>
        </w:rPr>
        <w:t>的存储单元中。</w:t>
      </w:r>
    </w:p>
    <w:p w:rsidR="003A1993" w:rsidRDefault="003A1993" w:rsidP="00570D77">
      <w:pPr>
        <w:widowControl/>
        <w:spacing w:line="25" w:lineRule="atLeast"/>
        <w:jc w:val="left"/>
        <w:rPr>
          <w:szCs w:val="24"/>
        </w:rPr>
      </w:pPr>
      <w:r>
        <w:rPr>
          <w:rFonts w:hint="eastAsia"/>
          <w:szCs w:val="24"/>
        </w:rPr>
        <w:tab/>
      </w:r>
      <w:r>
        <w:rPr>
          <w:rFonts w:hint="eastAsia"/>
          <w:szCs w:val="24"/>
        </w:rPr>
        <w:t>按上述方式完成测试程序的目标代码的生成，在</w:t>
      </w:r>
      <w:r>
        <w:rPr>
          <w:rFonts w:hint="eastAsia"/>
          <w:szCs w:val="24"/>
        </w:rPr>
        <w:t>QTS</w:t>
      </w:r>
      <w:r>
        <w:rPr>
          <w:szCs w:val="24"/>
        </w:rPr>
        <w:t>PIM</w:t>
      </w:r>
      <w:r>
        <w:rPr>
          <w:rFonts w:hint="eastAsia"/>
          <w:szCs w:val="24"/>
        </w:rPr>
        <w:t>中运行的运行结果如图所示。</w:t>
      </w:r>
    </w:p>
    <w:p w:rsidR="003A1993" w:rsidRDefault="003A1993" w:rsidP="003A1993">
      <w:pPr>
        <w:keepNext/>
        <w:widowControl/>
        <w:spacing w:line="360" w:lineRule="auto"/>
        <w:jc w:val="left"/>
      </w:pPr>
      <w:r w:rsidRPr="003A1993">
        <w:rPr>
          <w:noProof/>
          <w:szCs w:val="24"/>
        </w:rPr>
        <w:drawing>
          <wp:inline distT="0" distB="0" distL="0" distR="0" wp14:anchorId="6FD51C1C" wp14:editId="5DA453F5">
            <wp:extent cx="5274310" cy="2029608"/>
            <wp:effectExtent l="0" t="0" r="2540" b="8890"/>
            <wp:docPr id="2" name="图片 2" descr="C:\ubuntn\lab4\测试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buntn\lab4\测试结果.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29608"/>
                    </a:xfrm>
                    <a:prstGeom prst="rect">
                      <a:avLst/>
                    </a:prstGeom>
                    <a:noFill/>
                    <a:ln>
                      <a:noFill/>
                    </a:ln>
                  </pic:spPr>
                </pic:pic>
              </a:graphicData>
            </a:graphic>
          </wp:inline>
        </w:drawing>
      </w:r>
    </w:p>
    <w:p w:rsidR="00D85D12" w:rsidRDefault="004375B6" w:rsidP="00D85D12">
      <w:pPr>
        <w:pStyle w:val="a9"/>
        <w:widowControl/>
        <w:numPr>
          <w:ilvl w:val="0"/>
          <w:numId w:val="1"/>
        </w:numPr>
        <w:spacing w:line="300" w:lineRule="auto"/>
        <w:ind w:left="0" w:firstLineChars="0" w:firstLine="0"/>
        <w:jc w:val="center"/>
        <w:outlineLvl w:val="0"/>
        <w:rPr>
          <w:rFonts w:ascii="宋体" w:hAnsi="宋体"/>
          <w:szCs w:val="30"/>
        </w:rPr>
      </w:pPr>
      <w:r>
        <w:rPr>
          <w:b/>
          <w:sz w:val="30"/>
          <w:szCs w:val="30"/>
        </w:rPr>
        <w:br w:type="page"/>
      </w:r>
    </w:p>
    <w:p w:rsidR="00833F65" w:rsidRPr="00833F65" w:rsidRDefault="00833F65" w:rsidP="00D85D12">
      <w:pPr>
        <w:spacing w:line="300" w:lineRule="auto"/>
        <w:ind w:firstLineChars="200" w:firstLine="480"/>
        <w:rPr>
          <w:rFonts w:ascii="宋体" w:hAnsi="宋体"/>
          <w:szCs w:val="30"/>
        </w:rPr>
      </w:pPr>
      <w:r>
        <w:rPr>
          <w:rFonts w:ascii="宋体" w:hAnsi="宋体" w:hint="eastAsia"/>
          <w:szCs w:val="30"/>
        </w:rPr>
        <w:lastRenderedPageBreak/>
        <w:t xml:space="preserve">                  </w:t>
      </w:r>
    </w:p>
    <w:p w:rsidR="0088593D" w:rsidRDefault="0088593D" w:rsidP="00853D45">
      <w:pPr>
        <w:pStyle w:val="1"/>
        <w:numPr>
          <w:ilvl w:val="0"/>
          <w:numId w:val="30"/>
        </w:numPr>
        <w:jc w:val="center"/>
      </w:pPr>
      <w:bookmarkStart w:id="26" w:name="_Toc376773669"/>
      <w:bookmarkStart w:id="27" w:name="_Toc44229986"/>
      <w:r>
        <w:rPr>
          <w:rFonts w:hint="eastAsia"/>
        </w:rPr>
        <w:t>系统测试</w:t>
      </w:r>
      <w:bookmarkEnd w:id="26"/>
      <w:r w:rsidR="00677728">
        <w:rPr>
          <w:rFonts w:hint="eastAsia"/>
        </w:rPr>
        <w:t>与评价</w:t>
      </w:r>
      <w:bookmarkEnd w:id="27"/>
    </w:p>
    <w:p w:rsidR="000C5661" w:rsidRDefault="00C57950" w:rsidP="00E061D8">
      <w:pPr>
        <w:pStyle w:val="2"/>
      </w:pPr>
      <w:bookmarkStart w:id="28" w:name="_Toc342798933"/>
      <w:bookmarkStart w:id="29" w:name="_Toc376773670"/>
      <w:bookmarkStart w:id="30" w:name="_Toc44229987"/>
      <w:r>
        <w:rPr>
          <w:rFonts w:hint="eastAsia"/>
        </w:rPr>
        <w:t>4.1</w:t>
      </w:r>
      <w:r w:rsidRPr="00C57950">
        <w:rPr>
          <w:rFonts w:hint="eastAsia"/>
        </w:rPr>
        <w:t>测试</w:t>
      </w:r>
      <w:bookmarkEnd w:id="28"/>
      <w:bookmarkEnd w:id="29"/>
      <w:r w:rsidR="00677728" w:rsidRPr="00C57950">
        <w:rPr>
          <w:rFonts w:hint="eastAsia"/>
        </w:rPr>
        <w:t>用例</w:t>
      </w:r>
      <w:bookmarkStart w:id="31" w:name="_Toc342798936"/>
      <w:bookmarkStart w:id="32" w:name="_Toc376773674"/>
      <w:bookmarkEnd w:id="30"/>
    </w:p>
    <w:p w:rsidR="00570D77" w:rsidRDefault="00F81B71" w:rsidP="00F81B71">
      <w:r>
        <w:rPr>
          <w:rFonts w:hint="eastAsia"/>
        </w:rPr>
        <w:t>实验一</w:t>
      </w:r>
    </w:p>
    <w:tbl>
      <w:tblPr>
        <w:tblStyle w:val="af1"/>
        <w:tblW w:w="0" w:type="auto"/>
        <w:tblLook w:val="04A0" w:firstRow="1" w:lastRow="0" w:firstColumn="1" w:lastColumn="0" w:noHBand="0" w:noVBand="1"/>
      </w:tblPr>
      <w:tblGrid>
        <w:gridCol w:w="8296"/>
      </w:tblGrid>
      <w:tr w:rsidR="007E2A70" w:rsidTr="00556861">
        <w:tc>
          <w:tcPr>
            <w:tcW w:w="8296" w:type="dxa"/>
            <w:shd w:val="clear" w:color="auto" w:fill="D9D9D9" w:themeFill="background1" w:themeFillShade="D9"/>
          </w:tcPr>
          <w:p w:rsidR="007E2A70" w:rsidRDefault="007E2A70" w:rsidP="007E2A70">
            <w:proofErr w:type="spellStart"/>
            <w:r>
              <w:rPr>
                <w:rFonts w:hint="eastAsia"/>
              </w:rPr>
              <w:t>int</w:t>
            </w:r>
            <w:proofErr w:type="spellEnd"/>
            <w:r>
              <w:rPr>
                <w:rFonts w:hint="eastAsia"/>
              </w:rPr>
              <w:t xml:space="preserve"> a;//</w:t>
            </w:r>
            <w:r>
              <w:rPr>
                <w:rFonts w:hint="eastAsia"/>
              </w:rPr>
              <w:t>声明</w:t>
            </w:r>
            <w:proofErr w:type="spellStart"/>
            <w:r>
              <w:rPr>
                <w:rFonts w:hint="eastAsia"/>
              </w:rPr>
              <w:t>int</w:t>
            </w:r>
            <w:proofErr w:type="spellEnd"/>
          </w:p>
          <w:p w:rsidR="007E2A70" w:rsidRDefault="007E2A70" w:rsidP="007E2A70">
            <w:r>
              <w:rPr>
                <w:rFonts w:hint="eastAsia"/>
              </w:rPr>
              <w:t>float b;//</w:t>
            </w:r>
            <w:r>
              <w:rPr>
                <w:rFonts w:hint="eastAsia"/>
              </w:rPr>
              <w:t>声明</w:t>
            </w:r>
            <w:r>
              <w:rPr>
                <w:rFonts w:hint="eastAsia"/>
              </w:rPr>
              <w:t>float</w:t>
            </w:r>
          </w:p>
          <w:p w:rsidR="007E2A70" w:rsidRDefault="007E2A70" w:rsidP="007E2A70">
            <w:r>
              <w:rPr>
                <w:rFonts w:hint="eastAsia"/>
              </w:rPr>
              <w:t>char c;//</w:t>
            </w:r>
            <w:r>
              <w:rPr>
                <w:rFonts w:hint="eastAsia"/>
              </w:rPr>
              <w:t>声明</w:t>
            </w:r>
            <w:r>
              <w:rPr>
                <w:rFonts w:hint="eastAsia"/>
              </w:rPr>
              <w:t>char</w:t>
            </w:r>
          </w:p>
          <w:p w:rsidR="007E2A70" w:rsidRDefault="007E2A70" w:rsidP="007E2A70">
            <w:proofErr w:type="spellStart"/>
            <w:r>
              <w:t>int</w:t>
            </w:r>
            <w:proofErr w:type="spellEnd"/>
            <w:r>
              <w:t xml:space="preserve"> </w:t>
            </w:r>
            <w:proofErr w:type="gramStart"/>
            <w:r>
              <w:t>d[</w:t>
            </w:r>
            <w:proofErr w:type="gramEnd"/>
            <w:r>
              <w:t>2];</w:t>
            </w:r>
          </w:p>
          <w:p w:rsidR="007E2A70" w:rsidRDefault="007E2A70" w:rsidP="007E2A70">
            <w:r>
              <w:t>/*</w:t>
            </w:r>
          </w:p>
          <w:p w:rsidR="007E2A70" w:rsidRDefault="007E2A70" w:rsidP="007E2A70">
            <w:r>
              <w:rPr>
                <w:rFonts w:hint="eastAsia"/>
              </w:rPr>
              <w:t>*main</w:t>
            </w:r>
            <w:r>
              <w:rPr>
                <w:rFonts w:hint="eastAsia"/>
              </w:rPr>
              <w:t>函数定义</w:t>
            </w:r>
          </w:p>
          <w:p w:rsidR="007E2A70" w:rsidRDefault="007E2A70" w:rsidP="007E2A70">
            <w:r>
              <w:t>*/</w:t>
            </w:r>
          </w:p>
          <w:p w:rsidR="007E2A70" w:rsidRDefault="007E2A70" w:rsidP="007E2A70">
            <w:proofErr w:type="spellStart"/>
            <w:r>
              <w:t>int</w:t>
            </w:r>
            <w:proofErr w:type="spellEnd"/>
            <w:r>
              <w:t xml:space="preserve"> </w:t>
            </w:r>
            <w:proofErr w:type="gramStart"/>
            <w:r>
              <w:t>main(</w:t>
            </w:r>
            <w:proofErr w:type="gramEnd"/>
            <w:r>
              <w:t>){</w:t>
            </w:r>
          </w:p>
          <w:p w:rsidR="007E2A70" w:rsidRDefault="007E2A70" w:rsidP="007E2A70">
            <w:r>
              <w:tab/>
            </w:r>
            <w:proofErr w:type="spellStart"/>
            <w:r>
              <w:t>int</w:t>
            </w:r>
            <w:proofErr w:type="spellEnd"/>
            <w:r>
              <w:t xml:space="preserve"> a = 2;</w:t>
            </w:r>
          </w:p>
          <w:p w:rsidR="007E2A70" w:rsidRDefault="007E2A70" w:rsidP="007E2A70">
            <w:r>
              <w:tab/>
              <w:t>float b = 3.0;</w:t>
            </w:r>
          </w:p>
          <w:p w:rsidR="007E2A70" w:rsidRDefault="007E2A70" w:rsidP="007E2A70">
            <w:r>
              <w:tab/>
            </w:r>
            <w:proofErr w:type="spellStart"/>
            <w:r>
              <w:t>int</w:t>
            </w:r>
            <w:proofErr w:type="spellEnd"/>
            <w:r>
              <w:t xml:space="preserve"> </w:t>
            </w:r>
            <w:proofErr w:type="spellStart"/>
            <w:r>
              <w:t>i</w:t>
            </w:r>
            <w:proofErr w:type="spellEnd"/>
            <w:r>
              <w:t>;</w:t>
            </w:r>
          </w:p>
          <w:p w:rsidR="007E2A70" w:rsidRDefault="007E2A70" w:rsidP="007E2A70">
            <w:r>
              <w:t xml:space="preserve">    </w:t>
            </w:r>
            <w:proofErr w:type="spellStart"/>
            <w:r>
              <w:t>int</w:t>
            </w:r>
            <w:proofErr w:type="spellEnd"/>
            <w:r>
              <w:t xml:space="preserve"> </w:t>
            </w:r>
            <w:proofErr w:type="gramStart"/>
            <w:r>
              <w:t>v[</w:t>
            </w:r>
            <w:proofErr w:type="gramEnd"/>
            <w:r>
              <w:t>2][3]=[[1,2,3],[4,5,6]];</w:t>
            </w:r>
          </w:p>
          <w:p w:rsidR="007E2A70" w:rsidRDefault="007E2A70" w:rsidP="007E2A70">
            <w:r>
              <w:tab/>
              <w:t>/*</w:t>
            </w:r>
          </w:p>
          <w:p w:rsidR="007E2A70" w:rsidRDefault="007E2A70" w:rsidP="007E2A70">
            <w:r>
              <w:rPr>
                <w:rFonts w:hint="eastAsia"/>
              </w:rPr>
              <w:tab/>
              <w:t>*if-else</w:t>
            </w:r>
            <w:r>
              <w:rPr>
                <w:rFonts w:hint="eastAsia"/>
              </w:rPr>
              <w:t>语句测试</w:t>
            </w:r>
          </w:p>
          <w:p w:rsidR="007E2A70" w:rsidRDefault="007E2A70" w:rsidP="007E2A70">
            <w:r>
              <w:tab/>
              <w:t>*/</w:t>
            </w:r>
          </w:p>
          <w:p w:rsidR="007E2A70" w:rsidRDefault="007E2A70" w:rsidP="007E2A70">
            <w:r>
              <w:tab/>
              <w:t>if(a&gt;</w:t>
            </w:r>
            <w:proofErr w:type="gramStart"/>
            <w:r>
              <w:t>b){</w:t>
            </w:r>
            <w:proofErr w:type="gramEnd"/>
          </w:p>
          <w:p w:rsidR="007E2A70" w:rsidRDefault="007E2A70" w:rsidP="007E2A70">
            <w:r>
              <w:tab/>
            </w:r>
            <w:r>
              <w:tab/>
              <w:t>a = b;</w:t>
            </w:r>
          </w:p>
          <w:p w:rsidR="007E2A70" w:rsidRDefault="007E2A70" w:rsidP="007E2A70">
            <w:r>
              <w:tab/>
            </w:r>
            <w:proofErr w:type="gramStart"/>
            <w:r>
              <w:t>}else</w:t>
            </w:r>
            <w:proofErr w:type="gramEnd"/>
            <w:r>
              <w:t>{</w:t>
            </w:r>
          </w:p>
          <w:p w:rsidR="007E2A70" w:rsidRDefault="007E2A70" w:rsidP="007E2A70">
            <w:r>
              <w:tab/>
            </w:r>
            <w:r>
              <w:tab/>
              <w:t>b = a;</w:t>
            </w:r>
          </w:p>
          <w:p w:rsidR="007E2A70" w:rsidRDefault="007E2A70" w:rsidP="007E2A70">
            <w:r>
              <w:tab/>
              <w:t>}</w:t>
            </w:r>
          </w:p>
          <w:p w:rsidR="007E2A70" w:rsidRDefault="007E2A70" w:rsidP="007E2A70">
            <w:r>
              <w:tab/>
              <w:t>/*</w:t>
            </w:r>
          </w:p>
          <w:p w:rsidR="007E2A70" w:rsidRDefault="007E2A70" w:rsidP="007E2A70">
            <w:r>
              <w:rPr>
                <w:rFonts w:hint="eastAsia"/>
              </w:rPr>
              <w:tab/>
              <w:t>*while</w:t>
            </w:r>
            <w:r>
              <w:rPr>
                <w:rFonts w:hint="eastAsia"/>
              </w:rPr>
              <w:t>循环语句测试</w:t>
            </w:r>
          </w:p>
          <w:p w:rsidR="007E2A70" w:rsidRDefault="007E2A70" w:rsidP="007E2A70">
            <w:r>
              <w:tab/>
              <w:t>*/</w:t>
            </w:r>
          </w:p>
          <w:p w:rsidR="007E2A70" w:rsidRDefault="007E2A70" w:rsidP="007E2A70">
            <w:r>
              <w:tab/>
            </w:r>
            <w:proofErr w:type="gramStart"/>
            <w:r>
              <w:t>while(</w:t>
            </w:r>
            <w:proofErr w:type="gramEnd"/>
            <w:r>
              <w:t>a &lt;= 5){</w:t>
            </w:r>
          </w:p>
          <w:p w:rsidR="007E2A70" w:rsidRDefault="007E2A70" w:rsidP="007E2A70">
            <w:r>
              <w:tab/>
            </w:r>
            <w:r>
              <w:tab/>
            </w:r>
            <w:proofErr w:type="spellStart"/>
            <w:r>
              <w:t>int</w:t>
            </w:r>
            <w:proofErr w:type="spellEnd"/>
            <w:r>
              <w:t xml:space="preserve"> k = 0;</w:t>
            </w:r>
          </w:p>
          <w:p w:rsidR="007E2A70" w:rsidRDefault="007E2A70" w:rsidP="007E2A70">
            <w:r>
              <w:tab/>
              <w:t>}</w:t>
            </w:r>
          </w:p>
          <w:p w:rsidR="007E2A70" w:rsidRDefault="007E2A70" w:rsidP="007E2A70">
            <w:r>
              <w:tab/>
              <w:t>/*</w:t>
            </w:r>
          </w:p>
          <w:p w:rsidR="007E2A70" w:rsidRDefault="007E2A70" w:rsidP="007E2A70">
            <w:r>
              <w:rPr>
                <w:rFonts w:hint="eastAsia"/>
              </w:rPr>
              <w:tab/>
              <w:t>*for</w:t>
            </w:r>
            <w:r>
              <w:rPr>
                <w:rFonts w:hint="eastAsia"/>
              </w:rPr>
              <w:t>循环语句测试</w:t>
            </w:r>
          </w:p>
          <w:p w:rsidR="007E2A70" w:rsidRDefault="007E2A70" w:rsidP="007E2A70">
            <w:r>
              <w:tab/>
              <w:t>*/</w:t>
            </w:r>
          </w:p>
          <w:p w:rsidR="007E2A70" w:rsidRDefault="007E2A70" w:rsidP="007E2A70">
            <w:r>
              <w:tab/>
            </w:r>
            <w:proofErr w:type="gramStart"/>
            <w:r>
              <w:t>for(</w:t>
            </w:r>
            <w:proofErr w:type="spellStart"/>
            <w:proofErr w:type="gramEnd"/>
            <w:r>
              <w:t>i</w:t>
            </w:r>
            <w:proofErr w:type="spellEnd"/>
            <w:r>
              <w:t xml:space="preserve"> = 1; </w:t>
            </w:r>
            <w:proofErr w:type="spellStart"/>
            <w:r>
              <w:t>i</w:t>
            </w:r>
            <w:proofErr w:type="spellEnd"/>
            <w:r>
              <w:t xml:space="preserve"> &lt; 10; </w:t>
            </w:r>
            <w:proofErr w:type="spellStart"/>
            <w:r>
              <w:t>i</w:t>
            </w:r>
            <w:proofErr w:type="spellEnd"/>
            <w:r>
              <w:t>++){</w:t>
            </w:r>
          </w:p>
          <w:p w:rsidR="007E2A70" w:rsidRDefault="007E2A70" w:rsidP="007E2A70">
            <w:r>
              <w:tab/>
            </w:r>
            <w:r>
              <w:tab/>
            </w:r>
            <w:proofErr w:type="gramStart"/>
            <w:r>
              <w:t>if(</w:t>
            </w:r>
            <w:proofErr w:type="spellStart"/>
            <w:proofErr w:type="gramEnd"/>
            <w:r>
              <w:t>i</w:t>
            </w:r>
            <w:proofErr w:type="spellEnd"/>
            <w:r>
              <w:t xml:space="preserve"> = 5) </w:t>
            </w:r>
          </w:p>
          <w:p w:rsidR="007E2A70" w:rsidRDefault="007E2A70" w:rsidP="007E2A70">
            <w:r>
              <w:tab/>
            </w:r>
            <w:r>
              <w:tab/>
            </w:r>
            <w:r>
              <w:tab/>
              <w:t>break;</w:t>
            </w:r>
          </w:p>
          <w:p w:rsidR="007E2A70" w:rsidRDefault="007E2A70" w:rsidP="007E2A70">
            <w:r>
              <w:tab/>
            </w:r>
            <w:r>
              <w:tab/>
              <w:t>else</w:t>
            </w:r>
          </w:p>
          <w:p w:rsidR="007E2A70" w:rsidRDefault="007E2A70" w:rsidP="007E2A70">
            <w:r>
              <w:tab/>
            </w:r>
            <w:r>
              <w:tab/>
            </w:r>
            <w:r>
              <w:tab/>
              <w:t>continue;</w:t>
            </w:r>
            <w:r>
              <w:tab/>
            </w:r>
            <w:r>
              <w:tab/>
            </w:r>
          </w:p>
          <w:p w:rsidR="007E2A70" w:rsidRDefault="007E2A70" w:rsidP="007E2A70">
            <w:r>
              <w:tab/>
              <w:t>}</w:t>
            </w:r>
          </w:p>
          <w:p w:rsidR="007E2A70" w:rsidRDefault="007E2A70" w:rsidP="007E2A70">
            <w:r>
              <w:lastRenderedPageBreak/>
              <w:tab/>
              <w:t>/*</w:t>
            </w:r>
          </w:p>
          <w:p w:rsidR="007E2A70" w:rsidRDefault="007E2A70" w:rsidP="007E2A70">
            <w:r>
              <w:rPr>
                <w:rFonts w:hint="eastAsia"/>
              </w:rPr>
              <w:tab/>
              <w:t>*</w:t>
            </w:r>
            <w:r>
              <w:rPr>
                <w:rFonts w:hint="eastAsia"/>
              </w:rPr>
              <w:t>赋值语句测试</w:t>
            </w:r>
          </w:p>
          <w:p w:rsidR="007E2A70" w:rsidRDefault="007E2A70" w:rsidP="007E2A70">
            <w:r>
              <w:tab/>
              <w:t>*/</w:t>
            </w:r>
          </w:p>
          <w:p w:rsidR="007E2A70" w:rsidRDefault="007E2A70" w:rsidP="007E2A70">
            <w:r>
              <w:tab/>
              <w:t>a = a + b;</w:t>
            </w:r>
          </w:p>
          <w:p w:rsidR="007E2A70" w:rsidRDefault="007E2A70" w:rsidP="007E2A70">
            <w:r>
              <w:tab/>
              <w:t>a += 1;</w:t>
            </w:r>
          </w:p>
          <w:p w:rsidR="007E2A70" w:rsidRDefault="007E2A70" w:rsidP="007E2A70">
            <w:r>
              <w:tab/>
              <w:t>a -= b;</w:t>
            </w:r>
          </w:p>
          <w:p w:rsidR="007E2A70" w:rsidRDefault="007E2A70" w:rsidP="007E2A70">
            <w:r>
              <w:tab/>
              <w:t>a *= 1;</w:t>
            </w:r>
          </w:p>
          <w:p w:rsidR="007E2A70" w:rsidRDefault="007E2A70" w:rsidP="007E2A70">
            <w:r>
              <w:tab/>
              <w:t>a /= b;</w:t>
            </w:r>
          </w:p>
          <w:p w:rsidR="007E2A70" w:rsidRDefault="007E2A70" w:rsidP="007E2A70">
            <w:r>
              <w:tab/>
              <w:t>a %= 1;</w:t>
            </w:r>
          </w:p>
          <w:p w:rsidR="007E2A70" w:rsidRDefault="007E2A70" w:rsidP="007E2A70">
            <w:r>
              <w:tab/>
              <w:t>return 0;</w:t>
            </w:r>
          </w:p>
          <w:p w:rsidR="007E2A70" w:rsidRDefault="007E2A70" w:rsidP="007E2A70">
            <w:r>
              <w:t>}</w:t>
            </w:r>
          </w:p>
        </w:tc>
      </w:tr>
    </w:tbl>
    <w:p w:rsidR="00F81B71" w:rsidRDefault="00F81B71" w:rsidP="00F81B71">
      <w:r>
        <w:rPr>
          <w:rFonts w:hint="eastAsia"/>
        </w:rPr>
        <w:lastRenderedPageBreak/>
        <w:t>实验二</w:t>
      </w:r>
    </w:p>
    <w:tbl>
      <w:tblPr>
        <w:tblStyle w:val="af1"/>
        <w:tblW w:w="0" w:type="auto"/>
        <w:tblLook w:val="04A0" w:firstRow="1" w:lastRow="0" w:firstColumn="1" w:lastColumn="0" w:noHBand="0" w:noVBand="1"/>
      </w:tblPr>
      <w:tblGrid>
        <w:gridCol w:w="8296"/>
      </w:tblGrid>
      <w:tr w:rsidR="007E2A70" w:rsidTr="00556861">
        <w:tc>
          <w:tcPr>
            <w:tcW w:w="8296" w:type="dxa"/>
            <w:shd w:val="clear" w:color="auto" w:fill="D9D9D9" w:themeFill="background1" w:themeFillShade="D9"/>
          </w:tcPr>
          <w:p w:rsidR="007E2A70" w:rsidRDefault="007E2A70" w:rsidP="007E2A70">
            <w:proofErr w:type="spellStart"/>
            <w:r>
              <w:t>int</w:t>
            </w:r>
            <w:proofErr w:type="spellEnd"/>
            <w:r>
              <w:t xml:space="preserve"> </w:t>
            </w:r>
            <w:proofErr w:type="spellStart"/>
            <w:proofErr w:type="gramStart"/>
            <w:r>
              <w:t>a,b</w:t>
            </w:r>
            <w:proofErr w:type="gramEnd"/>
            <w:r>
              <w:t>,c</w:t>
            </w:r>
            <w:proofErr w:type="spellEnd"/>
            <w:r>
              <w:t>;</w:t>
            </w:r>
          </w:p>
          <w:p w:rsidR="007E2A70" w:rsidRDefault="007E2A70" w:rsidP="007E2A70">
            <w:r>
              <w:t xml:space="preserve">float </w:t>
            </w:r>
            <w:proofErr w:type="spellStart"/>
            <w:proofErr w:type="gramStart"/>
            <w:r>
              <w:t>m,n</w:t>
            </w:r>
            <w:proofErr w:type="spellEnd"/>
            <w:proofErr w:type="gramEnd"/>
            <w:r>
              <w:t>;</w:t>
            </w:r>
          </w:p>
          <w:p w:rsidR="007E2A70" w:rsidRDefault="007E2A70" w:rsidP="007E2A70">
            <w:r>
              <w:t>char o;</w:t>
            </w:r>
          </w:p>
          <w:p w:rsidR="007E2A70" w:rsidRDefault="007E2A70" w:rsidP="007E2A70">
            <w:proofErr w:type="spellStart"/>
            <w:r>
              <w:t>int</w:t>
            </w:r>
            <w:proofErr w:type="spellEnd"/>
            <w:r>
              <w:t xml:space="preserve"> </w:t>
            </w:r>
            <w:proofErr w:type="gramStart"/>
            <w:r>
              <w:t>d[</w:t>
            </w:r>
            <w:proofErr w:type="gramEnd"/>
            <w:r>
              <w:t>5];</w:t>
            </w:r>
          </w:p>
          <w:p w:rsidR="007E2A70" w:rsidRDefault="007E2A70" w:rsidP="007E2A70">
            <w:r>
              <w:t xml:space="preserve">float </w:t>
            </w:r>
            <w:proofErr w:type="gramStart"/>
            <w:r>
              <w:t>f[</w:t>
            </w:r>
            <w:proofErr w:type="gramEnd"/>
            <w:r>
              <w:t>2];</w:t>
            </w:r>
          </w:p>
          <w:p w:rsidR="007E2A70" w:rsidRDefault="007E2A70" w:rsidP="007E2A70">
            <w:r>
              <w:t xml:space="preserve">char </w:t>
            </w:r>
            <w:proofErr w:type="gramStart"/>
            <w:r>
              <w:t>k[</w:t>
            </w:r>
            <w:proofErr w:type="gramEnd"/>
            <w:r>
              <w:t>2];</w:t>
            </w:r>
          </w:p>
          <w:p w:rsidR="007E2A70" w:rsidRDefault="007E2A70" w:rsidP="007E2A70">
            <w:proofErr w:type="spellStart"/>
            <w:r>
              <w:t>int</w:t>
            </w:r>
            <w:proofErr w:type="spellEnd"/>
            <w:r>
              <w:t xml:space="preserve"> </w:t>
            </w:r>
            <w:proofErr w:type="spellStart"/>
            <w:proofErr w:type="gramStart"/>
            <w:r>
              <w:t>fibo</w:t>
            </w:r>
            <w:proofErr w:type="spellEnd"/>
            <w:r>
              <w:t>(</w:t>
            </w:r>
            <w:proofErr w:type="spellStart"/>
            <w:proofErr w:type="gramEnd"/>
            <w:r>
              <w:t>int</w:t>
            </w:r>
            <w:proofErr w:type="spellEnd"/>
            <w:r>
              <w:t xml:space="preserve"> a)</w:t>
            </w:r>
          </w:p>
          <w:p w:rsidR="007E2A70" w:rsidRDefault="007E2A70" w:rsidP="007E2A70">
            <w:r>
              <w:t>{</w:t>
            </w:r>
          </w:p>
          <w:p w:rsidR="007E2A70" w:rsidRDefault="007E2A70" w:rsidP="007E2A70">
            <w:r>
              <w:rPr>
                <w:rFonts w:hint="eastAsia"/>
              </w:rPr>
              <w:tab/>
            </w:r>
            <w:proofErr w:type="spellStart"/>
            <w:r>
              <w:rPr>
                <w:rFonts w:hint="eastAsia"/>
              </w:rPr>
              <w:t>int</w:t>
            </w:r>
            <w:proofErr w:type="spellEnd"/>
            <w:r>
              <w:rPr>
                <w:rFonts w:hint="eastAsia"/>
              </w:rPr>
              <w:t xml:space="preserve"> a;//</w:t>
            </w:r>
            <w:r>
              <w:rPr>
                <w:rFonts w:hint="eastAsia"/>
              </w:rPr>
              <w:t>测试重复定义</w:t>
            </w:r>
          </w:p>
          <w:p w:rsidR="007E2A70" w:rsidRDefault="007E2A70" w:rsidP="007E2A70">
            <w:r>
              <w:rPr>
                <w:rFonts w:hint="eastAsia"/>
              </w:rPr>
              <w:tab/>
              <w:t>g = 0;//</w:t>
            </w:r>
            <w:r>
              <w:rPr>
                <w:rFonts w:hint="eastAsia"/>
              </w:rPr>
              <w:t>调用未声明变量</w:t>
            </w:r>
          </w:p>
          <w:p w:rsidR="007E2A70" w:rsidRDefault="007E2A70" w:rsidP="007E2A70">
            <w:r>
              <w:rPr>
                <w:rFonts w:hint="eastAsia"/>
              </w:rPr>
              <w:tab/>
              <w:t>m();//</w:t>
            </w:r>
            <w:r>
              <w:rPr>
                <w:rFonts w:hint="eastAsia"/>
              </w:rPr>
              <w:t>测试对非函数</w:t>
            </w:r>
            <w:proofErr w:type="gramStart"/>
            <w:r>
              <w:rPr>
                <w:rFonts w:hint="eastAsia"/>
              </w:rPr>
              <w:t>名采用</w:t>
            </w:r>
            <w:proofErr w:type="gramEnd"/>
            <w:r>
              <w:rPr>
                <w:rFonts w:hint="eastAsia"/>
              </w:rPr>
              <w:t>函数调用形式</w:t>
            </w:r>
          </w:p>
          <w:p w:rsidR="007E2A70" w:rsidRDefault="007E2A70" w:rsidP="007E2A70">
            <w:r>
              <w:t xml:space="preserve">    if (a == 1 || a == 2) return 1;</w:t>
            </w:r>
          </w:p>
          <w:p w:rsidR="007E2A70" w:rsidRDefault="007E2A70" w:rsidP="007E2A70">
            <w:r>
              <w:t xml:space="preserve">    return </w:t>
            </w:r>
            <w:proofErr w:type="spellStart"/>
            <w:r>
              <w:t>fibo</w:t>
            </w:r>
            <w:proofErr w:type="spellEnd"/>
            <w:r>
              <w:t>(a-</w:t>
            </w:r>
            <w:proofErr w:type="gramStart"/>
            <w:r>
              <w:t>1)+</w:t>
            </w:r>
            <w:proofErr w:type="spellStart"/>
            <w:proofErr w:type="gramEnd"/>
            <w:r>
              <w:t>fibo</w:t>
            </w:r>
            <w:proofErr w:type="spellEnd"/>
            <w:r>
              <w:t>(a-2);</w:t>
            </w:r>
          </w:p>
          <w:p w:rsidR="007E2A70" w:rsidRDefault="007E2A70" w:rsidP="007E2A70">
            <w:r>
              <w:t>}</w:t>
            </w:r>
          </w:p>
          <w:p w:rsidR="007E2A70" w:rsidRDefault="007E2A70" w:rsidP="007E2A70"/>
          <w:p w:rsidR="007E2A70" w:rsidRDefault="007E2A70" w:rsidP="007E2A70">
            <w:proofErr w:type="spellStart"/>
            <w:r>
              <w:t>int</w:t>
            </w:r>
            <w:proofErr w:type="spellEnd"/>
            <w:r>
              <w:t xml:space="preserve"> </w:t>
            </w:r>
            <w:proofErr w:type="gramStart"/>
            <w:r>
              <w:t>main(</w:t>
            </w:r>
            <w:proofErr w:type="gramEnd"/>
            <w:r>
              <w:t>)</w:t>
            </w:r>
          </w:p>
          <w:p w:rsidR="007E2A70" w:rsidRDefault="007E2A70" w:rsidP="007E2A70">
            <w:r>
              <w:t>{</w:t>
            </w:r>
          </w:p>
          <w:p w:rsidR="007E2A70" w:rsidRDefault="007E2A70" w:rsidP="007E2A70">
            <w:r>
              <w:t xml:space="preserve">    </w:t>
            </w:r>
            <w:proofErr w:type="spellStart"/>
            <w:r>
              <w:t>int</w:t>
            </w:r>
            <w:proofErr w:type="spellEnd"/>
            <w:r>
              <w:t xml:space="preserve"> </w:t>
            </w:r>
            <w:proofErr w:type="spellStart"/>
            <w:proofErr w:type="gramStart"/>
            <w:r>
              <w:t>m,n</w:t>
            </w:r>
            <w:proofErr w:type="gramEnd"/>
            <w:r>
              <w:t>,i</w:t>
            </w:r>
            <w:proofErr w:type="spellEnd"/>
            <w:r>
              <w:t>;</w:t>
            </w:r>
          </w:p>
          <w:p w:rsidR="007E2A70" w:rsidRDefault="007E2A70" w:rsidP="007E2A70">
            <w:r>
              <w:tab/>
              <w:t>float g;</w:t>
            </w:r>
          </w:p>
          <w:p w:rsidR="007E2A70" w:rsidRDefault="007E2A70" w:rsidP="007E2A70">
            <w:r>
              <w:rPr>
                <w:rFonts w:hint="eastAsia"/>
              </w:rPr>
              <w:tab/>
              <w:t>g[1];//</w:t>
            </w:r>
            <w:proofErr w:type="gramStart"/>
            <w:r>
              <w:rPr>
                <w:rFonts w:hint="eastAsia"/>
              </w:rPr>
              <w:t>测试非</w:t>
            </w:r>
            <w:proofErr w:type="gramEnd"/>
            <w:r>
              <w:rPr>
                <w:rFonts w:hint="eastAsia"/>
              </w:rPr>
              <w:t>数组变量采用下标变量的形式访问</w:t>
            </w:r>
          </w:p>
          <w:p w:rsidR="007E2A70" w:rsidRDefault="007E2A70" w:rsidP="007E2A70">
            <w:r>
              <w:t xml:space="preserve">    m = </w:t>
            </w:r>
            <w:proofErr w:type="gramStart"/>
            <w:r>
              <w:t>read(</w:t>
            </w:r>
            <w:proofErr w:type="gramEnd"/>
            <w:r>
              <w:t>);</w:t>
            </w:r>
          </w:p>
          <w:p w:rsidR="007E2A70" w:rsidRDefault="007E2A70" w:rsidP="007E2A70">
            <w:r>
              <w:t xml:space="preserve">    </w:t>
            </w:r>
            <w:proofErr w:type="spellStart"/>
            <w:r>
              <w:t>i</w:t>
            </w:r>
            <w:proofErr w:type="spellEnd"/>
            <w:r>
              <w:t xml:space="preserve"> = 1;</w:t>
            </w:r>
          </w:p>
          <w:p w:rsidR="007E2A70" w:rsidRDefault="007E2A70" w:rsidP="007E2A70">
            <w:r>
              <w:rPr>
                <w:rFonts w:hint="eastAsia"/>
              </w:rPr>
              <w:tab/>
            </w:r>
            <w:proofErr w:type="spellStart"/>
            <w:r>
              <w:rPr>
                <w:rFonts w:hint="eastAsia"/>
              </w:rPr>
              <w:t>i</w:t>
            </w:r>
            <w:proofErr w:type="spellEnd"/>
            <w:r>
              <w:rPr>
                <w:rFonts w:hint="eastAsia"/>
              </w:rPr>
              <w:t xml:space="preserve"> = 'a';//</w:t>
            </w:r>
            <w:r>
              <w:rPr>
                <w:rFonts w:hint="eastAsia"/>
              </w:rPr>
              <w:t>测试类型不匹配</w:t>
            </w:r>
          </w:p>
          <w:p w:rsidR="007E2A70" w:rsidRDefault="007E2A70" w:rsidP="007E2A70">
            <w:r>
              <w:rPr>
                <w:rFonts w:hint="eastAsia"/>
              </w:rPr>
              <w:tab/>
              <w:t>0 = 0;//</w:t>
            </w:r>
            <w:r>
              <w:rPr>
                <w:rFonts w:hint="eastAsia"/>
              </w:rPr>
              <w:t>测试赋值号左边</w:t>
            </w:r>
            <w:proofErr w:type="gramStart"/>
            <w:r>
              <w:rPr>
                <w:rFonts w:hint="eastAsia"/>
              </w:rPr>
              <w:t>不是左值表达式</w:t>
            </w:r>
            <w:proofErr w:type="gramEnd"/>
          </w:p>
          <w:p w:rsidR="007E2A70" w:rsidRDefault="007E2A70" w:rsidP="007E2A70">
            <w:r>
              <w:rPr>
                <w:rFonts w:hint="eastAsia"/>
              </w:rPr>
              <w:tab/>
              <w:t>0++;//</w:t>
            </w:r>
            <w:proofErr w:type="gramStart"/>
            <w:r>
              <w:rPr>
                <w:rFonts w:hint="eastAsia"/>
              </w:rPr>
              <w:t>测试非左值</w:t>
            </w:r>
            <w:proofErr w:type="gramEnd"/>
            <w:r>
              <w:rPr>
                <w:rFonts w:hint="eastAsia"/>
              </w:rPr>
              <w:t>表达式进行自增、自减运算</w:t>
            </w:r>
          </w:p>
          <w:p w:rsidR="007E2A70" w:rsidRDefault="007E2A70" w:rsidP="007E2A70">
            <w:r>
              <w:rPr>
                <w:rFonts w:hint="eastAsia"/>
              </w:rPr>
              <w:tab/>
              <w:t>0--;//</w:t>
            </w:r>
            <w:proofErr w:type="gramStart"/>
            <w:r>
              <w:rPr>
                <w:rFonts w:hint="eastAsia"/>
              </w:rPr>
              <w:t>测试非左值</w:t>
            </w:r>
            <w:proofErr w:type="gramEnd"/>
            <w:r>
              <w:rPr>
                <w:rFonts w:hint="eastAsia"/>
              </w:rPr>
              <w:t>表达式进行自增、自减运算</w:t>
            </w:r>
          </w:p>
          <w:p w:rsidR="007E2A70" w:rsidRDefault="007E2A70" w:rsidP="007E2A70">
            <w:r>
              <w:tab/>
            </w:r>
            <w:proofErr w:type="spellStart"/>
            <w:r>
              <w:t>i</w:t>
            </w:r>
            <w:proofErr w:type="spellEnd"/>
            <w:r>
              <w:t xml:space="preserve"> = </w:t>
            </w:r>
            <w:proofErr w:type="spellStart"/>
            <w:r>
              <w:t>fibo</w:t>
            </w:r>
            <w:proofErr w:type="spellEnd"/>
            <w:r>
              <w:t>(</w:t>
            </w:r>
            <w:proofErr w:type="spellStart"/>
            <w:r>
              <w:t>i</w:t>
            </w:r>
            <w:proofErr w:type="spellEnd"/>
            <w:r>
              <w:t>);</w:t>
            </w:r>
          </w:p>
          <w:p w:rsidR="007E2A70" w:rsidRDefault="007E2A70" w:rsidP="007E2A70">
            <w:r>
              <w:rPr>
                <w:rFonts w:hint="eastAsia"/>
              </w:rPr>
              <w:tab/>
            </w:r>
            <w:proofErr w:type="spellStart"/>
            <w:r>
              <w:rPr>
                <w:rFonts w:hint="eastAsia"/>
              </w:rPr>
              <w:t>i</w:t>
            </w:r>
            <w:proofErr w:type="spellEnd"/>
            <w:r>
              <w:rPr>
                <w:rFonts w:hint="eastAsia"/>
              </w:rPr>
              <w:t xml:space="preserve"> = </w:t>
            </w:r>
            <w:proofErr w:type="spellStart"/>
            <w:r>
              <w:rPr>
                <w:rFonts w:hint="eastAsia"/>
              </w:rPr>
              <w:t>fibo</w:t>
            </w:r>
            <w:proofErr w:type="spellEnd"/>
            <w:r>
              <w:rPr>
                <w:rFonts w:hint="eastAsia"/>
              </w:rPr>
              <w:t>(g);//</w:t>
            </w:r>
            <w:r>
              <w:rPr>
                <w:rFonts w:hint="eastAsia"/>
              </w:rPr>
              <w:t>测试参数类型不匹配</w:t>
            </w:r>
          </w:p>
          <w:p w:rsidR="007E2A70" w:rsidRDefault="007E2A70" w:rsidP="007E2A70">
            <w:r>
              <w:rPr>
                <w:rFonts w:hint="eastAsia"/>
              </w:rPr>
              <w:tab/>
            </w:r>
            <w:proofErr w:type="spellStart"/>
            <w:r>
              <w:rPr>
                <w:rFonts w:hint="eastAsia"/>
              </w:rPr>
              <w:t>i</w:t>
            </w:r>
            <w:proofErr w:type="spellEnd"/>
            <w:r>
              <w:rPr>
                <w:rFonts w:hint="eastAsia"/>
              </w:rPr>
              <w:t xml:space="preserve"> = </w:t>
            </w:r>
            <w:proofErr w:type="spellStart"/>
            <w:r>
              <w:rPr>
                <w:rFonts w:hint="eastAsia"/>
              </w:rPr>
              <w:t>fibo</w:t>
            </w:r>
            <w:proofErr w:type="spellEnd"/>
            <w:r>
              <w:rPr>
                <w:rFonts w:hint="eastAsia"/>
              </w:rPr>
              <w:t>();//</w:t>
            </w:r>
            <w:r>
              <w:rPr>
                <w:rFonts w:hint="eastAsia"/>
              </w:rPr>
              <w:t>测试参数太少</w:t>
            </w:r>
          </w:p>
          <w:p w:rsidR="007E2A70" w:rsidRDefault="007E2A70" w:rsidP="007E2A70">
            <w:r>
              <w:rPr>
                <w:rFonts w:hint="eastAsia"/>
              </w:rPr>
              <w:tab/>
            </w:r>
            <w:proofErr w:type="spellStart"/>
            <w:r>
              <w:rPr>
                <w:rFonts w:hint="eastAsia"/>
              </w:rPr>
              <w:t>i</w:t>
            </w:r>
            <w:proofErr w:type="spellEnd"/>
            <w:r>
              <w:rPr>
                <w:rFonts w:hint="eastAsia"/>
              </w:rPr>
              <w:t xml:space="preserve"> = </w:t>
            </w:r>
            <w:proofErr w:type="spellStart"/>
            <w:r>
              <w:rPr>
                <w:rFonts w:hint="eastAsia"/>
              </w:rPr>
              <w:t>fibo</w:t>
            </w:r>
            <w:proofErr w:type="spellEnd"/>
            <w:r>
              <w:rPr>
                <w:rFonts w:hint="eastAsia"/>
              </w:rPr>
              <w:t>(</w:t>
            </w:r>
            <w:proofErr w:type="spellStart"/>
            <w:r>
              <w:rPr>
                <w:rFonts w:hint="eastAsia"/>
              </w:rPr>
              <w:t>m,n</w:t>
            </w:r>
            <w:proofErr w:type="spellEnd"/>
            <w:r>
              <w:rPr>
                <w:rFonts w:hint="eastAsia"/>
              </w:rPr>
              <w:t>);//</w:t>
            </w:r>
            <w:r>
              <w:rPr>
                <w:rFonts w:hint="eastAsia"/>
              </w:rPr>
              <w:t>测试参数太多</w:t>
            </w:r>
          </w:p>
          <w:p w:rsidR="007E2A70" w:rsidRDefault="007E2A70" w:rsidP="007E2A70">
            <w:r>
              <w:rPr>
                <w:rFonts w:hint="eastAsia"/>
              </w:rPr>
              <w:tab/>
              <w:t>break;//</w:t>
            </w:r>
            <w:r>
              <w:rPr>
                <w:rFonts w:hint="eastAsia"/>
              </w:rPr>
              <w:t>测试</w:t>
            </w:r>
            <w:r>
              <w:rPr>
                <w:rFonts w:hint="eastAsia"/>
              </w:rPr>
              <w:t>break</w:t>
            </w:r>
            <w:r>
              <w:rPr>
                <w:rFonts w:hint="eastAsia"/>
              </w:rPr>
              <w:t>语句不在循环语句或</w:t>
            </w:r>
            <w:r>
              <w:rPr>
                <w:rFonts w:hint="eastAsia"/>
              </w:rPr>
              <w:t>switch</w:t>
            </w:r>
            <w:r>
              <w:rPr>
                <w:rFonts w:hint="eastAsia"/>
              </w:rPr>
              <w:t>语句中</w:t>
            </w:r>
          </w:p>
          <w:p w:rsidR="007E2A70" w:rsidRDefault="007E2A70" w:rsidP="007E2A70">
            <w:r>
              <w:rPr>
                <w:rFonts w:hint="eastAsia"/>
              </w:rPr>
              <w:tab/>
              <w:t>continue;//</w:t>
            </w:r>
            <w:r>
              <w:rPr>
                <w:rFonts w:hint="eastAsia"/>
              </w:rPr>
              <w:t>测试</w:t>
            </w:r>
            <w:r>
              <w:rPr>
                <w:rFonts w:hint="eastAsia"/>
              </w:rPr>
              <w:t>continue</w:t>
            </w:r>
            <w:r>
              <w:rPr>
                <w:rFonts w:hint="eastAsia"/>
              </w:rPr>
              <w:t>语句不在循环语句中</w:t>
            </w:r>
          </w:p>
          <w:p w:rsidR="007E2A70" w:rsidRDefault="007E2A70" w:rsidP="007E2A70">
            <w:r>
              <w:lastRenderedPageBreak/>
              <w:t xml:space="preserve">    while(</w:t>
            </w:r>
            <w:proofErr w:type="spellStart"/>
            <w:r>
              <w:t>i</w:t>
            </w:r>
            <w:proofErr w:type="spellEnd"/>
            <w:r>
              <w:t>&lt;=m)</w:t>
            </w:r>
          </w:p>
          <w:p w:rsidR="007E2A70" w:rsidRDefault="007E2A70" w:rsidP="007E2A70">
            <w:r>
              <w:t xml:space="preserve">    {</w:t>
            </w:r>
          </w:p>
          <w:p w:rsidR="007E2A70" w:rsidRDefault="007E2A70" w:rsidP="007E2A70">
            <w:r>
              <w:t xml:space="preserve">        n = </w:t>
            </w:r>
            <w:proofErr w:type="spellStart"/>
            <w:r>
              <w:t>fibo</w:t>
            </w:r>
            <w:proofErr w:type="spellEnd"/>
            <w:r>
              <w:t>(</w:t>
            </w:r>
            <w:proofErr w:type="spellStart"/>
            <w:r>
              <w:t>i</w:t>
            </w:r>
            <w:proofErr w:type="spellEnd"/>
            <w:r>
              <w:t>);</w:t>
            </w:r>
          </w:p>
          <w:p w:rsidR="007E2A70" w:rsidRDefault="007E2A70" w:rsidP="007E2A70">
            <w:r>
              <w:t xml:space="preserve">        write(n);</w:t>
            </w:r>
          </w:p>
          <w:p w:rsidR="007E2A70" w:rsidRDefault="007E2A70" w:rsidP="007E2A70">
            <w:r>
              <w:t xml:space="preserve">        </w:t>
            </w:r>
            <w:proofErr w:type="spellStart"/>
            <w:r>
              <w:t>i</w:t>
            </w:r>
            <w:proofErr w:type="spellEnd"/>
            <w:r>
              <w:t>=i+1;</w:t>
            </w:r>
          </w:p>
          <w:p w:rsidR="007E2A70" w:rsidRDefault="007E2A70" w:rsidP="007E2A70">
            <w:r>
              <w:tab/>
            </w:r>
            <w:r>
              <w:tab/>
              <w:t>break;</w:t>
            </w:r>
          </w:p>
          <w:p w:rsidR="007E2A70" w:rsidRDefault="007E2A70" w:rsidP="007E2A70">
            <w:r>
              <w:tab/>
            </w:r>
            <w:r>
              <w:tab/>
              <w:t>continue;</w:t>
            </w:r>
          </w:p>
          <w:p w:rsidR="007E2A70" w:rsidRDefault="007E2A70" w:rsidP="007E2A70">
            <w:r>
              <w:t xml:space="preserve">    }</w:t>
            </w:r>
          </w:p>
          <w:p w:rsidR="007E2A70" w:rsidRDefault="007E2A70" w:rsidP="007E2A70">
            <w:r>
              <w:rPr>
                <w:rFonts w:hint="eastAsia"/>
              </w:rPr>
              <w:t xml:space="preserve">    return g;//</w:t>
            </w:r>
            <w:r>
              <w:rPr>
                <w:rFonts w:hint="eastAsia"/>
              </w:rPr>
              <w:t>测试返回</w:t>
            </w:r>
            <w:proofErr w:type="gramStart"/>
            <w:r>
              <w:rPr>
                <w:rFonts w:hint="eastAsia"/>
              </w:rPr>
              <w:t>值类型</w:t>
            </w:r>
            <w:proofErr w:type="gramEnd"/>
            <w:r>
              <w:rPr>
                <w:rFonts w:hint="eastAsia"/>
              </w:rPr>
              <w:t>不匹配</w:t>
            </w:r>
          </w:p>
          <w:p w:rsidR="007E2A70" w:rsidRDefault="007E2A70" w:rsidP="007E2A70">
            <w:r>
              <w:t>}</w:t>
            </w:r>
          </w:p>
        </w:tc>
      </w:tr>
    </w:tbl>
    <w:p w:rsidR="00F81B71" w:rsidRDefault="00F81B71" w:rsidP="00F81B71">
      <w:r>
        <w:rPr>
          <w:rFonts w:hint="eastAsia"/>
        </w:rPr>
        <w:lastRenderedPageBreak/>
        <w:t>实验三</w:t>
      </w:r>
    </w:p>
    <w:tbl>
      <w:tblPr>
        <w:tblStyle w:val="af1"/>
        <w:tblW w:w="0" w:type="auto"/>
        <w:tblLook w:val="04A0" w:firstRow="1" w:lastRow="0" w:firstColumn="1" w:lastColumn="0" w:noHBand="0" w:noVBand="1"/>
      </w:tblPr>
      <w:tblGrid>
        <w:gridCol w:w="8296"/>
      </w:tblGrid>
      <w:tr w:rsidR="007E2A70" w:rsidTr="00556861">
        <w:tc>
          <w:tcPr>
            <w:tcW w:w="8296" w:type="dxa"/>
            <w:shd w:val="clear" w:color="auto" w:fill="D9D9D9" w:themeFill="background1" w:themeFillShade="D9"/>
          </w:tcPr>
          <w:p w:rsidR="007E2A70" w:rsidRDefault="007E2A70" w:rsidP="007E2A70">
            <w:proofErr w:type="spellStart"/>
            <w:r>
              <w:t>int</w:t>
            </w:r>
            <w:proofErr w:type="spellEnd"/>
            <w:r>
              <w:t xml:space="preserve"> </w:t>
            </w:r>
            <w:proofErr w:type="spellStart"/>
            <w:proofErr w:type="gramStart"/>
            <w:r>
              <w:t>a,b</w:t>
            </w:r>
            <w:proofErr w:type="gramEnd"/>
            <w:r>
              <w:t>,c</w:t>
            </w:r>
            <w:proofErr w:type="spellEnd"/>
            <w:r>
              <w:t>;</w:t>
            </w:r>
          </w:p>
          <w:p w:rsidR="007E2A70" w:rsidRDefault="007E2A70" w:rsidP="007E2A70">
            <w:r>
              <w:t xml:space="preserve">float </w:t>
            </w:r>
            <w:proofErr w:type="spellStart"/>
            <w:proofErr w:type="gramStart"/>
            <w:r>
              <w:t>m,n</w:t>
            </w:r>
            <w:proofErr w:type="spellEnd"/>
            <w:proofErr w:type="gramEnd"/>
            <w:r>
              <w:t>;</w:t>
            </w:r>
          </w:p>
          <w:p w:rsidR="007E2A70" w:rsidRDefault="007E2A70" w:rsidP="007E2A70">
            <w:proofErr w:type="spellStart"/>
            <w:r>
              <w:t>int</w:t>
            </w:r>
            <w:proofErr w:type="spellEnd"/>
            <w:r>
              <w:t xml:space="preserve"> </w:t>
            </w:r>
            <w:proofErr w:type="spellStart"/>
            <w:proofErr w:type="gramStart"/>
            <w:r>
              <w:t>fibo</w:t>
            </w:r>
            <w:proofErr w:type="spellEnd"/>
            <w:r>
              <w:t>(</w:t>
            </w:r>
            <w:proofErr w:type="spellStart"/>
            <w:proofErr w:type="gramEnd"/>
            <w:r>
              <w:t>int</w:t>
            </w:r>
            <w:proofErr w:type="spellEnd"/>
            <w:r>
              <w:t xml:space="preserve"> a)</w:t>
            </w:r>
          </w:p>
          <w:p w:rsidR="007E2A70" w:rsidRDefault="007E2A70" w:rsidP="007E2A70">
            <w:r>
              <w:t>{</w:t>
            </w:r>
          </w:p>
          <w:p w:rsidR="007E2A70" w:rsidRDefault="007E2A70" w:rsidP="007E2A70">
            <w:r>
              <w:t xml:space="preserve">    if (a == 1 || a == 2) return 1;</w:t>
            </w:r>
          </w:p>
          <w:p w:rsidR="007E2A70" w:rsidRDefault="007E2A70" w:rsidP="007E2A70">
            <w:r>
              <w:t xml:space="preserve">    return </w:t>
            </w:r>
            <w:proofErr w:type="spellStart"/>
            <w:r>
              <w:t>fibo</w:t>
            </w:r>
            <w:proofErr w:type="spellEnd"/>
            <w:r>
              <w:t>(a-</w:t>
            </w:r>
            <w:proofErr w:type="gramStart"/>
            <w:r>
              <w:t>1)+</w:t>
            </w:r>
            <w:proofErr w:type="spellStart"/>
            <w:proofErr w:type="gramEnd"/>
            <w:r>
              <w:t>fibo</w:t>
            </w:r>
            <w:proofErr w:type="spellEnd"/>
            <w:r>
              <w:t>(a-2);</w:t>
            </w:r>
          </w:p>
          <w:p w:rsidR="007E2A70" w:rsidRDefault="007E2A70" w:rsidP="007E2A70">
            <w:r>
              <w:t>}</w:t>
            </w:r>
          </w:p>
          <w:p w:rsidR="007E2A70" w:rsidRDefault="007E2A70" w:rsidP="007E2A70"/>
          <w:p w:rsidR="007E2A70" w:rsidRDefault="007E2A70" w:rsidP="007E2A70">
            <w:proofErr w:type="spellStart"/>
            <w:r>
              <w:t>int</w:t>
            </w:r>
            <w:proofErr w:type="spellEnd"/>
            <w:r>
              <w:t xml:space="preserve"> </w:t>
            </w:r>
            <w:proofErr w:type="gramStart"/>
            <w:r>
              <w:t>main(</w:t>
            </w:r>
            <w:proofErr w:type="gramEnd"/>
            <w:r>
              <w:t>)</w:t>
            </w:r>
          </w:p>
          <w:p w:rsidR="007E2A70" w:rsidRDefault="007E2A70" w:rsidP="007E2A70">
            <w:r>
              <w:t>{</w:t>
            </w:r>
          </w:p>
          <w:p w:rsidR="007E2A70" w:rsidRDefault="007E2A70" w:rsidP="007E2A70">
            <w:r>
              <w:t xml:space="preserve">    </w:t>
            </w:r>
            <w:proofErr w:type="spellStart"/>
            <w:r>
              <w:t>int</w:t>
            </w:r>
            <w:proofErr w:type="spellEnd"/>
            <w:r>
              <w:t xml:space="preserve"> </w:t>
            </w:r>
            <w:proofErr w:type="spellStart"/>
            <w:proofErr w:type="gramStart"/>
            <w:r>
              <w:t>m,n</w:t>
            </w:r>
            <w:proofErr w:type="gramEnd"/>
            <w:r>
              <w:t>,i</w:t>
            </w:r>
            <w:proofErr w:type="spellEnd"/>
            <w:r>
              <w:t>;</w:t>
            </w:r>
          </w:p>
          <w:p w:rsidR="007E2A70" w:rsidRDefault="007E2A70" w:rsidP="007E2A70">
            <w:r>
              <w:t xml:space="preserve">    m = </w:t>
            </w:r>
            <w:proofErr w:type="gramStart"/>
            <w:r>
              <w:t>read(</w:t>
            </w:r>
            <w:proofErr w:type="gramEnd"/>
            <w:r>
              <w:t>);</w:t>
            </w:r>
          </w:p>
          <w:p w:rsidR="007E2A70" w:rsidRDefault="007E2A70" w:rsidP="007E2A70">
            <w:r>
              <w:t xml:space="preserve">    </w:t>
            </w:r>
            <w:proofErr w:type="spellStart"/>
            <w:r>
              <w:t>i</w:t>
            </w:r>
            <w:proofErr w:type="spellEnd"/>
            <w:r>
              <w:t xml:space="preserve"> = 1;</w:t>
            </w:r>
          </w:p>
          <w:p w:rsidR="007E2A70" w:rsidRDefault="007E2A70" w:rsidP="007E2A70">
            <w:r>
              <w:t xml:space="preserve">    while(</w:t>
            </w:r>
            <w:proofErr w:type="spellStart"/>
            <w:r>
              <w:t>i</w:t>
            </w:r>
            <w:proofErr w:type="spellEnd"/>
            <w:r>
              <w:t>&lt;=m)</w:t>
            </w:r>
          </w:p>
          <w:p w:rsidR="007E2A70" w:rsidRDefault="007E2A70" w:rsidP="007E2A70">
            <w:r>
              <w:t xml:space="preserve">    {</w:t>
            </w:r>
          </w:p>
          <w:p w:rsidR="007E2A70" w:rsidRDefault="007E2A70" w:rsidP="007E2A70">
            <w:r>
              <w:t xml:space="preserve">        n = </w:t>
            </w:r>
            <w:proofErr w:type="spellStart"/>
            <w:r>
              <w:t>fibo</w:t>
            </w:r>
            <w:proofErr w:type="spellEnd"/>
            <w:r>
              <w:t>(</w:t>
            </w:r>
            <w:proofErr w:type="spellStart"/>
            <w:r>
              <w:t>i</w:t>
            </w:r>
            <w:proofErr w:type="spellEnd"/>
            <w:r>
              <w:t>);</w:t>
            </w:r>
          </w:p>
          <w:p w:rsidR="007E2A70" w:rsidRDefault="007E2A70" w:rsidP="007E2A70">
            <w:r>
              <w:t xml:space="preserve">        write(n);</w:t>
            </w:r>
          </w:p>
          <w:p w:rsidR="007E2A70" w:rsidRDefault="007E2A70" w:rsidP="007E2A70">
            <w:r>
              <w:t xml:space="preserve">        </w:t>
            </w:r>
            <w:proofErr w:type="spellStart"/>
            <w:r>
              <w:t>i</w:t>
            </w:r>
            <w:proofErr w:type="spellEnd"/>
            <w:r>
              <w:t>=i+1;</w:t>
            </w:r>
          </w:p>
          <w:p w:rsidR="007E2A70" w:rsidRDefault="007E2A70" w:rsidP="007E2A70">
            <w:r>
              <w:t xml:space="preserve">    }</w:t>
            </w:r>
          </w:p>
          <w:p w:rsidR="007E2A70" w:rsidRDefault="007E2A70" w:rsidP="007E2A70">
            <w:r>
              <w:t xml:space="preserve">    return 1;</w:t>
            </w:r>
          </w:p>
          <w:p w:rsidR="007E2A70" w:rsidRDefault="007E2A70" w:rsidP="007E2A70">
            <w:r>
              <w:t>}</w:t>
            </w:r>
          </w:p>
        </w:tc>
      </w:tr>
    </w:tbl>
    <w:p w:rsidR="00F81B71" w:rsidRDefault="00F81B71" w:rsidP="00F81B71">
      <w:r>
        <w:rPr>
          <w:rFonts w:hint="eastAsia"/>
        </w:rPr>
        <w:t>实验四</w:t>
      </w:r>
    </w:p>
    <w:tbl>
      <w:tblPr>
        <w:tblStyle w:val="af1"/>
        <w:tblW w:w="0" w:type="auto"/>
        <w:tblLook w:val="04A0" w:firstRow="1" w:lastRow="0" w:firstColumn="1" w:lastColumn="0" w:noHBand="0" w:noVBand="1"/>
      </w:tblPr>
      <w:tblGrid>
        <w:gridCol w:w="8296"/>
      </w:tblGrid>
      <w:tr w:rsidR="007E2A70" w:rsidTr="00556861">
        <w:tc>
          <w:tcPr>
            <w:tcW w:w="8296" w:type="dxa"/>
            <w:shd w:val="clear" w:color="auto" w:fill="D9D9D9" w:themeFill="background1" w:themeFillShade="D9"/>
          </w:tcPr>
          <w:p w:rsidR="007E2A70" w:rsidRDefault="007E2A70" w:rsidP="007E2A70">
            <w:proofErr w:type="spellStart"/>
            <w:r>
              <w:t>int</w:t>
            </w:r>
            <w:proofErr w:type="spellEnd"/>
            <w:r>
              <w:t xml:space="preserve"> </w:t>
            </w:r>
            <w:proofErr w:type="spellStart"/>
            <w:proofErr w:type="gramStart"/>
            <w:r>
              <w:t>a,b</w:t>
            </w:r>
            <w:proofErr w:type="gramEnd"/>
            <w:r>
              <w:t>,c</w:t>
            </w:r>
            <w:proofErr w:type="spellEnd"/>
            <w:r>
              <w:t>;</w:t>
            </w:r>
          </w:p>
          <w:p w:rsidR="007E2A70" w:rsidRDefault="007E2A70" w:rsidP="007E2A70">
            <w:r>
              <w:t xml:space="preserve">float </w:t>
            </w:r>
            <w:proofErr w:type="spellStart"/>
            <w:proofErr w:type="gramStart"/>
            <w:r>
              <w:t>m,n</w:t>
            </w:r>
            <w:proofErr w:type="spellEnd"/>
            <w:proofErr w:type="gramEnd"/>
            <w:r>
              <w:t>;</w:t>
            </w:r>
          </w:p>
          <w:p w:rsidR="007E2A70" w:rsidRDefault="007E2A70" w:rsidP="007E2A70">
            <w:proofErr w:type="spellStart"/>
            <w:r>
              <w:t>int</w:t>
            </w:r>
            <w:proofErr w:type="spellEnd"/>
            <w:r>
              <w:t xml:space="preserve"> </w:t>
            </w:r>
            <w:proofErr w:type="spellStart"/>
            <w:proofErr w:type="gramStart"/>
            <w:r>
              <w:t>fibo</w:t>
            </w:r>
            <w:proofErr w:type="spellEnd"/>
            <w:r>
              <w:t>(</w:t>
            </w:r>
            <w:proofErr w:type="spellStart"/>
            <w:proofErr w:type="gramEnd"/>
            <w:r>
              <w:t>int</w:t>
            </w:r>
            <w:proofErr w:type="spellEnd"/>
            <w:r>
              <w:t xml:space="preserve"> a)</w:t>
            </w:r>
          </w:p>
          <w:p w:rsidR="007E2A70" w:rsidRDefault="007E2A70" w:rsidP="007E2A70">
            <w:r>
              <w:t>{</w:t>
            </w:r>
          </w:p>
          <w:p w:rsidR="007E2A70" w:rsidRDefault="007E2A70" w:rsidP="007E2A70">
            <w:r>
              <w:t xml:space="preserve">    if (a == 1 || a == 2) return 1;</w:t>
            </w:r>
          </w:p>
          <w:p w:rsidR="007E2A70" w:rsidRDefault="007E2A70" w:rsidP="007E2A70">
            <w:r>
              <w:t xml:space="preserve">    return </w:t>
            </w:r>
            <w:proofErr w:type="spellStart"/>
            <w:r>
              <w:t>fibo</w:t>
            </w:r>
            <w:proofErr w:type="spellEnd"/>
            <w:r>
              <w:t>(a-</w:t>
            </w:r>
            <w:proofErr w:type="gramStart"/>
            <w:r>
              <w:t>1)+</w:t>
            </w:r>
            <w:proofErr w:type="spellStart"/>
            <w:proofErr w:type="gramEnd"/>
            <w:r>
              <w:t>fibo</w:t>
            </w:r>
            <w:proofErr w:type="spellEnd"/>
            <w:r>
              <w:t>(a-2);</w:t>
            </w:r>
          </w:p>
          <w:p w:rsidR="007E2A70" w:rsidRDefault="007E2A70" w:rsidP="007E2A70">
            <w:r>
              <w:t>}</w:t>
            </w:r>
          </w:p>
          <w:p w:rsidR="007E2A70" w:rsidRDefault="007E2A70" w:rsidP="007E2A70"/>
          <w:p w:rsidR="007E2A70" w:rsidRDefault="007E2A70" w:rsidP="007E2A70">
            <w:proofErr w:type="spellStart"/>
            <w:r>
              <w:t>int</w:t>
            </w:r>
            <w:proofErr w:type="spellEnd"/>
            <w:r>
              <w:t xml:space="preserve"> </w:t>
            </w:r>
            <w:proofErr w:type="gramStart"/>
            <w:r>
              <w:t>main(</w:t>
            </w:r>
            <w:proofErr w:type="gramEnd"/>
            <w:r>
              <w:t>)</w:t>
            </w:r>
            <w:bookmarkStart w:id="33" w:name="_GoBack"/>
            <w:bookmarkEnd w:id="33"/>
          </w:p>
          <w:p w:rsidR="007E2A70" w:rsidRDefault="007E2A70" w:rsidP="007E2A70">
            <w:r>
              <w:t>{</w:t>
            </w:r>
          </w:p>
          <w:p w:rsidR="007E2A70" w:rsidRDefault="007E2A70" w:rsidP="007E2A70">
            <w:r>
              <w:t xml:space="preserve">    </w:t>
            </w:r>
            <w:proofErr w:type="spellStart"/>
            <w:r>
              <w:t>int</w:t>
            </w:r>
            <w:proofErr w:type="spellEnd"/>
            <w:r>
              <w:t xml:space="preserve"> </w:t>
            </w:r>
            <w:proofErr w:type="spellStart"/>
            <w:proofErr w:type="gramStart"/>
            <w:r>
              <w:t>m,n</w:t>
            </w:r>
            <w:proofErr w:type="gramEnd"/>
            <w:r>
              <w:t>,i</w:t>
            </w:r>
            <w:proofErr w:type="spellEnd"/>
            <w:r>
              <w:t>;</w:t>
            </w:r>
          </w:p>
          <w:p w:rsidR="007E2A70" w:rsidRDefault="007E2A70" w:rsidP="007E2A70">
            <w:r>
              <w:lastRenderedPageBreak/>
              <w:t xml:space="preserve">    m = </w:t>
            </w:r>
            <w:proofErr w:type="gramStart"/>
            <w:r>
              <w:t>read(</w:t>
            </w:r>
            <w:proofErr w:type="gramEnd"/>
            <w:r>
              <w:t>);</w:t>
            </w:r>
          </w:p>
          <w:p w:rsidR="007E2A70" w:rsidRDefault="007E2A70" w:rsidP="007E2A70">
            <w:r>
              <w:t xml:space="preserve">    </w:t>
            </w:r>
            <w:proofErr w:type="spellStart"/>
            <w:r>
              <w:t>i</w:t>
            </w:r>
            <w:proofErr w:type="spellEnd"/>
            <w:r>
              <w:t xml:space="preserve"> = 1;</w:t>
            </w:r>
          </w:p>
          <w:p w:rsidR="007E2A70" w:rsidRDefault="007E2A70" w:rsidP="007E2A70">
            <w:r>
              <w:t xml:space="preserve">    while(</w:t>
            </w:r>
            <w:proofErr w:type="spellStart"/>
            <w:r>
              <w:t>i</w:t>
            </w:r>
            <w:proofErr w:type="spellEnd"/>
            <w:r>
              <w:t>&lt;=m)</w:t>
            </w:r>
          </w:p>
          <w:p w:rsidR="007E2A70" w:rsidRDefault="007E2A70" w:rsidP="007E2A70">
            <w:r>
              <w:t xml:space="preserve">    {</w:t>
            </w:r>
          </w:p>
          <w:p w:rsidR="007E2A70" w:rsidRDefault="007E2A70" w:rsidP="007E2A70">
            <w:r>
              <w:t xml:space="preserve">        n = </w:t>
            </w:r>
            <w:proofErr w:type="spellStart"/>
            <w:r>
              <w:t>fibo</w:t>
            </w:r>
            <w:proofErr w:type="spellEnd"/>
            <w:r>
              <w:t>(</w:t>
            </w:r>
            <w:proofErr w:type="spellStart"/>
            <w:r>
              <w:t>i</w:t>
            </w:r>
            <w:proofErr w:type="spellEnd"/>
            <w:r>
              <w:t>);</w:t>
            </w:r>
          </w:p>
          <w:p w:rsidR="007E2A70" w:rsidRDefault="007E2A70" w:rsidP="007E2A70">
            <w:r>
              <w:t xml:space="preserve">        write(n);</w:t>
            </w:r>
          </w:p>
          <w:p w:rsidR="007E2A70" w:rsidRDefault="007E2A70" w:rsidP="007E2A70">
            <w:r>
              <w:t xml:space="preserve">        </w:t>
            </w:r>
            <w:proofErr w:type="spellStart"/>
            <w:r>
              <w:t>i</w:t>
            </w:r>
            <w:proofErr w:type="spellEnd"/>
            <w:r>
              <w:t>=i+1;</w:t>
            </w:r>
          </w:p>
          <w:p w:rsidR="007E2A70" w:rsidRDefault="007E2A70" w:rsidP="007E2A70">
            <w:r>
              <w:t xml:space="preserve">    }</w:t>
            </w:r>
          </w:p>
          <w:p w:rsidR="007E2A70" w:rsidRDefault="007E2A70" w:rsidP="007E2A70">
            <w:r>
              <w:t xml:space="preserve">    return 1;</w:t>
            </w:r>
          </w:p>
          <w:p w:rsidR="007E2A70" w:rsidRDefault="007E2A70" w:rsidP="007E2A70">
            <w:r>
              <w:t>}</w:t>
            </w:r>
          </w:p>
        </w:tc>
      </w:tr>
    </w:tbl>
    <w:p w:rsidR="000C5661" w:rsidRDefault="00C57950" w:rsidP="00E061D8">
      <w:pPr>
        <w:pStyle w:val="2"/>
      </w:pPr>
      <w:bookmarkStart w:id="34" w:name="_Toc44229988"/>
      <w:r>
        <w:rPr>
          <w:rFonts w:hint="eastAsia"/>
        </w:rPr>
        <w:lastRenderedPageBreak/>
        <w:t>4.2</w:t>
      </w:r>
      <w:r w:rsidR="000C5661">
        <w:rPr>
          <w:rFonts w:hint="eastAsia"/>
        </w:rPr>
        <w:t>正确性测试</w:t>
      </w:r>
      <w:bookmarkEnd w:id="34"/>
    </w:p>
    <w:p w:rsidR="00946220" w:rsidRDefault="00602CD7" w:rsidP="00E55BDF">
      <w:pPr>
        <w:spacing w:line="300" w:lineRule="auto"/>
      </w:pPr>
      <w:r>
        <w:rPr>
          <w:rFonts w:hint="eastAsia"/>
        </w:rPr>
        <w:t>实验</w:t>
      </w:r>
      <w:proofErr w:type="gramStart"/>
      <w:r>
        <w:rPr>
          <w:rFonts w:hint="eastAsia"/>
        </w:rPr>
        <w:t>一</w:t>
      </w:r>
      <w:proofErr w:type="gramEnd"/>
      <w:r w:rsidR="00F44389">
        <w:rPr>
          <w:rFonts w:hint="eastAsia"/>
        </w:rPr>
        <w:t>：</w:t>
      </w:r>
    </w:p>
    <w:p w:rsidR="00F44389" w:rsidRDefault="00A3409C" w:rsidP="00E55BDF">
      <w:pPr>
        <w:spacing w:line="300" w:lineRule="auto"/>
        <w:rPr>
          <w:noProof/>
        </w:rPr>
      </w:pPr>
      <w:r>
        <w:rPr>
          <w:noProof/>
        </w:rPr>
        <w:drawing>
          <wp:inline distT="0" distB="0" distL="0" distR="0" wp14:anchorId="2B2A1AAB" wp14:editId="2360D1F2">
            <wp:extent cx="2827830" cy="49225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9153" cy="4942230"/>
                    </a:xfrm>
                    <a:prstGeom prst="rect">
                      <a:avLst/>
                    </a:prstGeom>
                  </pic:spPr>
                </pic:pic>
              </a:graphicData>
            </a:graphic>
          </wp:inline>
        </w:drawing>
      </w:r>
      <w:r w:rsidRPr="00A3409C">
        <w:rPr>
          <w:noProof/>
        </w:rPr>
        <w:t xml:space="preserve"> </w:t>
      </w:r>
      <w:r>
        <w:rPr>
          <w:noProof/>
        </w:rPr>
        <w:drawing>
          <wp:inline distT="0" distB="0" distL="0" distR="0" wp14:anchorId="604F2C64" wp14:editId="14FFFA9B">
            <wp:extent cx="2360357" cy="4922495"/>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789" cy="4927567"/>
                    </a:xfrm>
                    <a:prstGeom prst="rect">
                      <a:avLst/>
                    </a:prstGeom>
                  </pic:spPr>
                </pic:pic>
              </a:graphicData>
            </a:graphic>
          </wp:inline>
        </w:drawing>
      </w:r>
    </w:p>
    <w:p w:rsidR="00A3409C" w:rsidRDefault="00A3409C" w:rsidP="00E55BDF">
      <w:pPr>
        <w:spacing w:line="300" w:lineRule="auto"/>
      </w:pPr>
      <w:r>
        <w:rPr>
          <w:noProof/>
        </w:rPr>
        <w:lastRenderedPageBreak/>
        <w:drawing>
          <wp:inline distT="0" distB="0" distL="0" distR="0" wp14:anchorId="6DD73266" wp14:editId="500262D9">
            <wp:extent cx="2735580" cy="47481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297" cy="4784079"/>
                    </a:xfrm>
                    <a:prstGeom prst="rect">
                      <a:avLst/>
                    </a:prstGeom>
                  </pic:spPr>
                </pic:pic>
              </a:graphicData>
            </a:graphic>
          </wp:inline>
        </w:drawing>
      </w:r>
      <w:r>
        <w:rPr>
          <w:noProof/>
        </w:rPr>
        <w:drawing>
          <wp:inline distT="0" distB="0" distL="0" distR="0" wp14:anchorId="08C18804" wp14:editId="1A2F6A39">
            <wp:extent cx="2394548" cy="207264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246" cy="2089690"/>
                    </a:xfrm>
                    <a:prstGeom prst="rect">
                      <a:avLst/>
                    </a:prstGeom>
                  </pic:spPr>
                </pic:pic>
              </a:graphicData>
            </a:graphic>
          </wp:inline>
        </w:drawing>
      </w:r>
    </w:p>
    <w:p w:rsidR="00602CD7" w:rsidRDefault="00602CD7" w:rsidP="00E55BDF">
      <w:pPr>
        <w:spacing w:line="300" w:lineRule="auto"/>
      </w:pPr>
      <w:r>
        <w:rPr>
          <w:rFonts w:hint="eastAsia"/>
        </w:rPr>
        <w:t>实验二</w:t>
      </w:r>
      <w:r w:rsidR="00F44389">
        <w:rPr>
          <w:rFonts w:hint="eastAsia"/>
        </w:rPr>
        <w:t>：</w:t>
      </w:r>
    </w:p>
    <w:p w:rsidR="00F44389" w:rsidRDefault="00D26E6B" w:rsidP="00E55BDF">
      <w:pPr>
        <w:spacing w:line="300" w:lineRule="auto"/>
      </w:pPr>
      <w:r>
        <w:rPr>
          <w:noProof/>
        </w:rPr>
        <w:drawing>
          <wp:inline distT="0" distB="0" distL="0" distR="0" wp14:anchorId="0A5F124F" wp14:editId="73D466C8">
            <wp:extent cx="2755500" cy="1981200"/>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1921" cy="1985816"/>
                    </a:xfrm>
                    <a:prstGeom prst="rect">
                      <a:avLst/>
                    </a:prstGeom>
                  </pic:spPr>
                </pic:pic>
              </a:graphicData>
            </a:graphic>
          </wp:inline>
        </w:drawing>
      </w:r>
    </w:p>
    <w:p w:rsidR="00D26E6B" w:rsidRDefault="00D26E6B" w:rsidP="00E55BDF">
      <w:pPr>
        <w:spacing w:line="300" w:lineRule="auto"/>
      </w:pPr>
      <w:r>
        <w:rPr>
          <w:noProof/>
        </w:rPr>
        <w:lastRenderedPageBreak/>
        <w:drawing>
          <wp:inline distT="0" distB="0" distL="0" distR="0" wp14:anchorId="4BC41449" wp14:editId="076DCF25">
            <wp:extent cx="2743200" cy="24403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7695" cy="2444344"/>
                    </a:xfrm>
                    <a:prstGeom prst="rect">
                      <a:avLst/>
                    </a:prstGeom>
                  </pic:spPr>
                </pic:pic>
              </a:graphicData>
            </a:graphic>
          </wp:inline>
        </w:drawing>
      </w:r>
    </w:p>
    <w:p w:rsidR="00D26E6B" w:rsidRDefault="00D26E6B" w:rsidP="00E55BDF">
      <w:pPr>
        <w:spacing w:line="300" w:lineRule="auto"/>
      </w:pPr>
      <w:r>
        <w:rPr>
          <w:noProof/>
        </w:rPr>
        <w:drawing>
          <wp:inline distT="0" distB="0" distL="0" distR="0" wp14:anchorId="373D8F92" wp14:editId="1D4A0EFD">
            <wp:extent cx="2743200" cy="1881203"/>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0247" cy="1886036"/>
                    </a:xfrm>
                    <a:prstGeom prst="rect">
                      <a:avLst/>
                    </a:prstGeom>
                  </pic:spPr>
                </pic:pic>
              </a:graphicData>
            </a:graphic>
          </wp:inline>
        </w:drawing>
      </w:r>
    </w:p>
    <w:p w:rsidR="00602CD7" w:rsidRDefault="00602CD7" w:rsidP="00E55BDF">
      <w:pPr>
        <w:spacing w:line="300" w:lineRule="auto"/>
      </w:pPr>
      <w:r>
        <w:rPr>
          <w:rFonts w:hint="eastAsia"/>
        </w:rPr>
        <w:t>实验三</w:t>
      </w:r>
      <w:r w:rsidR="00F44389">
        <w:rPr>
          <w:rFonts w:hint="eastAsia"/>
        </w:rPr>
        <w:t>：</w:t>
      </w:r>
    </w:p>
    <w:p w:rsidR="00F44389" w:rsidRDefault="008924FA" w:rsidP="00E55BDF">
      <w:pPr>
        <w:spacing w:line="300" w:lineRule="auto"/>
      </w:pPr>
      <w:r>
        <w:rPr>
          <w:noProof/>
        </w:rPr>
        <w:drawing>
          <wp:inline distT="0" distB="0" distL="0" distR="0" wp14:anchorId="5A30B745" wp14:editId="77C34708">
            <wp:extent cx="1504302" cy="3428409"/>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0786" cy="3443186"/>
                    </a:xfrm>
                    <a:prstGeom prst="rect">
                      <a:avLst/>
                    </a:prstGeom>
                  </pic:spPr>
                </pic:pic>
              </a:graphicData>
            </a:graphic>
          </wp:inline>
        </w:drawing>
      </w:r>
    </w:p>
    <w:p w:rsidR="00602CD7" w:rsidRDefault="00602CD7" w:rsidP="00E55BDF">
      <w:pPr>
        <w:spacing w:line="300" w:lineRule="auto"/>
      </w:pPr>
      <w:r>
        <w:rPr>
          <w:rFonts w:hint="eastAsia"/>
        </w:rPr>
        <w:t>实验四</w:t>
      </w:r>
      <w:r w:rsidR="00F44389">
        <w:rPr>
          <w:rFonts w:hint="eastAsia"/>
        </w:rPr>
        <w:t>：</w:t>
      </w:r>
    </w:p>
    <w:p w:rsidR="00F44389" w:rsidRPr="00602CD7" w:rsidRDefault="008924FA" w:rsidP="00E55BDF">
      <w:pPr>
        <w:spacing w:line="300" w:lineRule="auto"/>
      </w:pPr>
      <w:r>
        <w:rPr>
          <w:noProof/>
        </w:rPr>
        <w:lastRenderedPageBreak/>
        <w:drawing>
          <wp:inline distT="0" distB="0" distL="0" distR="0" wp14:anchorId="25035BCA" wp14:editId="4C371464">
            <wp:extent cx="2203375" cy="499110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6634" cy="4998482"/>
                    </a:xfrm>
                    <a:prstGeom prst="rect">
                      <a:avLst/>
                    </a:prstGeom>
                  </pic:spPr>
                </pic:pic>
              </a:graphicData>
            </a:graphic>
          </wp:inline>
        </w:drawing>
      </w:r>
      <w:r w:rsidRPr="008924FA">
        <w:rPr>
          <w:noProof/>
        </w:rPr>
        <w:t xml:space="preserve"> </w:t>
      </w:r>
      <w:r>
        <w:rPr>
          <w:noProof/>
        </w:rPr>
        <w:drawing>
          <wp:inline distT="0" distB="0" distL="0" distR="0" wp14:anchorId="1E2BBF41" wp14:editId="612EB0CF">
            <wp:extent cx="1554480" cy="4995776"/>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1795" cy="5019286"/>
                    </a:xfrm>
                    <a:prstGeom prst="rect">
                      <a:avLst/>
                    </a:prstGeom>
                  </pic:spPr>
                </pic:pic>
              </a:graphicData>
            </a:graphic>
          </wp:inline>
        </w:drawing>
      </w:r>
      <w:r w:rsidRPr="008924FA">
        <w:rPr>
          <w:noProof/>
        </w:rPr>
        <w:t xml:space="preserve"> </w:t>
      </w:r>
      <w:r>
        <w:rPr>
          <w:noProof/>
        </w:rPr>
        <w:drawing>
          <wp:inline distT="0" distB="0" distL="0" distR="0" wp14:anchorId="4D1B8107" wp14:editId="24BC64F5">
            <wp:extent cx="1342911" cy="12026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1917" cy="1219712"/>
                    </a:xfrm>
                    <a:prstGeom prst="rect">
                      <a:avLst/>
                    </a:prstGeom>
                  </pic:spPr>
                </pic:pic>
              </a:graphicData>
            </a:graphic>
          </wp:inline>
        </w:drawing>
      </w:r>
    </w:p>
    <w:p w:rsidR="000C5661" w:rsidRDefault="00C57950" w:rsidP="00E061D8">
      <w:pPr>
        <w:pStyle w:val="2"/>
      </w:pPr>
      <w:bookmarkStart w:id="35" w:name="_Toc44229989"/>
      <w:r>
        <w:rPr>
          <w:rFonts w:hint="eastAsia"/>
        </w:rPr>
        <w:t>4.3</w:t>
      </w:r>
      <w:r w:rsidR="000C5661">
        <w:rPr>
          <w:rFonts w:hint="eastAsia"/>
        </w:rPr>
        <w:t>报错功能测试</w:t>
      </w:r>
      <w:bookmarkEnd w:id="35"/>
    </w:p>
    <w:p w:rsidR="00946220" w:rsidRDefault="00407F4F" w:rsidP="00E55BDF">
      <w:pPr>
        <w:spacing w:line="300" w:lineRule="auto"/>
      </w:pPr>
      <w:r>
        <w:rPr>
          <w:rFonts w:hint="eastAsia"/>
        </w:rPr>
        <w:t>实验三中给出静态语义分析时报错信息：</w:t>
      </w:r>
    </w:p>
    <w:p w:rsidR="00407F4F" w:rsidRDefault="00D4296E" w:rsidP="00F81B71">
      <w:r>
        <w:rPr>
          <w:noProof/>
        </w:rPr>
        <w:drawing>
          <wp:inline distT="0" distB="0" distL="0" distR="0" wp14:anchorId="0FF12C00" wp14:editId="3231AA28">
            <wp:extent cx="2743200" cy="2440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7695" cy="2444344"/>
                    </a:xfrm>
                    <a:prstGeom prst="rect">
                      <a:avLst/>
                    </a:prstGeom>
                  </pic:spPr>
                </pic:pic>
              </a:graphicData>
            </a:graphic>
          </wp:inline>
        </w:drawing>
      </w:r>
    </w:p>
    <w:p w:rsidR="000C5661" w:rsidRDefault="00C57950" w:rsidP="00E061D8">
      <w:pPr>
        <w:pStyle w:val="2"/>
      </w:pPr>
      <w:bookmarkStart w:id="36" w:name="_Toc44229990"/>
      <w:r>
        <w:rPr>
          <w:rFonts w:hint="eastAsia"/>
        </w:rPr>
        <w:lastRenderedPageBreak/>
        <w:t>4.4</w:t>
      </w:r>
      <w:r w:rsidR="006B2E36" w:rsidRPr="000C5661">
        <w:rPr>
          <w:rFonts w:hint="eastAsia"/>
        </w:rPr>
        <w:t>系统的优点</w:t>
      </w:r>
      <w:bookmarkStart w:id="37" w:name="_Toc342798937"/>
      <w:bookmarkStart w:id="38" w:name="_Toc376773675"/>
      <w:bookmarkEnd w:id="31"/>
      <w:bookmarkEnd w:id="32"/>
      <w:bookmarkEnd w:id="36"/>
    </w:p>
    <w:p w:rsidR="00946220" w:rsidRDefault="00ED537F" w:rsidP="00F81B71">
      <w:r>
        <w:rPr>
          <w:rFonts w:hint="eastAsia"/>
        </w:rPr>
        <w:t>实现了基本的词法、语法的定义，给出明确的报错信息。</w:t>
      </w:r>
    </w:p>
    <w:p w:rsidR="00B1189A" w:rsidRDefault="00C57950" w:rsidP="00E061D8">
      <w:pPr>
        <w:pStyle w:val="2"/>
      </w:pPr>
      <w:bookmarkStart w:id="39" w:name="_Toc44229991"/>
      <w:r>
        <w:rPr>
          <w:rFonts w:hint="eastAsia"/>
        </w:rPr>
        <w:t>4.5</w:t>
      </w:r>
      <w:r w:rsidR="00B1189A" w:rsidRPr="000C5661">
        <w:rPr>
          <w:rFonts w:hint="eastAsia"/>
        </w:rPr>
        <w:t>系统的缺点</w:t>
      </w:r>
      <w:bookmarkEnd w:id="37"/>
      <w:bookmarkEnd w:id="38"/>
      <w:bookmarkEnd w:id="39"/>
    </w:p>
    <w:p w:rsidR="00946220" w:rsidRPr="000C5661" w:rsidRDefault="00735B55" w:rsidP="00F81B71">
      <w:r>
        <w:rPr>
          <w:rFonts w:hint="eastAsia"/>
          <w:szCs w:val="24"/>
        </w:rPr>
        <w:t>在后面两次实验中</w:t>
      </w:r>
      <w:r w:rsidRPr="00004D40">
        <w:rPr>
          <w:rFonts w:hint="eastAsia"/>
          <w:szCs w:val="24"/>
        </w:rPr>
        <w:t>没有实现数组、结构体、联合等高级的数据结构和操作</w:t>
      </w:r>
      <w:r>
        <w:rPr>
          <w:rFonts w:hint="eastAsia"/>
          <w:szCs w:val="24"/>
        </w:rPr>
        <w:t>。</w:t>
      </w:r>
    </w:p>
    <w:p w:rsidR="00677728" w:rsidRDefault="004375B6" w:rsidP="002604D9">
      <w:pPr>
        <w:pStyle w:val="1"/>
        <w:jc w:val="center"/>
      </w:pPr>
      <w:bookmarkStart w:id="40" w:name="_Toc342798939"/>
      <w:r>
        <w:br w:type="page"/>
      </w:r>
      <w:bookmarkStart w:id="41" w:name="_Toc376773676"/>
      <w:bookmarkStart w:id="42" w:name="_Toc44229992"/>
      <w:r w:rsidR="002604D9">
        <w:rPr>
          <w:rFonts w:hint="eastAsia"/>
        </w:rPr>
        <w:lastRenderedPageBreak/>
        <w:t>5</w:t>
      </w:r>
      <w:r w:rsidR="00AB7757">
        <w:rPr>
          <w:rFonts w:hint="eastAsia"/>
        </w:rPr>
        <w:t>实验</w:t>
      </w:r>
      <w:r w:rsidR="000C5661">
        <w:rPr>
          <w:rFonts w:hint="eastAsia"/>
        </w:rPr>
        <w:t>小结</w:t>
      </w:r>
      <w:bookmarkEnd w:id="40"/>
      <w:bookmarkEnd w:id="41"/>
      <w:bookmarkEnd w:id="42"/>
    </w:p>
    <w:p w:rsidR="00BE1F3F" w:rsidRPr="00BE1F3F" w:rsidRDefault="00BE1F3F" w:rsidP="00BE1F3F">
      <w:r w:rsidRPr="009A0707">
        <w:rPr>
          <w:rFonts w:hint="eastAsia"/>
          <w:szCs w:val="24"/>
        </w:rPr>
        <w:t>通过这次实验，了解了编译程序整个的流程，详细的体会了词法分析、语法分析、语义分析、中间代码生成和目标代码生成的整个流程。加深对理论课上所讲的概念的理解，同时提高了自己的动手能力。</w:t>
      </w:r>
    </w:p>
    <w:p w:rsidR="00677728" w:rsidRDefault="00677728">
      <w:pPr>
        <w:widowControl/>
        <w:jc w:val="left"/>
        <w:rPr>
          <w:b/>
          <w:sz w:val="30"/>
          <w:szCs w:val="30"/>
        </w:rPr>
      </w:pPr>
      <w:r>
        <w:rPr>
          <w:b/>
          <w:sz w:val="30"/>
          <w:szCs w:val="30"/>
        </w:rPr>
        <w:br w:type="page"/>
      </w:r>
    </w:p>
    <w:p w:rsidR="00124121" w:rsidRDefault="00976781" w:rsidP="00677728">
      <w:pPr>
        <w:spacing w:line="300" w:lineRule="auto"/>
        <w:ind w:firstLineChars="200" w:firstLine="602"/>
        <w:outlineLvl w:val="0"/>
        <w:rPr>
          <w:rFonts w:ascii="宋体" w:hAnsi="宋体"/>
          <w:b/>
          <w:sz w:val="30"/>
          <w:szCs w:val="30"/>
        </w:rPr>
      </w:pPr>
      <w:bookmarkStart w:id="43" w:name="_Toc376773677"/>
      <w:bookmarkStart w:id="44" w:name="_Toc44229993"/>
      <w:r w:rsidRPr="00976781">
        <w:rPr>
          <w:rFonts w:ascii="宋体" w:hAnsi="宋体" w:hint="eastAsia"/>
          <w:b/>
          <w:sz w:val="30"/>
          <w:szCs w:val="30"/>
        </w:rPr>
        <w:lastRenderedPageBreak/>
        <w:t>参考</w:t>
      </w:r>
      <w:r w:rsidRPr="00976781">
        <w:rPr>
          <w:rFonts w:ascii="宋体" w:hAnsi="宋体"/>
          <w:b/>
          <w:sz w:val="30"/>
          <w:szCs w:val="30"/>
        </w:rPr>
        <w:t>文献</w:t>
      </w:r>
      <w:bookmarkEnd w:id="43"/>
      <w:bookmarkEnd w:id="44"/>
    </w:p>
    <w:p w:rsidR="00976781" w:rsidRPr="00976781" w:rsidRDefault="00976781" w:rsidP="00976781">
      <w:pPr>
        <w:spacing w:line="300" w:lineRule="auto"/>
        <w:ind w:firstLineChars="206" w:firstLine="494"/>
        <w:rPr>
          <w:rFonts w:ascii="宋体" w:hAnsi="宋体"/>
          <w:szCs w:val="24"/>
        </w:rPr>
      </w:pPr>
      <w:r w:rsidRPr="00976781">
        <w:rPr>
          <w:rFonts w:ascii="宋体" w:hAnsi="宋体"/>
          <w:szCs w:val="24"/>
        </w:rPr>
        <w:t>[</w:t>
      </w:r>
      <w:r w:rsidRPr="00976781">
        <w:rPr>
          <w:rFonts w:ascii="宋体" w:hAnsi="宋体" w:hint="eastAsia"/>
          <w:szCs w:val="24"/>
        </w:rPr>
        <w:t>1</w:t>
      </w:r>
      <w:r w:rsidRPr="00976781">
        <w:rPr>
          <w:rFonts w:ascii="宋体" w:hAnsi="宋体"/>
          <w:szCs w:val="24"/>
        </w:rPr>
        <w:t xml:space="preserve">] </w:t>
      </w:r>
      <w:proofErr w:type="gramStart"/>
      <w:r w:rsidR="00AD66A9">
        <w:rPr>
          <w:rFonts w:ascii="宋体" w:hAnsi="宋体" w:hint="eastAsia"/>
          <w:szCs w:val="24"/>
        </w:rPr>
        <w:t>王生元</w:t>
      </w:r>
      <w:proofErr w:type="gramEnd"/>
      <w:r w:rsidR="00AD66A9">
        <w:rPr>
          <w:rFonts w:ascii="宋体" w:hAnsi="宋体" w:hint="eastAsia"/>
          <w:szCs w:val="24"/>
        </w:rPr>
        <w:t xml:space="preserve"> </w:t>
      </w:r>
      <w:r w:rsidRPr="00976781">
        <w:rPr>
          <w:rFonts w:ascii="宋体" w:hAnsi="宋体" w:hint="eastAsia"/>
          <w:szCs w:val="24"/>
        </w:rPr>
        <w:t>等</w:t>
      </w:r>
      <w:r w:rsidRPr="00976781">
        <w:rPr>
          <w:rFonts w:ascii="宋体" w:hAnsi="宋体"/>
          <w:szCs w:val="24"/>
        </w:rPr>
        <w:t>.</w:t>
      </w:r>
      <w:r w:rsidRPr="00976781">
        <w:rPr>
          <w:rFonts w:ascii="宋体" w:hAnsi="宋体" w:hint="eastAsia"/>
          <w:szCs w:val="24"/>
        </w:rPr>
        <w:t xml:space="preserve"> 编译原理(第</w:t>
      </w:r>
      <w:r w:rsidR="00AD66A9">
        <w:rPr>
          <w:rFonts w:ascii="宋体" w:hAnsi="宋体" w:hint="eastAsia"/>
          <w:szCs w:val="24"/>
        </w:rPr>
        <w:t>三</w:t>
      </w:r>
      <w:r w:rsidRPr="00976781">
        <w:rPr>
          <w:rFonts w:ascii="宋体" w:hAnsi="宋体" w:hint="eastAsia"/>
          <w:szCs w:val="24"/>
        </w:rPr>
        <w:t>版)</w:t>
      </w:r>
      <w:r w:rsidRPr="00976781">
        <w:rPr>
          <w:rFonts w:ascii="宋体" w:hAnsi="宋体"/>
          <w:szCs w:val="24"/>
        </w:rPr>
        <w:t>.</w:t>
      </w:r>
      <w:r w:rsidRPr="00976781">
        <w:rPr>
          <w:rFonts w:ascii="宋体" w:hAnsi="宋体" w:hint="eastAsia"/>
          <w:szCs w:val="24"/>
        </w:rPr>
        <w:t xml:space="preserve"> 北京：清华大学出版社，</w:t>
      </w:r>
      <w:r w:rsidRPr="00976781">
        <w:rPr>
          <w:rFonts w:ascii="宋体" w:hAnsi="宋体"/>
          <w:szCs w:val="24"/>
        </w:rPr>
        <w:t>200</w:t>
      </w:r>
      <w:r w:rsidR="00AD66A9">
        <w:rPr>
          <w:rFonts w:ascii="宋体" w:hAnsi="宋体" w:hint="eastAsia"/>
          <w:szCs w:val="24"/>
        </w:rPr>
        <w:t>16</w:t>
      </w:r>
    </w:p>
    <w:p w:rsidR="00976781" w:rsidRPr="00976781" w:rsidRDefault="00976781" w:rsidP="00976781">
      <w:pPr>
        <w:spacing w:line="300" w:lineRule="auto"/>
        <w:ind w:firstLineChars="206" w:firstLine="494"/>
        <w:rPr>
          <w:rFonts w:ascii="宋体" w:hAnsi="宋体"/>
          <w:szCs w:val="24"/>
        </w:rPr>
      </w:pPr>
      <w:r w:rsidRPr="00976781">
        <w:rPr>
          <w:rFonts w:ascii="宋体" w:hAnsi="宋体" w:hint="eastAsia"/>
          <w:szCs w:val="24"/>
        </w:rPr>
        <w:t>[</w:t>
      </w:r>
      <w:r w:rsidRPr="00976781">
        <w:rPr>
          <w:rFonts w:ascii="宋体" w:hAnsi="宋体"/>
          <w:szCs w:val="24"/>
        </w:rPr>
        <w:t>2</w:t>
      </w:r>
      <w:r w:rsidRPr="00976781">
        <w:rPr>
          <w:rFonts w:ascii="宋体" w:hAnsi="宋体" w:hint="eastAsia"/>
          <w:szCs w:val="24"/>
        </w:rPr>
        <w:t>]</w:t>
      </w:r>
      <w:r w:rsidRPr="00976781">
        <w:rPr>
          <w:rFonts w:ascii="宋体" w:hAnsi="宋体"/>
          <w:szCs w:val="24"/>
        </w:rPr>
        <w:t xml:space="preserve"> </w:t>
      </w:r>
      <w:proofErr w:type="gramStart"/>
      <w:r w:rsidRPr="00976781">
        <w:rPr>
          <w:rFonts w:ascii="宋体" w:hAnsi="宋体" w:hint="eastAsia"/>
          <w:szCs w:val="24"/>
        </w:rPr>
        <w:t>胡伦俊</w:t>
      </w:r>
      <w:proofErr w:type="gramEnd"/>
      <w:r w:rsidRPr="00976781">
        <w:rPr>
          <w:rFonts w:ascii="宋体" w:hAnsi="宋体" w:hint="eastAsia"/>
          <w:szCs w:val="24"/>
        </w:rPr>
        <w:t>等</w:t>
      </w:r>
      <w:r w:rsidRPr="00976781">
        <w:rPr>
          <w:rFonts w:ascii="宋体" w:hAnsi="宋体"/>
          <w:szCs w:val="24"/>
        </w:rPr>
        <w:t>.</w:t>
      </w:r>
      <w:r w:rsidRPr="00976781">
        <w:rPr>
          <w:rFonts w:ascii="宋体" w:hAnsi="宋体" w:hint="eastAsia"/>
          <w:szCs w:val="24"/>
        </w:rPr>
        <w:t xml:space="preserve"> 编译原理(第二版)</w:t>
      </w:r>
      <w:r w:rsidRPr="00976781">
        <w:rPr>
          <w:rFonts w:ascii="宋体" w:hAnsi="宋体"/>
          <w:szCs w:val="24"/>
        </w:rPr>
        <w:t>.</w:t>
      </w:r>
      <w:r w:rsidRPr="00976781">
        <w:rPr>
          <w:rFonts w:ascii="宋体" w:hAnsi="宋体" w:hint="eastAsia"/>
          <w:szCs w:val="24"/>
        </w:rPr>
        <w:t xml:space="preserve"> 北京：电子工业出版社，</w:t>
      </w:r>
      <w:r w:rsidRPr="00976781">
        <w:rPr>
          <w:rFonts w:ascii="宋体" w:hAnsi="宋体"/>
          <w:szCs w:val="24"/>
        </w:rPr>
        <w:t>2005</w:t>
      </w:r>
    </w:p>
    <w:p w:rsidR="00E362DB" w:rsidRPr="00E362DB"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3</w:t>
      </w:r>
      <w:r w:rsidRPr="00E362DB">
        <w:rPr>
          <w:rFonts w:ascii="宋体" w:hAnsi="宋体" w:hint="eastAsia"/>
          <w:szCs w:val="24"/>
        </w:rPr>
        <w:t>] 王元珍等. 80X86汇编语言程序设计. 武汉：华中科技大学出版社,2005</w:t>
      </w:r>
    </w:p>
    <w:p w:rsidR="00E362DB" w:rsidRPr="00E362DB"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4</w:t>
      </w:r>
      <w:r w:rsidRPr="00E362DB">
        <w:rPr>
          <w:rFonts w:ascii="宋体" w:hAnsi="宋体" w:hint="eastAsia"/>
          <w:szCs w:val="24"/>
        </w:rPr>
        <w:t>] 王雷等. 编译原理课程设计. 北京：机械工业出版社，2005</w:t>
      </w:r>
    </w:p>
    <w:p w:rsidR="00976781" w:rsidRDefault="00E362DB" w:rsidP="00E362DB">
      <w:pPr>
        <w:spacing w:line="300" w:lineRule="auto"/>
        <w:ind w:firstLineChars="206" w:firstLine="494"/>
        <w:rPr>
          <w:rFonts w:ascii="宋体" w:hAnsi="宋体"/>
          <w:szCs w:val="24"/>
        </w:rPr>
      </w:pPr>
      <w:r w:rsidRPr="00E362DB">
        <w:rPr>
          <w:rFonts w:ascii="宋体" w:hAnsi="宋体" w:hint="eastAsia"/>
          <w:szCs w:val="24"/>
        </w:rPr>
        <w:t>[</w:t>
      </w:r>
      <w:r>
        <w:rPr>
          <w:rFonts w:ascii="宋体" w:hAnsi="宋体"/>
          <w:szCs w:val="24"/>
        </w:rPr>
        <w:t>5</w:t>
      </w:r>
      <w:r w:rsidRPr="00E362DB">
        <w:rPr>
          <w:rFonts w:ascii="宋体" w:hAnsi="宋体" w:hint="eastAsia"/>
          <w:szCs w:val="24"/>
        </w:rPr>
        <w:t xml:space="preserve">] </w:t>
      </w:r>
      <w:proofErr w:type="gramStart"/>
      <w:r w:rsidRPr="00E362DB">
        <w:rPr>
          <w:rFonts w:ascii="宋体" w:hAnsi="宋体" w:hint="eastAsia"/>
          <w:szCs w:val="24"/>
        </w:rPr>
        <w:t>曹计昌</w:t>
      </w:r>
      <w:proofErr w:type="gramEnd"/>
      <w:r w:rsidRPr="00E362DB">
        <w:rPr>
          <w:rFonts w:ascii="宋体" w:hAnsi="宋体" w:hint="eastAsia"/>
          <w:szCs w:val="24"/>
        </w:rPr>
        <w:t>等. C语言程序设计. 北京：科学出版社，2008</w:t>
      </w:r>
    </w:p>
    <w:p w:rsidR="00677728" w:rsidRDefault="00677728">
      <w:pPr>
        <w:widowControl/>
        <w:jc w:val="left"/>
        <w:rPr>
          <w:rFonts w:ascii="宋体" w:hAnsi="宋体"/>
          <w:szCs w:val="24"/>
        </w:rPr>
      </w:pPr>
      <w:r>
        <w:rPr>
          <w:rFonts w:ascii="宋体" w:hAnsi="宋体"/>
          <w:szCs w:val="24"/>
        </w:rPr>
        <w:br w:type="page"/>
      </w:r>
    </w:p>
    <w:p w:rsidR="00677728" w:rsidRDefault="00677728" w:rsidP="00E362DB">
      <w:pPr>
        <w:spacing w:line="300" w:lineRule="auto"/>
        <w:ind w:firstLineChars="206" w:firstLine="494"/>
        <w:rPr>
          <w:rFonts w:ascii="宋体" w:hAnsi="宋体"/>
          <w:szCs w:val="24"/>
        </w:rPr>
      </w:pPr>
    </w:p>
    <w:p w:rsidR="00677728" w:rsidRPr="00677728" w:rsidRDefault="00677728" w:rsidP="00677728">
      <w:pPr>
        <w:spacing w:line="300" w:lineRule="auto"/>
        <w:ind w:firstLineChars="200" w:firstLine="602"/>
        <w:outlineLvl w:val="0"/>
        <w:rPr>
          <w:rFonts w:ascii="宋体" w:hAnsi="宋体"/>
          <w:b/>
          <w:sz w:val="30"/>
          <w:szCs w:val="30"/>
        </w:rPr>
      </w:pPr>
      <w:bookmarkStart w:id="45" w:name="_Toc44229994"/>
      <w:r w:rsidRPr="00677728">
        <w:rPr>
          <w:rFonts w:ascii="宋体" w:hAnsi="宋体" w:hint="eastAsia"/>
          <w:b/>
          <w:sz w:val="30"/>
          <w:szCs w:val="30"/>
        </w:rPr>
        <w:t>附件</w:t>
      </w:r>
      <w:r>
        <w:rPr>
          <w:rFonts w:ascii="宋体" w:hAnsi="宋体" w:hint="eastAsia"/>
          <w:b/>
          <w:sz w:val="30"/>
          <w:szCs w:val="30"/>
        </w:rPr>
        <w:t>：源代码</w:t>
      </w:r>
      <w:bookmarkEnd w:id="45"/>
    </w:p>
    <w:sectPr w:rsidR="00677728" w:rsidRPr="00677728" w:rsidSect="00074358">
      <w:footerReference w:type="default" r:id="rId2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77B" w:rsidRDefault="0060577B" w:rsidP="00074358">
      <w:r>
        <w:separator/>
      </w:r>
    </w:p>
  </w:endnote>
  <w:endnote w:type="continuationSeparator" w:id="0">
    <w:p w:rsidR="0060577B" w:rsidRDefault="0060577B" w:rsidP="00074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2D1" w:rsidRDefault="00C372D1">
    <w:pPr>
      <w:pStyle w:val="a5"/>
      <w:jc w:val="right"/>
    </w:pPr>
    <w:r>
      <w:fldChar w:fldCharType="begin"/>
    </w:r>
    <w:r>
      <w:instrText>PAGE   \* MERGEFORMAT</w:instrText>
    </w:r>
    <w:r>
      <w:fldChar w:fldCharType="separate"/>
    </w:r>
    <w:r w:rsidR="00556861" w:rsidRPr="00556861">
      <w:rPr>
        <w:noProof/>
        <w:lang w:val="zh-CN"/>
      </w:rPr>
      <w:t>21</w:t>
    </w:r>
    <w:r>
      <w:fldChar w:fldCharType="end"/>
    </w:r>
  </w:p>
  <w:p w:rsidR="00C372D1" w:rsidRDefault="00C372D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77B" w:rsidRDefault="0060577B" w:rsidP="00074358">
      <w:r>
        <w:separator/>
      </w:r>
    </w:p>
  </w:footnote>
  <w:footnote w:type="continuationSeparator" w:id="0">
    <w:p w:rsidR="0060577B" w:rsidRDefault="0060577B" w:rsidP="000743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3.1.%1 "/>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decimal"/>
      <w:lvlText w:val="3.2.%1 "/>
      <w:lvlJc w:val="left"/>
      <w:pPr>
        <w:ind w:left="1742" w:hanging="420"/>
      </w:pPr>
      <w:rPr>
        <w:rFonts w:hint="eastAsia"/>
      </w:rPr>
    </w:lvl>
    <w:lvl w:ilvl="1">
      <w:start w:val="1"/>
      <w:numFmt w:val="decimal"/>
      <w:lvlText w:val="3.2.%2 "/>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C"/>
    <w:multiLevelType w:val="multilevel"/>
    <w:tmpl w:val="0000000C"/>
    <w:lvl w:ilvl="0">
      <w:start w:val="1"/>
      <w:numFmt w:val="decimal"/>
      <w:lvlText w:val="%1 "/>
      <w:lvlJc w:val="center"/>
      <w:pPr>
        <w:ind w:left="840" w:hanging="420"/>
      </w:pPr>
      <w:rPr>
        <w:rFonts w:ascii="Times New Roman" w:hAnsi="Times New Roman"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000000D"/>
    <w:multiLevelType w:val="multilevel"/>
    <w:tmpl w:val="0000000D"/>
    <w:lvl w:ilvl="0">
      <w:start w:val="1"/>
      <w:numFmt w:val="decimal"/>
      <w:lvlText w:val="3.%1 "/>
      <w:lvlJc w:val="left"/>
      <w:pPr>
        <w:ind w:left="420" w:hanging="420"/>
      </w:pPr>
      <w:rPr>
        <w:rFonts w:ascii="Times New Roman" w:hAnsi="Times New Roman" w:cs="Times New Roman" w:hint="default"/>
      </w:rPr>
    </w:lvl>
    <w:lvl w:ilvl="1">
      <w:start w:val="1"/>
      <w:numFmt w:val="lowerLetter"/>
      <w:lvlText w:val="%2)"/>
      <w:lvlJc w:val="left"/>
      <w:pPr>
        <w:ind w:left="554" w:hanging="420"/>
      </w:pPr>
    </w:lvl>
    <w:lvl w:ilvl="2">
      <w:start w:val="1"/>
      <w:numFmt w:val="lowerRoman"/>
      <w:lvlText w:val="%3."/>
      <w:lvlJc w:val="right"/>
      <w:pPr>
        <w:ind w:left="974" w:hanging="420"/>
      </w:pPr>
    </w:lvl>
    <w:lvl w:ilvl="3">
      <w:start w:val="1"/>
      <w:numFmt w:val="decimal"/>
      <w:lvlText w:val="%4."/>
      <w:lvlJc w:val="left"/>
      <w:pPr>
        <w:ind w:left="1394" w:hanging="420"/>
      </w:pPr>
    </w:lvl>
    <w:lvl w:ilvl="4">
      <w:start w:val="1"/>
      <w:numFmt w:val="lowerLetter"/>
      <w:lvlText w:val="%5)"/>
      <w:lvlJc w:val="left"/>
      <w:pPr>
        <w:ind w:left="1814" w:hanging="420"/>
      </w:pPr>
    </w:lvl>
    <w:lvl w:ilvl="5">
      <w:start w:val="1"/>
      <w:numFmt w:val="lowerRoman"/>
      <w:lvlText w:val="%6."/>
      <w:lvlJc w:val="right"/>
      <w:pPr>
        <w:ind w:left="2234" w:hanging="420"/>
      </w:pPr>
    </w:lvl>
    <w:lvl w:ilvl="6">
      <w:start w:val="1"/>
      <w:numFmt w:val="decimal"/>
      <w:lvlText w:val="%7."/>
      <w:lvlJc w:val="left"/>
      <w:pPr>
        <w:ind w:left="2654" w:hanging="420"/>
      </w:pPr>
    </w:lvl>
    <w:lvl w:ilvl="7">
      <w:start w:val="1"/>
      <w:numFmt w:val="lowerLetter"/>
      <w:lvlText w:val="%8)"/>
      <w:lvlJc w:val="left"/>
      <w:pPr>
        <w:ind w:left="3074" w:hanging="420"/>
      </w:pPr>
    </w:lvl>
    <w:lvl w:ilvl="8">
      <w:start w:val="1"/>
      <w:numFmt w:val="lowerRoman"/>
      <w:lvlText w:val="%9."/>
      <w:lvlJc w:val="right"/>
      <w:pPr>
        <w:ind w:left="3494" w:hanging="420"/>
      </w:pPr>
    </w:lvl>
  </w:abstractNum>
  <w:abstractNum w:abstractNumId="4" w15:restartNumberingAfterBreak="0">
    <w:nsid w:val="000A3358"/>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C53E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2D26B47"/>
    <w:multiLevelType w:val="hybridMultilevel"/>
    <w:tmpl w:val="55B097F4"/>
    <w:lvl w:ilvl="0" w:tplc="4E72F9E4">
      <w:start w:val="1"/>
      <w:numFmt w:val="decimal"/>
      <w:lvlText w:val="3.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79424C"/>
    <w:multiLevelType w:val="multilevel"/>
    <w:tmpl w:val="DA0219BC"/>
    <w:lvl w:ilvl="0">
      <w:start w:val="1"/>
      <w:numFmt w:val="decimal"/>
      <w:lvlText w:val="%1)"/>
      <w:lvlJc w:val="left"/>
      <w:pPr>
        <w:ind w:left="840" w:hanging="420"/>
      </w:pPr>
      <w:rPr>
        <w:rFonts w:cs="Times New Roman" w:hint="default"/>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88F08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0A1C14EC"/>
    <w:multiLevelType w:val="hybridMultilevel"/>
    <w:tmpl w:val="8C6C7990"/>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C12D88"/>
    <w:multiLevelType w:val="hybridMultilevel"/>
    <w:tmpl w:val="CE3C8598"/>
    <w:lvl w:ilvl="0" w:tplc="5DAE629A">
      <w:start w:val="1"/>
      <w:numFmt w:val="decimal"/>
      <w:lvlText w:val="3.3.%1 "/>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2C671F"/>
    <w:multiLevelType w:val="multilevel"/>
    <w:tmpl w:val="54B4E5FA"/>
    <w:lvl w:ilvl="0">
      <w:start w:val="1"/>
      <w:numFmt w:val="decimal"/>
      <w:lvlText w:val="5.%1 "/>
      <w:lvlJc w:val="left"/>
      <w:pPr>
        <w:ind w:left="420" w:hanging="420"/>
      </w:pPr>
      <w:rPr>
        <w:rFonts w:cs="Times New Roman" w:hint="eastAsia"/>
      </w:rPr>
    </w:lvl>
    <w:lvl w:ilvl="1">
      <w:start w:val="1"/>
      <w:numFmt w:val="decimal"/>
      <w:lvlText w:val="6.%2"/>
      <w:lvlJc w:val="left"/>
      <w:pPr>
        <w:ind w:left="982" w:hanging="420"/>
      </w:pPr>
      <w:rPr>
        <w:rFonts w:hint="eastAsia"/>
      </w:r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2" w15:restartNumberingAfterBreak="0">
    <w:nsid w:val="131831A7"/>
    <w:multiLevelType w:val="hybridMultilevel"/>
    <w:tmpl w:val="F5405F1A"/>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3" w15:restartNumberingAfterBreak="0">
    <w:nsid w:val="14A1294B"/>
    <w:multiLevelType w:val="hybridMultilevel"/>
    <w:tmpl w:val="A69881B6"/>
    <w:lvl w:ilvl="0" w:tplc="9DA8A7B0">
      <w:start w:val="1"/>
      <w:numFmt w:val="decimal"/>
      <w:lvlText w:val="5.1.%1 "/>
      <w:lvlJc w:val="left"/>
      <w:pPr>
        <w:ind w:left="1679" w:hanging="420"/>
      </w:pPr>
      <w:rPr>
        <w:rFonts w:hint="eastAsia"/>
      </w:rPr>
    </w:lvl>
    <w:lvl w:ilvl="1" w:tplc="9DA8A7B0">
      <w:start w:val="1"/>
      <w:numFmt w:val="decimal"/>
      <w:lvlText w:val="5.1.%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430B24"/>
    <w:multiLevelType w:val="hybridMultilevel"/>
    <w:tmpl w:val="2B14F3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D36F86"/>
    <w:multiLevelType w:val="hybridMultilevel"/>
    <w:tmpl w:val="7BCCD012"/>
    <w:lvl w:ilvl="0" w:tplc="26F85AC2">
      <w:start w:val="1"/>
      <w:numFmt w:val="decimal"/>
      <w:lvlText w:val="6.1.%1 "/>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763EED"/>
    <w:multiLevelType w:val="hybridMultilevel"/>
    <w:tmpl w:val="6BCCFC10"/>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C84185"/>
    <w:multiLevelType w:val="hybridMultilevel"/>
    <w:tmpl w:val="7CAC4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8C4A0F"/>
    <w:multiLevelType w:val="hybridMultilevel"/>
    <w:tmpl w:val="DAB86DE2"/>
    <w:lvl w:ilvl="0" w:tplc="20AE1732">
      <w:start w:val="1"/>
      <w:numFmt w:val="decimal"/>
      <w:lvlText w:val="3.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A45C2D"/>
    <w:multiLevelType w:val="hybridMultilevel"/>
    <w:tmpl w:val="F77C1A7C"/>
    <w:lvl w:ilvl="0" w:tplc="213A18B2">
      <w:start w:val="1"/>
      <w:numFmt w:val="decimal"/>
      <w:lvlText w:val="4.3.%1 "/>
      <w:lvlJc w:val="left"/>
      <w:pPr>
        <w:ind w:left="900" w:hanging="420"/>
      </w:pPr>
      <w:rPr>
        <w:rFonts w:hint="eastAsia"/>
      </w:rPr>
    </w:lvl>
    <w:lvl w:ilvl="1" w:tplc="213A18B2">
      <w:start w:val="1"/>
      <w:numFmt w:val="decimal"/>
      <w:lvlText w:val="4.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5C3955"/>
    <w:multiLevelType w:val="hybridMultilevel"/>
    <w:tmpl w:val="0F987F4A"/>
    <w:lvl w:ilvl="0" w:tplc="ADC63874">
      <w:start w:val="1"/>
      <w:numFmt w:val="decimal"/>
      <w:lvlText w:val="5.%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77E68A9"/>
    <w:multiLevelType w:val="multilevel"/>
    <w:tmpl w:val="BB6A7B0C"/>
    <w:lvl w:ilvl="0">
      <w:start w:val="1"/>
      <w:numFmt w:val="decimal"/>
      <w:lvlText w:val="4.%1 "/>
      <w:lvlJc w:val="left"/>
      <w:pPr>
        <w:ind w:left="840" w:hanging="420"/>
      </w:pPr>
      <w:rPr>
        <w:rFonts w:cs="Times New Roman" w:hint="eastAsia"/>
      </w:rPr>
    </w:lvl>
    <w:lvl w:ilvl="1">
      <w:start w:val="1"/>
      <w:numFmt w:val="decimal"/>
      <w:lvlText w:val="6.%2"/>
      <w:lvlJc w:val="left"/>
      <w:pPr>
        <w:ind w:left="1260" w:hanging="420"/>
      </w:pPr>
      <w:rPr>
        <w:rFonts w:hint="eastAsia"/>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50464C3D"/>
    <w:multiLevelType w:val="hybridMultilevel"/>
    <w:tmpl w:val="0C3A76AE"/>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F66DAA"/>
    <w:multiLevelType w:val="hybridMultilevel"/>
    <w:tmpl w:val="BA7CD80A"/>
    <w:lvl w:ilvl="0" w:tplc="213A18B2">
      <w:start w:val="1"/>
      <w:numFmt w:val="decimal"/>
      <w:lvlText w:val="4.3.%1 "/>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813156"/>
    <w:multiLevelType w:val="hybridMultilevel"/>
    <w:tmpl w:val="E52458A0"/>
    <w:lvl w:ilvl="0" w:tplc="9DA8A7B0">
      <w:start w:val="1"/>
      <w:numFmt w:val="decimal"/>
      <w:lvlText w:val="5.1.%1 "/>
      <w:lvlJc w:val="left"/>
      <w:pPr>
        <w:ind w:left="1679"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EDC75EA"/>
    <w:multiLevelType w:val="hybridMultilevel"/>
    <w:tmpl w:val="B1802624"/>
    <w:lvl w:ilvl="0" w:tplc="5DAE629A">
      <w:start w:val="1"/>
      <w:numFmt w:val="decimal"/>
      <w:lvlText w:val="3.3.%1 "/>
      <w:lvlJc w:val="left"/>
      <w:pPr>
        <w:ind w:left="840" w:hanging="420"/>
      </w:pPr>
      <w:rPr>
        <w:rFonts w:hint="eastAsia"/>
      </w:rPr>
    </w:lvl>
    <w:lvl w:ilvl="1" w:tplc="5DAE629A">
      <w:start w:val="1"/>
      <w:numFmt w:val="decimal"/>
      <w:lvlText w:val="3.3.%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F2A082B"/>
    <w:multiLevelType w:val="hybridMultilevel"/>
    <w:tmpl w:val="EE6435DC"/>
    <w:lvl w:ilvl="0" w:tplc="398AD742">
      <w:start w:val="1"/>
      <w:numFmt w:val="decimal"/>
      <w:lvlText w:val="%1) "/>
      <w:lvlJc w:val="left"/>
      <w:pPr>
        <w:ind w:left="846" w:hanging="420"/>
      </w:pPr>
      <w:rPr>
        <w:rFonts w:ascii="Times New Roman" w:hAnsi="Times New Roman" w:cs="Times New Roman"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685F578C"/>
    <w:multiLevelType w:val="hybridMultilevel"/>
    <w:tmpl w:val="95C42322"/>
    <w:lvl w:ilvl="0" w:tplc="FA7293FC">
      <w:start w:val="1"/>
      <w:numFmt w:val="decimal"/>
      <w:lvlText w:val="%1 "/>
      <w:lvlJc w:val="center"/>
      <w:pPr>
        <w:ind w:left="840" w:hanging="420"/>
      </w:pPr>
      <w:rPr>
        <w:rFonts w:ascii="Times New Roman" w:hAnsi="Times New Roman" w:cs="Times New Roman" w:hint="default"/>
      </w:rPr>
    </w:lvl>
    <w:lvl w:ilvl="1" w:tplc="215E6290">
      <w:start w:val="1"/>
      <w:numFmt w:val="decimal"/>
      <w:lvlText w:val="6.%2"/>
      <w:lvlJc w:val="left"/>
      <w:pPr>
        <w:ind w:left="1260" w:hanging="42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F49140E"/>
    <w:multiLevelType w:val="hybridMultilevel"/>
    <w:tmpl w:val="0F243B82"/>
    <w:lvl w:ilvl="0" w:tplc="0DA0EDFE">
      <w:start w:val="1"/>
      <w:numFmt w:val="decimal"/>
      <w:lvlText w:val="5.1.%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5724C3"/>
    <w:multiLevelType w:val="hybridMultilevel"/>
    <w:tmpl w:val="0F58E1EA"/>
    <w:lvl w:ilvl="0" w:tplc="FC04BB6E">
      <w:start w:val="1"/>
      <w:numFmt w:val="decimal"/>
      <w:lvlText w:val="5.2.%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59655C"/>
    <w:multiLevelType w:val="hybridMultilevel"/>
    <w:tmpl w:val="5FE2FF52"/>
    <w:lvl w:ilvl="0" w:tplc="5AF4D1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10"/>
  </w:num>
  <w:num w:numId="6">
    <w:abstractNumId w:val="25"/>
  </w:num>
  <w:num w:numId="7">
    <w:abstractNumId w:val="20"/>
  </w:num>
  <w:num w:numId="8">
    <w:abstractNumId w:val="21"/>
  </w:num>
  <w:num w:numId="9">
    <w:abstractNumId w:val="14"/>
  </w:num>
  <w:num w:numId="10">
    <w:abstractNumId w:val="17"/>
  </w:num>
  <w:num w:numId="11">
    <w:abstractNumId w:val="15"/>
  </w:num>
  <w:num w:numId="12">
    <w:abstractNumId w:val="11"/>
  </w:num>
  <w:num w:numId="13">
    <w:abstractNumId w:val="24"/>
  </w:num>
  <w:num w:numId="14">
    <w:abstractNumId w:val="13"/>
  </w:num>
  <w:num w:numId="15">
    <w:abstractNumId w:val="12"/>
  </w:num>
  <w:num w:numId="16">
    <w:abstractNumId w:val="9"/>
  </w:num>
  <w:num w:numId="17">
    <w:abstractNumId w:val="27"/>
  </w:num>
  <w:num w:numId="18">
    <w:abstractNumId w:val="26"/>
  </w:num>
  <w:num w:numId="19">
    <w:abstractNumId w:val="4"/>
  </w:num>
  <w:num w:numId="20">
    <w:abstractNumId w:val="7"/>
  </w:num>
  <w:num w:numId="21">
    <w:abstractNumId w:val="29"/>
  </w:num>
  <w:num w:numId="22">
    <w:abstractNumId w:val="28"/>
  </w:num>
  <w:num w:numId="23">
    <w:abstractNumId w:val="16"/>
  </w:num>
  <w:num w:numId="24">
    <w:abstractNumId w:val="22"/>
  </w:num>
  <w:num w:numId="25">
    <w:abstractNumId w:val="18"/>
  </w:num>
  <w:num w:numId="26">
    <w:abstractNumId w:val="6"/>
  </w:num>
  <w:num w:numId="27">
    <w:abstractNumId w:val="23"/>
  </w:num>
  <w:num w:numId="28">
    <w:abstractNumId w:val="19"/>
  </w:num>
  <w:num w:numId="29">
    <w:abstractNumId w:val="5"/>
  </w:num>
  <w:num w:numId="30">
    <w:abstractNumId w:val="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F9"/>
    <w:rsid w:val="00002876"/>
    <w:rsid w:val="00033EAA"/>
    <w:rsid w:val="00042CDA"/>
    <w:rsid w:val="00044E60"/>
    <w:rsid w:val="0005038A"/>
    <w:rsid w:val="00050BB1"/>
    <w:rsid w:val="00063F35"/>
    <w:rsid w:val="00070CC1"/>
    <w:rsid w:val="00074358"/>
    <w:rsid w:val="000805E9"/>
    <w:rsid w:val="00091DC1"/>
    <w:rsid w:val="00094F3F"/>
    <w:rsid w:val="000A090E"/>
    <w:rsid w:val="000A369E"/>
    <w:rsid w:val="000A73F4"/>
    <w:rsid w:val="000C2A9B"/>
    <w:rsid w:val="000C5661"/>
    <w:rsid w:val="000E7624"/>
    <w:rsid w:val="000F1DE5"/>
    <w:rsid w:val="00102D61"/>
    <w:rsid w:val="00111F08"/>
    <w:rsid w:val="001122CC"/>
    <w:rsid w:val="0012044B"/>
    <w:rsid w:val="00124121"/>
    <w:rsid w:val="001727DD"/>
    <w:rsid w:val="00172A27"/>
    <w:rsid w:val="0019267E"/>
    <w:rsid w:val="001B6356"/>
    <w:rsid w:val="00235E05"/>
    <w:rsid w:val="002604D9"/>
    <w:rsid w:val="002620AD"/>
    <w:rsid w:val="00265F03"/>
    <w:rsid w:val="00277E19"/>
    <w:rsid w:val="002834EA"/>
    <w:rsid w:val="00284D3B"/>
    <w:rsid w:val="002B24D3"/>
    <w:rsid w:val="002C0ED7"/>
    <w:rsid w:val="002C5C7B"/>
    <w:rsid w:val="002E1BEC"/>
    <w:rsid w:val="002E5658"/>
    <w:rsid w:val="00300300"/>
    <w:rsid w:val="00301EA1"/>
    <w:rsid w:val="00322A34"/>
    <w:rsid w:val="00326FDF"/>
    <w:rsid w:val="00334821"/>
    <w:rsid w:val="00340538"/>
    <w:rsid w:val="00343CF5"/>
    <w:rsid w:val="00365323"/>
    <w:rsid w:val="0039496C"/>
    <w:rsid w:val="003A1993"/>
    <w:rsid w:val="003B5AFE"/>
    <w:rsid w:val="003B68CD"/>
    <w:rsid w:val="003E111C"/>
    <w:rsid w:val="003E692B"/>
    <w:rsid w:val="003F6F9A"/>
    <w:rsid w:val="00407F4F"/>
    <w:rsid w:val="00411533"/>
    <w:rsid w:val="00421DD5"/>
    <w:rsid w:val="004375B6"/>
    <w:rsid w:val="00465668"/>
    <w:rsid w:val="0046745D"/>
    <w:rsid w:val="004A1727"/>
    <w:rsid w:val="004B7032"/>
    <w:rsid w:val="004F1C96"/>
    <w:rsid w:val="00502876"/>
    <w:rsid w:val="00516448"/>
    <w:rsid w:val="005245F3"/>
    <w:rsid w:val="00533FC5"/>
    <w:rsid w:val="00534EFF"/>
    <w:rsid w:val="00543531"/>
    <w:rsid w:val="00546E71"/>
    <w:rsid w:val="00553AC1"/>
    <w:rsid w:val="0055533A"/>
    <w:rsid w:val="00555C2D"/>
    <w:rsid w:val="00556861"/>
    <w:rsid w:val="00570D77"/>
    <w:rsid w:val="00582546"/>
    <w:rsid w:val="005846D1"/>
    <w:rsid w:val="005A40A7"/>
    <w:rsid w:val="005B475A"/>
    <w:rsid w:val="005B4B0B"/>
    <w:rsid w:val="005C27CE"/>
    <w:rsid w:val="005D2388"/>
    <w:rsid w:val="005D714D"/>
    <w:rsid w:val="005E5322"/>
    <w:rsid w:val="005F154C"/>
    <w:rsid w:val="005F2C8D"/>
    <w:rsid w:val="005F3867"/>
    <w:rsid w:val="005F65ED"/>
    <w:rsid w:val="00602CD7"/>
    <w:rsid w:val="0060577B"/>
    <w:rsid w:val="00623A08"/>
    <w:rsid w:val="00631EF3"/>
    <w:rsid w:val="006505D2"/>
    <w:rsid w:val="006545E1"/>
    <w:rsid w:val="0065783D"/>
    <w:rsid w:val="00667BC2"/>
    <w:rsid w:val="00677728"/>
    <w:rsid w:val="00681B18"/>
    <w:rsid w:val="006A3B88"/>
    <w:rsid w:val="006B262E"/>
    <w:rsid w:val="006B2E36"/>
    <w:rsid w:val="006C21B4"/>
    <w:rsid w:val="007231BE"/>
    <w:rsid w:val="0073286E"/>
    <w:rsid w:val="00735B55"/>
    <w:rsid w:val="00784931"/>
    <w:rsid w:val="007A7DF0"/>
    <w:rsid w:val="007B77A0"/>
    <w:rsid w:val="007C3FBE"/>
    <w:rsid w:val="007E0267"/>
    <w:rsid w:val="007E02DA"/>
    <w:rsid w:val="007E08CE"/>
    <w:rsid w:val="007E2A70"/>
    <w:rsid w:val="008239C4"/>
    <w:rsid w:val="00833F65"/>
    <w:rsid w:val="00853D45"/>
    <w:rsid w:val="008619CF"/>
    <w:rsid w:val="00877029"/>
    <w:rsid w:val="00883C30"/>
    <w:rsid w:val="00884BC5"/>
    <w:rsid w:val="0088593D"/>
    <w:rsid w:val="008924FA"/>
    <w:rsid w:val="008B41DD"/>
    <w:rsid w:val="008E4350"/>
    <w:rsid w:val="008E4E3D"/>
    <w:rsid w:val="008F30F9"/>
    <w:rsid w:val="00904AE7"/>
    <w:rsid w:val="0090773E"/>
    <w:rsid w:val="00916136"/>
    <w:rsid w:val="00917F7D"/>
    <w:rsid w:val="00927B6D"/>
    <w:rsid w:val="00946220"/>
    <w:rsid w:val="00954EF7"/>
    <w:rsid w:val="00956527"/>
    <w:rsid w:val="009721FF"/>
    <w:rsid w:val="00976781"/>
    <w:rsid w:val="00983E4D"/>
    <w:rsid w:val="009C13BC"/>
    <w:rsid w:val="009D2414"/>
    <w:rsid w:val="009D5B2D"/>
    <w:rsid w:val="009F4A23"/>
    <w:rsid w:val="00A05E22"/>
    <w:rsid w:val="00A1259B"/>
    <w:rsid w:val="00A3409C"/>
    <w:rsid w:val="00A441CC"/>
    <w:rsid w:val="00A764D5"/>
    <w:rsid w:val="00A97145"/>
    <w:rsid w:val="00AA342F"/>
    <w:rsid w:val="00AB5AF9"/>
    <w:rsid w:val="00AB7757"/>
    <w:rsid w:val="00AC225E"/>
    <w:rsid w:val="00AD66A9"/>
    <w:rsid w:val="00AF3597"/>
    <w:rsid w:val="00B1189A"/>
    <w:rsid w:val="00B16B3D"/>
    <w:rsid w:val="00B806A6"/>
    <w:rsid w:val="00B96A81"/>
    <w:rsid w:val="00BA510F"/>
    <w:rsid w:val="00BA7188"/>
    <w:rsid w:val="00BC109B"/>
    <w:rsid w:val="00BD179C"/>
    <w:rsid w:val="00BD5769"/>
    <w:rsid w:val="00BE1F3F"/>
    <w:rsid w:val="00BE6D32"/>
    <w:rsid w:val="00C20785"/>
    <w:rsid w:val="00C372D1"/>
    <w:rsid w:val="00C5187D"/>
    <w:rsid w:val="00C57950"/>
    <w:rsid w:val="00C730E0"/>
    <w:rsid w:val="00CB315F"/>
    <w:rsid w:val="00CE52A9"/>
    <w:rsid w:val="00CF0DFD"/>
    <w:rsid w:val="00CF0F1E"/>
    <w:rsid w:val="00CF2DFA"/>
    <w:rsid w:val="00CF69E0"/>
    <w:rsid w:val="00CF6BB9"/>
    <w:rsid w:val="00D17077"/>
    <w:rsid w:val="00D26E6B"/>
    <w:rsid w:val="00D4296E"/>
    <w:rsid w:val="00D463C8"/>
    <w:rsid w:val="00D734CB"/>
    <w:rsid w:val="00D85D12"/>
    <w:rsid w:val="00D941B6"/>
    <w:rsid w:val="00DD0C9A"/>
    <w:rsid w:val="00DE6BD2"/>
    <w:rsid w:val="00DF5FC5"/>
    <w:rsid w:val="00E00436"/>
    <w:rsid w:val="00E061D8"/>
    <w:rsid w:val="00E06B14"/>
    <w:rsid w:val="00E362DB"/>
    <w:rsid w:val="00E413DF"/>
    <w:rsid w:val="00E43949"/>
    <w:rsid w:val="00E55BDF"/>
    <w:rsid w:val="00E616C0"/>
    <w:rsid w:val="00E9290C"/>
    <w:rsid w:val="00E963FA"/>
    <w:rsid w:val="00EA0C2B"/>
    <w:rsid w:val="00ED4298"/>
    <w:rsid w:val="00ED537F"/>
    <w:rsid w:val="00F44389"/>
    <w:rsid w:val="00F66363"/>
    <w:rsid w:val="00F81B71"/>
    <w:rsid w:val="00F96F40"/>
    <w:rsid w:val="00FB00E7"/>
    <w:rsid w:val="00FB6530"/>
    <w:rsid w:val="00FC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0,0,0"/>
    </o:shapedefaults>
    <o:shapelayout v:ext="edit">
      <o:idmap v:ext="edit" data="1"/>
    </o:shapelayout>
  </w:shapeDefaults>
  <w:decimalSymbol w:val="."/>
  <w:listSeparator w:val=","/>
  <w15:docId w15:val="{DB367DF2-3EFB-4081-96FB-57A73624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7CE"/>
    <w:pPr>
      <w:widowControl w:val="0"/>
      <w:jc w:val="both"/>
    </w:pPr>
    <w:rPr>
      <w:kern w:val="2"/>
      <w:sz w:val="24"/>
    </w:rPr>
  </w:style>
  <w:style w:type="paragraph" w:styleId="1">
    <w:name w:val="heading 1"/>
    <w:basedOn w:val="a"/>
    <w:next w:val="a"/>
    <w:link w:val="10"/>
    <w:uiPriority w:val="9"/>
    <w:qFormat/>
    <w:rsid w:val="00976781"/>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5C2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qFormat/>
    <w:rsid w:val="004375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caption"/>
    <w:basedOn w:val="a"/>
    <w:next w:val="a"/>
    <w:qFormat/>
    <w:rPr>
      <w:rFonts w:ascii="Cambria" w:eastAsia="黑体" w:hAnsi="Cambria"/>
      <w:sz w:val="20"/>
    </w:rPr>
  </w:style>
  <w:style w:type="paragraph" w:styleId="a5">
    <w:name w:val="footer"/>
    <w:basedOn w:val="a"/>
    <w:link w:val="a6"/>
    <w:uiPriority w:val="99"/>
    <w:pPr>
      <w:tabs>
        <w:tab w:val="center" w:pos="4153"/>
        <w:tab w:val="right" w:pos="8306"/>
      </w:tabs>
      <w:snapToGrid w:val="0"/>
      <w:jc w:val="left"/>
    </w:pPr>
    <w:rPr>
      <w:sz w:val="18"/>
    </w:rPr>
  </w:style>
  <w:style w:type="paragraph" w:styleId="a7">
    <w:name w:val="Normal (Web)"/>
    <w:basedOn w:val="a"/>
    <w:uiPriority w:val="99"/>
    <w:pPr>
      <w:widowControl/>
      <w:spacing w:before="100" w:beforeAutospacing="1" w:after="100" w:afterAutospacing="1"/>
      <w:jc w:val="left"/>
    </w:pPr>
    <w:rPr>
      <w:rFonts w:ascii="宋体" w:hAnsi="宋体" w:cs="宋体"/>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List Paragraph"/>
    <w:basedOn w:val="a"/>
    <w:uiPriority w:val="34"/>
    <w:qFormat/>
    <w:pPr>
      <w:ind w:firstLineChars="200" w:firstLine="420"/>
    </w:pPr>
  </w:style>
  <w:style w:type="character" w:styleId="aa">
    <w:name w:val="annotation reference"/>
    <w:uiPriority w:val="99"/>
    <w:semiHidden/>
    <w:unhideWhenUsed/>
    <w:rsid w:val="00555C2D"/>
    <w:rPr>
      <w:sz w:val="21"/>
      <w:szCs w:val="21"/>
    </w:rPr>
  </w:style>
  <w:style w:type="paragraph" w:styleId="ab">
    <w:name w:val="annotation text"/>
    <w:basedOn w:val="a"/>
    <w:link w:val="ac"/>
    <w:uiPriority w:val="99"/>
    <w:semiHidden/>
    <w:unhideWhenUsed/>
    <w:rsid w:val="00555C2D"/>
    <w:pPr>
      <w:jc w:val="left"/>
    </w:pPr>
  </w:style>
  <w:style w:type="character" w:customStyle="1" w:styleId="ac">
    <w:name w:val="批注文字 字符"/>
    <w:link w:val="ab"/>
    <w:uiPriority w:val="99"/>
    <w:semiHidden/>
    <w:rsid w:val="00555C2D"/>
    <w:rPr>
      <w:kern w:val="2"/>
      <w:sz w:val="21"/>
    </w:rPr>
  </w:style>
  <w:style w:type="paragraph" w:styleId="ad">
    <w:name w:val="annotation subject"/>
    <w:basedOn w:val="ab"/>
    <w:next w:val="ab"/>
    <w:link w:val="ae"/>
    <w:uiPriority w:val="99"/>
    <w:semiHidden/>
    <w:unhideWhenUsed/>
    <w:rsid w:val="00555C2D"/>
    <w:rPr>
      <w:b/>
      <w:bCs/>
    </w:rPr>
  </w:style>
  <w:style w:type="character" w:customStyle="1" w:styleId="ae">
    <w:name w:val="批注主题 字符"/>
    <w:link w:val="ad"/>
    <w:uiPriority w:val="99"/>
    <w:semiHidden/>
    <w:rsid w:val="00555C2D"/>
    <w:rPr>
      <w:b/>
      <w:bCs/>
      <w:kern w:val="2"/>
      <w:sz w:val="21"/>
    </w:rPr>
  </w:style>
  <w:style w:type="paragraph" w:styleId="af">
    <w:name w:val="Balloon Text"/>
    <w:basedOn w:val="a"/>
    <w:link w:val="af0"/>
    <w:uiPriority w:val="99"/>
    <w:semiHidden/>
    <w:unhideWhenUsed/>
    <w:rsid w:val="00555C2D"/>
    <w:rPr>
      <w:sz w:val="18"/>
      <w:szCs w:val="18"/>
    </w:rPr>
  </w:style>
  <w:style w:type="character" w:customStyle="1" w:styleId="af0">
    <w:name w:val="批注框文本 字符"/>
    <w:link w:val="af"/>
    <w:uiPriority w:val="99"/>
    <w:semiHidden/>
    <w:rsid w:val="00555C2D"/>
    <w:rPr>
      <w:kern w:val="2"/>
      <w:sz w:val="18"/>
      <w:szCs w:val="18"/>
    </w:rPr>
  </w:style>
  <w:style w:type="table" w:styleId="af1">
    <w:name w:val="Table Grid"/>
    <w:basedOn w:val="a1"/>
    <w:uiPriority w:val="59"/>
    <w:rsid w:val="00C2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uiPriority w:val="9"/>
    <w:rsid w:val="004375B6"/>
    <w:rPr>
      <w:b/>
      <w:bCs/>
      <w:kern w:val="2"/>
      <w:sz w:val="32"/>
      <w:szCs w:val="32"/>
    </w:rPr>
  </w:style>
  <w:style w:type="character" w:customStyle="1" w:styleId="a6">
    <w:name w:val="页脚 字符"/>
    <w:link w:val="a5"/>
    <w:uiPriority w:val="99"/>
    <w:rsid w:val="00074358"/>
    <w:rPr>
      <w:kern w:val="2"/>
      <w:sz w:val="18"/>
    </w:rPr>
  </w:style>
  <w:style w:type="character" w:customStyle="1" w:styleId="10">
    <w:name w:val="标题 1 字符"/>
    <w:link w:val="1"/>
    <w:uiPriority w:val="9"/>
    <w:rsid w:val="00976781"/>
    <w:rPr>
      <w:b/>
      <w:bCs/>
      <w:kern w:val="44"/>
      <w:sz w:val="44"/>
      <w:szCs w:val="44"/>
    </w:rPr>
  </w:style>
  <w:style w:type="paragraph" w:styleId="TOC">
    <w:name w:val="TOC Heading"/>
    <w:basedOn w:val="1"/>
    <w:next w:val="a"/>
    <w:uiPriority w:val="39"/>
    <w:qFormat/>
    <w:rsid w:val="00976781"/>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qFormat/>
    <w:rsid w:val="00976781"/>
  </w:style>
  <w:style w:type="paragraph" w:styleId="21">
    <w:name w:val="toc 2"/>
    <w:basedOn w:val="a"/>
    <w:next w:val="a"/>
    <w:autoRedefine/>
    <w:uiPriority w:val="39"/>
    <w:unhideWhenUsed/>
    <w:qFormat/>
    <w:rsid w:val="00976781"/>
    <w:pPr>
      <w:ind w:leftChars="200" w:left="420"/>
    </w:pPr>
  </w:style>
  <w:style w:type="paragraph" w:styleId="31">
    <w:name w:val="toc 3"/>
    <w:basedOn w:val="a"/>
    <w:next w:val="a"/>
    <w:autoRedefine/>
    <w:uiPriority w:val="39"/>
    <w:unhideWhenUsed/>
    <w:qFormat/>
    <w:rsid w:val="00976781"/>
    <w:pPr>
      <w:ind w:leftChars="400" w:left="840"/>
    </w:pPr>
  </w:style>
  <w:style w:type="character" w:customStyle="1" w:styleId="af2">
    <w:name w:val="正文缩进 字符"/>
    <w:link w:val="af3"/>
    <w:rsid w:val="008E4E3D"/>
    <w:rPr>
      <w:sz w:val="24"/>
      <w:szCs w:val="24"/>
    </w:rPr>
  </w:style>
  <w:style w:type="paragraph" w:styleId="af3">
    <w:name w:val="Normal Indent"/>
    <w:basedOn w:val="a"/>
    <w:link w:val="af2"/>
    <w:rsid w:val="008E4E3D"/>
    <w:pPr>
      <w:ind w:firstLineChars="200" w:firstLine="420"/>
    </w:pPr>
    <w:rPr>
      <w:kern w:val="0"/>
      <w:szCs w:val="24"/>
    </w:rPr>
  </w:style>
  <w:style w:type="character" w:customStyle="1" w:styleId="20">
    <w:name w:val="标题 2 字符"/>
    <w:basedOn w:val="a0"/>
    <w:link w:val="2"/>
    <w:uiPriority w:val="9"/>
    <w:rsid w:val="005C27CE"/>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19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5793;&#21407;&#29702;\2020&#24180;2017&#32423;&#23454;&#3956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08928-4269-4A54-B2C4-E2723BA4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编译原理课设报告模板-徐丽萍.dotx</Template>
  <TotalTime>761</TotalTime>
  <Pages>29</Pages>
  <Words>2839</Words>
  <Characters>16183</Characters>
  <Application>Microsoft Office Word</Application>
  <DocSecurity>0</DocSecurity>
  <PresentationFormat/>
  <Lines>134</Lines>
  <Paragraphs>37</Paragraphs>
  <Slides>0</Slides>
  <Notes>0</Notes>
  <HiddenSlides>0</HiddenSlides>
  <MMClips>0</MMClips>
  <ScaleCrop>false</ScaleCrop>
  <Company/>
  <LinksUpToDate>false</LinksUpToDate>
  <CharactersWithSpaces>18985</CharactersWithSpaces>
  <SharedDoc>false</SharedDoc>
  <HLinks>
    <vt:vector size="138" baseType="variant">
      <vt:variant>
        <vt:i4>1245236</vt:i4>
      </vt:variant>
      <vt:variant>
        <vt:i4>134</vt:i4>
      </vt:variant>
      <vt:variant>
        <vt:i4>0</vt:i4>
      </vt:variant>
      <vt:variant>
        <vt:i4>5</vt:i4>
      </vt:variant>
      <vt:variant>
        <vt:lpwstr/>
      </vt:variant>
      <vt:variant>
        <vt:lpwstr>_Toc376773677</vt:lpwstr>
      </vt:variant>
      <vt:variant>
        <vt:i4>1245236</vt:i4>
      </vt:variant>
      <vt:variant>
        <vt:i4>128</vt:i4>
      </vt:variant>
      <vt:variant>
        <vt:i4>0</vt:i4>
      </vt:variant>
      <vt:variant>
        <vt:i4>5</vt:i4>
      </vt:variant>
      <vt:variant>
        <vt:lpwstr/>
      </vt:variant>
      <vt:variant>
        <vt:lpwstr>_Toc376773676</vt:lpwstr>
      </vt:variant>
      <vt:variant>
        <vt:i4>1245236</vt:i4>
      </vt:variant>
      <vt:variant>
        <vt:i4>122</vt:i4>
      </vt:variant>
      <vt:variant>
        <vt:i4>0</vt:i4>
      </vt:variant>
      <vt:variant>
        <vt:i4>5</vt:i4>
      </vt:variant>
      <vt:variant>
        <vt:lpwstr/>
      </vt:variant>
      <vt:variant>
        <vt:lpwstr>_Toc376773675</vt:lpwstr>
      </vt:variant>
      <vt:variant>
        <vt:i4>1245236</vt:i4>
      </vt:variant>
      <vt:variant>
        <vt:i4>116</vt:i4>
      </vt:variant>
      <vt:variant>
        <vt:i4>0</vt:i4>
      </vt:variant>
      <vt:variant>
        <vt:i4>5</vt:i4>
      </vt:variant>
      <vt:variant>
        <vt:lpwstr/>
      </vt:variant>
      <vt:variant>
        <vt:lpwstr>_Toc376773674</vt:lpwstr>
      </vt:variant>
      <vt:variant>
        <vt:i4>1245236</vt:i4>
      </vt:variant>
      <vt:variant>
        <vt:i4>110</vt:i4>
      </vt:variant>
      <vt:variant>
        <vt:i4>0</vt:i4>
      </vt:variant>
      <vt:variant>
        <vt:i4>5</vt:i4>
      </vt:variant>
      <vt:variant>
        <vt:lpwstr/>
      </vt:variant>
      <vt:variant>
        <vt:lpwstr>_Toc376773670</vt:lpwstr>
      </vt:variant>
      <vt:variant>
        <vt:i4>1179700</vt:i4>
      </vt:variant>
      <vt:variant>
        <vt:i4>104</vt:i4>
      </vt:variant>
      <vt:variant>
        <vt:i4>0</vt:i4>
      </vt:variant>
      <vt:variant>
        <vt:i4>5</vt:i4>
      </vt:variant>
      <vt:variant>
        <vt:lpwstr/>
      </vt:variant>
      <vt:variant>
        <vt:lpwstr>_Toc376773669</vt:lpwstr>
      </vt:variant>
      <vt:variant>
        <vt:i4>1179700</vt:i4>
      </vt:variant>
      <vt:variant>
        <vt:i4>98</vt:i4>
      </vt:variant>
      <vt:variant>
        <vt:i4>0</vt:i4>
      </vt:variant>
      <vt:variant>
        <vt:i4>5</vt:i4>
      </vt:variant>
      <vt:variant>
        <vt:lpwstr/>
      </vt:variant>
      <vt:variant>
        <vt:lpwstr>_Toc376773668</vt:lpwstr>
      </vt:variant>
      <vt:variant>
        <vt:i4>1179700</vt:i4>
      </vt:variant>
      <vt:variant>
        <vt:i4>92</vt:i4>
      </vt:variant>
      <vt:variant>
        <vt:i4>0</vt:i4>
      </vt:variant>
      <vt:variant>
        <vt:i4>5</vt:i4>
      </vt:variant>
      <vt:variant>
        <vt:lpwstr/>
      </vt:variant>
      <vt:variant>
        <vt:lpwstr>_Toc376773667</vt:lpwstr>
      </vt:variant>
      <vt:variant>
        <vt:i4>1179700</vt:i4>
      </vt:variant>
      <vt:variant>
        <vt:i4>86</vt:i4>
      </vt:variant>
      <vt:variant>
        <vt:i4>0</vt:i4>
      </vt:variant>
      <vt:variant>
        <vt:i4>5</vt:i4>
      </vt:variant>
      <vt:variant>
        <vt:lpwstr/>
      </vt:variant>
      <vt:variant>
        <vt:lpwstr>_Toc376773666</vt:lpwstr>
      </vt:variant>
      <vt:variant>
        <vt:i4>1179700</vt:i4>
      </vt:variant>
      <vt:variant>
        <vt:i4>80</vt:i4>
      </vt:variant>
      <vt:variant>
        <vt:i4>0</vt:i4>
      </vt:variant>
      <vt:variant>
        <vt:i4>5</vt:i4>
      </vt:variant>
      <vt:variant>
        <vt:lpwstr/>
      </vt:variant>
      <vt:variant>
        <vt:lpwstr>_Toc376773665</vt:lpwstr>
      </vt:variant>
      <vt:variant>
        <vt:i4>1179700</vt:i4>
      </vt:variant>
      <vt:variant>
        <vt:i4>74</vt:i4>
      </vt:variant>
      <vt:variant>
        <vt:i4>0</vt:i4>
      </vt:variant>
      <vt:variant>
        <vt:i4>5</vt:i4>
      </vt:variant>
      <vt:variant>
        <vt:lpwstr/>
      </vt:variant>
      <vt:variant>
        <vt:lpwstr>_Toc376773664</vt:lpwstr>
      </vt:variant>
      <vt:variant>
        <vt:i4>1179700</vt:i4>
      </vt:variant>
      <vt:variant>
        <vt:i4>68</vt:i4>
      </vt:variant>
      <vt:variant>
        <vt:i4>0</vt:i4>
      </vt:variant>
      <vt:variant>
        <vt:i4>5</vt:i4>
      </vt:variant>
      <vt:variant>
        <vt:lpwstr/>
      </vt:variant>
      <vt:variant>
        <vt:lpwstr>_Toc376773663</vt:lpwstr>
      </vt:variant>
      <vt:variant>
        <vt:i4>1179700</vt:i4>
      </vt:variant>
      <vt:variant>
        <vt:i4>62</vt:i4>
      </vt:variant>
      <vt:variant>
        <vt:i4>0</vt:i4>
      </vt:variant>
      <vt:variant>
        <vt:i4>5</vt:i4>
      </vt:variant>
      <vt:variant>
        <vt:lpwstr/>
      </vt:variant>
      <vt:variant>
        <vt:lpwstr>_Toc376773662</vt:lpwstr>
      </vt:variant>
      <vt:variant>
        <vt:i4>1179700</vt:i4>
      </vt:variant>
      <vt:variant>
        <vt:i4>56</vt:i4>
      </vt:variant>
      <vt:variant>
        <vt:i4>0</vt:i4>
      </vt:variant>
      <vt:variant>
        <vt:i4>5</vt:i4>
      </vt:variant>
      <vt:variant>
        <vt:lpwstr/>
      </vt:variant>
      <vt:variant>
        <vt:lpwstr>_Toc376773661</vt:lpwstr>
      </vt:variant>
      <vt:variant>
        <vt:i4>1179700</vt:i4>
      </vt:variant>
      <vt:variant>
        <vt:i4>50</vt:i4>
      </vt:variant>
      <vt:variant>
        <vt:i4>0</vt:i4>
      </vt:variant>
      <vt:variant>
        <vt:i4>5</vt:i4>
      </vt:variant>
      <vt:variant>
        <vt:lpwstr/>
      </vt:variant>
      <vt:variant>
        <vt:lpwstr>_Toc376773660</vt:lpwstr>
      </vt:variant>
      <vt:variant>
        <vt:i4>1114164</vt:i4>
      </vt:variant>
      <vt:variant>
        <vt:i4>44</vt:i4>
      </vt:variant>
      <vt:variant>
        <vt:i4>0</vt:i4>
      </vt:variant>
      <vt:variant>
        <vt:i4>5</vt:i4>
      </vt:variant>
      <vt:variant>
        <vt:lpwstr/>
      </vt:variant>
      <vt:variant>
        <vt:lpwstr>_Toc376773659</vt:lpwstr>
      </vt:variant>
      <vt:variant>
        <vt:i4>1114164</vt:i4>
      </vt:variant>
      <vt:variant>
        <vt:i4>38</vt:i4>
      </vt:variant>
      <vt:variant>
        <vt:i4>0</vt:i4>
      </vt:variant>
      <vt:variant>
        <vt:i4>5</vt:i4>
      </vt:variant>
      <vt:variant>
        <vt:lpwstr/>
      </vt:variant>
      <vt:variant>
        <vt:lpwstr>_Toc376773658</vt:lpwstr>
      </vt:variant>
      <vt:variant>
        <vt:i4>1114164</vt:i4>
      </vt:variant>
      <vt:variant>
        <vt:i4>32</vt:i4>
      </vt:variant>
      <vt:variant>
        <vt:i4>0</vt:i4>
      </vt:variant>
      <vt:variant>
        <vt:i4>5</vt:i4>
      </vt:variant>
      <vt:variant>
        <vt:lpwstr/>
      </vt:variant>
      <vt:variant>
        <vt:lpwstr>_Toc376773657</vt:lpwstr>
      </vt:variant>
      <vt:variant>
        <vt:i4>1114164</vt:i4>
      </vt:variant>
      <vt:variant>
        <vt:i4>26</vt:i4>
      </vt:variant>
      <vt:variant>
        <vt:i4>0</vt:i4>
      </vt:variant>
      <vt:variant>
        <vt:i4>5</vt:i4>
      </vt:variant>
      <vt:variant>
        <vt:lpwstr/>
      </vt:variant>
      <vt:variant>
        <vt:lpwstr>_Toc376773656</vt:lpwstr>
      </vt:variant>
      <vt:variant>
        <vt:i4>1114164</vt:i4>
      </vt:variant>
      <vt:variant>
        <vt:i4>20</vt:i4>
      </vt:variant>
      <vt:variant>
        <vt:i4>0</vt:i4>
      </vt:variant>
      <vt:variant>
        <vt:i4>5</vt:i4>
      </vt:variant>
      <vt:variant>
        <vt:lpwstr/>
      </vt:variant>
      <vt:variant>
        <vt:lpwstr>_Toc376773655</vt:lpwstr>
      </vt:variant>
      <vt:variant>
        <vt:i4>1114164</vt:i4>
      </vt:variant>
      <vt:variant>
        <vt:i4>14</vt:i4>
      </vt:variant>
      <vt:variant>
        <vt:i4>0</vt:i4>
      </vt:variant>
      <vt:variant>
        <vt:i4>5</vt:i4>
      </vt:variant>
      <vt:variant>
        <vt:lpwstr/>
      </vt:variant>
      <vt:variant>
        <vt:lpwstr>_Toc376773654</vt:lpwstr>
      </vt:variant>
      <vt:variant>
        <vt:i4>1114164</vt:i4>
      </vt:variant>
      <vt:variant>
        <vt:i4>8</vt:i4>
      </vt:variant>
      <vt:variant>
        <vt:i4>0</vt:i4>
      </vt:variant>
      <vt:variant>
        <vt:i4>5</vt:i4>
      </vt:variant>
      <vt:variant>
        <vt:lpwstr/>
      </vt:variant>
      <vt:variant>
        <vt:lpwstr>_Toc376773653</vt:lpwstr>
      </vt:variant>
      <vt:variant>
        <vt:i4>1114164</vt:i4>
      </vt:variant>
      <vt:variant>
        <vt:i4>2</vt:i4>
      </vt:variant>
      <vt:variant>
        <vt:i4>0</vt:i4>
      </vt:variant>
      <vt:variant>
        <vt:i4>5</vt:i4>
      </vt:variant>
      <vt:variant>
        <vt:lpwstr/>
      </vt:variant>
      <vt:variant>
        <vt:lpwstr>_Toc376773652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编译原理课程设计任务书</dc:title>
  <dc:creator>xlphu</dc:creator>
  <cp:lastModifiedBy>挺迷糊的 NHY</cp:lastModifiedBy>
  <cp:revision>55</cp:revision>
  <cp:lastPrinted>2013-01-07T03:28:00Z</cp:lastPrinted>
  <dcterms:created xsi:type="dcterms:W3CDTF">2020-04-06T23:54:00Z</dcterms:created>
  <dcterms:modified xsi:type="dcterms:W3CDTF">2020-06-28T13:57:00Z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